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079DC2" w14:textId="77777777" w:rsidR="005E259B" w:rsidRDefault="005E259B">
      <w:pPr>
        <w:autoSpaceDE w:val="0"/>
        <w:spacing w:line="360" w:lineRule="auto"/>
        <w:jc w:val="center"/>
        <w:rPr>
          <w:rFonts w:ascii="Verdana" w:eastAsia="CMBX12" w:hAnsi="Verdana" w:cs="CMBX12"/>
          <w:b/>
          <w:bCs/>
          <w:sz w:val="28"/>
          <w:szCs w:val="28"/>
        </w:rPr>
      </w:pPr>
    </w:p>
    <w:p w14:paraId="04D95CAA" w14:textId="77777777" w:rsidR="005E259B" w:rsidRDefault="005E259B">
      <w:pPr>
        <w:autoSpaceDE w:val="0"/>
        <w:spacing w:line="360" w:lineRule="auto"/>
        <w:jc w:val="center"/>
        <w:rPr>
          <w:rFonts w:ascii="Verdana" w:eastAsia="CMBX12" w:hAnsi="Verdana" w:cs="CMBX12"/>
          <w:b/>
          <w:bCs/>
          <w:sz w:val="28"/>
          <w:szCs w:val="28"/>
        </w:rPr>
      </w:pPr>
    </w:p>
    <w:p w14:paraId="27E7EA5C" w14:textId="77777777" w:rsidR="00BA28B5" w:rsidRDefault="00BA28B5">
      <w:pPr>
        <w:autoSpaceDE w:val="0"/>
        <w:spacing w:line="360" w:lineRule="auto"/>
        <w:jc w:val="center"/>
        <w:rPr>
          <w:color w:val="000000"/>
          <w:sz w:val="36"/>
          <w:szCs w:val="36"/>
        </w:rPr>
      </w:pPr>
    </w:p>
    <w:p w14:paraId="10F80806" w14:textId="77777777" w:rsidR="00724960" w:rsidRDefault="00724960">
      <w:pPr>
        <w:autoSpaceDE w:val="0"/>
        <w:spacing w:line="360" w:lineRule="auto"/>
        <w:jc w:val="center"/>
        <w:rPr>
          <w:color w:val="000000"/>
          <w:sz w:val="36"/>
          <w:szCs w:val="36"/>
        </w:rPr>
      </w:pPr>
    </w:p>
    <w:p w14:paraId="0400AE1D" w14:textId="77777777" w:rsidR="00724960" w:rsidRDefault="00724960">
      <w:pPr>
        <w:autoSpaceDE w:val="0"/>
        <w:spacing w:line="360" w:lineRule="auto"/>
        <w:jc w:val="center"/>
        <w:rPr>
          <w:color w:val="000000"/>
          <w:sz w:val="36"/>
          <w:szCs w:val="36"/>
        </w:rPr>
      </w:pPr>
    </w:p>
    <w:tbl>
      <w:tblPr>
        <w:tblpPr w:leftFromText="187" w:rightFromText="187" w:vertAnchor="page" w:horzAnchor="margin" w:tblpXSpec="center" w:tblpY="6747"/>
        <w:tblW w:w="4156" w:type="pct"/>
        <w:tblBorders>
          <w:left w:val="single" w:sz="18" w:space="0" w:color="4F81BD"/>
        </w:tblBorders>
        <w:tblLook w:val="04A0" w:firstRow="1" w:lastRow="0" w:firstColumn="1" w:lastColumn="0" w:noHBand="0" w:noVBand="1"/>
      </w:tblPr>
      <w:tblGrid>
        <w:gridCol w:w="7494"/>
      </w:tblGrid>
      <w:tr w:rsidR="00724960" w14:paraId="79CEBB62" w14:textId="77777777" w:rsidTr="2CB9CED5">
        <w:trPr>
          <w:trHeight w:val="242"/>
        </w:trPr>
        <w:tc>
          <w:tcPr>
            <w:tcW w:w="7494" w:type="dxa"/>
            <w:tcMar>
              <w:top w:w="216" w:type="dxa"/>
              <w:left w:w="115" w:type="dxa"/>
              <w:bottom w:w="216" w:type="dxa"/>
              <w:right w:w="115" w:type="dxa"/>
            </w:tcMar>
          </w:tcPr>
          <w:p w14:paraId="203EBE08" w14:textId="77777777" w:rsidR="00724960" w:rsidRDefault="00724960" w:rsidP="00724960">
            <w:pPr>
              <w:pStyle w:val="NoSpacing"/>
              <w:rPr>
                <w:rFonts w:ascii="Cambria" w:hAnsi="Cambria"/>
              </w:rPr>
            </w:pPr>
          </w:p>
        </w:tc>
      </w:tr>
      <w:tr w:rsidR="00724960" w14:paraId="7A3A1ED1" w14:textId="77777777" w:rsidTr="2CB9CED5">
        <w:trPr>
          <w:trHeight w:val="968"/>
        </w:trPr>
        <w:tc>
          <w:tcPr>
            <w:tcW w:w="7494" w:type="dxa"/>
          </w:tcPr>
          <w:p w14:paraId="50AD44D8" w14:textId="0473F429" w:rsidR="00724960" w:rsidRPr="00724960" w:rsidRDefault="6E629CF5" w:rsidP="6E629CF5">
            <w:pPr>
              <w:pStyle w:val="NoSpacing"/>
              <w:rPr>
                <w:rFonts w:ascii="Century,SimSun" w:eastAsia="Century,SimSun" w:hAnsi="Century,SimSun" w:cs="Century,SimSun"/>
                <w:b/>
                <w:bCs/>
                <w:color w:val="000000" w:themeColor="text1"/>
                <w:sz w:val="36"/>
                <w:szCs w:val="36"/>
                <w:lang w:val="en-AU" w:eastAsia="zh-CN"/>
              </w:rPr>
            </w:pPr>
            <w:r w:rsidRPr="6E629CF5">
              <w:rPr>
                <w:rFonts w:ascii="Century,SimSun" w:eastAsia="Century,SimSun" w:hAnsi="Century,SimSun" w:cs="Century,SimSun"/>
                <w:b/>
                <w:bCs/>
                <w:color w:val="000000" w:themeColor="text1"/>
                <w:sz w:val="36"/>
                <w:szCs w:val="36"/>
                <w:lang w:val="en-AU" w:eastAsia="zh-CN"/>
              </w:rPr>
              <w:t>SRS(Software Requirement Specifications)</w:t>
            </w:r>
            <w:r w:rsidR="00EA2B9B">
              <w:rPr>
                <w:rFonts w:ascii="Century,SimSun" w:eastAsia="Century,SimSun" w:hAnsi="Century,SimSun" w:cs="Century,SimSun"/>
                <w:b/>
                <w:bCs/>
                <w:color w:val="000000" w:themeColor="text1"/>
                <w:sz w:val="36"/>
                <w:szCs w:val="36"/>
                <w:lang w:val="en-AU" w:eastAsia="zh-CN"/>
              </w:rPr>
              <w:t xml:space="preserve"> / (Design Document)</w:t>
            </w:r>
            <w:bookmarkStart w:id="0" w:name="_GoBack"/>
            <w:bookmarkEnd w:id="0"/>
            <w:r w:rsidRPr="6E629CF5">
              <w:rPr>
                <w:rFonts w:ascii="Century,SimSun" w:eastAsia="Century,SimSun" w:hAnsi="Century,SimSun" w:cs="Century,SimSun"/>
                <w:b/>
                <w:bCs/>
                <w:color w:val="000000" w:themeColor="text1"/>
                <w:sz w:val="36"/>
                <w:szCs w:val="36"/>
                <w:lang w:val="en-AU" w:eastAsia="zh-CN"/>
              </w:rPr>
              <w:t xml:space="preserve"> </w:t>
            </w:r>
          </w:p>
          <w:p w14:paraId="32760930" w14:textId="26932B5B" w:rsidR="00724960" w:rsidRPr="00E825CF" w:rsidRDefault="2CB9CED5" w:rsidP="2CB9CED5">
            <w:pPr>
              <w:pStyle w:val="NoSpacing"/>
              <w:rPr>
                <w:rFonts w:ascii="Century,SimSun" w:eastAsia="Century,SimSun" w:hAnsi="Century,SimSun" w:cs="Century,SimSun"/>
                <w:b/>
                <w:bCs/>
                <w:color w:val="000000" w:themeColor="text1"/>
                <w:sz w:val="36"/>
                <w:szCs w:val="36"/>
                <w:lang w:val="en-AU" w:eastAsia="zh-CN"/>
              </w:rPr>
            </w:pPr>
            <w:r w:rsidRPr="2CB9CED5">
              <w:rPr>
                <w:rFonts w:ascii="Century,SimSun" w:eastAsia="Century,SimSun" w:hAnsi="Century,SimSun" w:cs="Century,SimSun"/>
                <w:b/>
                <w:bCs/>
                <w:color w:val="000000" w:themeColor="text1"/>
                <w:sz w:val="36"/>
                <w:szCs w:val="36"/>
                <w:lang w:val="en-AU" w:eastAsia="zh-CN"/>
              </w:rPr>
              <w:t>HACAREEM</w:t>
            </w:r>
          </w:p>
        </w:tc>
      </w:tr>
      <w:tr w:rsidR="00724960" w14:paraId="160915D9" w14:textId="77777777" w:rsidTr="2CB9CED5">
        <w:trPr>
          <w:trHeight w:val="312"/>
        </w:trPr>
        <w:tc>
          <w:tcPr>
            <w:tcW w:w="7494" w:type="dxa"/>
            <w:tcMar>
              <w:top w:w="216" w:type="dxa"/>
              <w:left w:w="115" w:type="dxa"/>
              <w:bottom w:w="216" w:type="dxa"/>
              <w:right w:w="115" w:type="dxa"/>
            </w:tcMar>
          </w:tcPr>
          <w:p w14:paraId="296BABB6" w14:textId="3F5CF30F" w:rsidR="00F23ABD" w:rsidRPr="00E825CF" w:rsidRDefault="6E629CF5" w:rsidP="6E629CF5">
            <w:pPr>
              <w:pStyle w:val="NoSpacing"/>
              <w:rPr>
                <w:rFonts w:ascii="Cambria" w:eastAsia="Cambria" w:hAnsi="Cambria" w:cs="Cambria"/>
                <w:sz w:val="28"/>
                <w:szCs w:val="28"/>
              </w:rPr>
            </w:pPr>
            <w:r w:rsidRPr="6E629CF5">
              <w:rPr>
                <w:rFonts w:ascii="Cambria" w:eastAsia="Cambria" w:hAnsi="Cambria" w:cs="Cambria"/>
                <w:sz w:val="28"/>
                <w:szCs w:val="28"/>
              </w:rPr>
              <w:t>Version 1.0</w:t>
            </w:r>
          </w:p>
        </w:tc>
      </w:tr>
    </w:tbl>
    <w:p w14:paraId="3241A152" w14:textId="77777777" w:rsidR="00724960" w:rsidRDefault="00724960">
      <w:pPr>
        <w:autoSpaceDE w:val="0"/>
        <w:spacing w:line="360" w:lineRule="auto"/>
        <w:jc w:val="center"/>
        <w:rPr>
          <w:color w:val="000000"/>
          <w:sz w:val="36"/>
          <w:szCs w:val="36"/>
        </w:rPr>
      </w:pPr>
    </w:p>
    <w:p w14:paraId="749742D3" w14:textId="77777777" w:rsidR="00724960" w:rsidRPr="00FA712B" w:rsidRDefault="00724960">
      <w:pPr>
        <w:autoSpaceDE w:val="0"/>
        <w:spacing w:line="360" w:lineRule="auto"/>
        <w:jc w:val="center"/>
        <w:rPr>
          <w:color w:val="000000"/>
          <w:sz w:val="36"/>
          <w:szCs w:val="36"/>
          <w:vertAlign w:val="subscript"/>
        </w:rPr>
      </w:pPr>
    </w:p>
    <w:p w14:paraId="6BDE47BA" w14:textId="77777777" w:rsidR="00724960" w:rsidRDefault="00724960">
      <w:pPr>
        <w:autoSpaceDE w:val="0"/>
        <w:spacing w:line="360" w:lineRule="auto"/>
        <w:jc w:val="center"/>
        <w:rPr>
          <w:color w:val="000000"/>
          <w:sz w:val="36"/>
          <w:szCs w:val="36"/>
        </w:rPr>
      </w:pPr>
    </w:p>
    <w:p w14:paraId="46C8F29F" w14:textId="77777777" w:rsidR="00724960" w:rsidRDefault="00724960">
      <w:pPr>
        <w:autoSpaceDE w:val="0"/>
        <w:spacing w:line="360" w:lineRule="auto"/>
        <w:jc w:val="center"/>
        <w:rPr>
          <w:color w:val="000000"/>
          <w:sz w:val="36"/>
          <w:szCs w:val="36"/>
        </w:rPr>
      </w:pPr>
    </w:p>
    <w:p w14:paraId="1E080BBA" w14:textId="1E827B0B" w:rsidR="00BA28B5" w:rsidRDefault="00BA28B5" w:rsidP="2CB9CED5">
      <w:pPr>
        <w:pStyle w:val="Heading1"/>
      </w:pPr>
      <w:bookmarkStart w:id="1" w:name="__RefHeading__315_1760576154"/>
      <w:bookmarkEnd w:id="1"/>
    </w:p>
    <w:p w14:paraId="1A50C209" w14:textId="77777777" w:rsidR="00F23ABD" w:rsidRDefault="00F23ABD"/>
    <w:p w14:paraId="2730A432" w14:textId="77777777" w:rsidR="00F23ABD" w:rsidRDefault="00F23ABD"/>
    <w:p w14:paraId="1017CC3D" w14:textId="77777777" w:rsidR="00F23ABD" w:rsidRDefault="00F23ABD"/>
    <w:p w14:paraId="7C02EADE" w14:textId="77777777" w:rsidR="00F23ABD" w:rsidRDefault="00F23ABD"/>
    <w:p w14:paraId="16F93505" w14:textId="77777777" w:rsidR="00F23ABD" w:rsidRDefault="00F23ABD"/>
    <w:p w14:paraId="22A8008F" w14:textId="77777777" w:rsidR="00F23ABD" w:rsidRDefault="00F23ABD"/>
    <w:p w14:paraId="222A25C6" w14:textId="77777777" w:rsidR="00F23ABD" w:rsidRDefault="00F23ABD"/>
    <w:p w14:paraId="45F7DCC5" w14:textId="77777777" w:rsidR="00F23ABD" w:rsidRDefault="00F23ABD"/>
    <w:p w14:paraId="50DD421D" w14:textId="77777777" w:rsidR="00F23ABD" w:rsidRDefault="00F23ABD"/>
    <w:p w14:paraId="533E367D" w14:textId="77777777" w:rsidR="00F23ABD" w:rsidRDefault="00F23ABD"/>
    <w:p w14:paraId="14BD3F17" w14:textId="77777777" w:rsidR="00F23ABD" w:rsidRDefault="00F23ABD"/>
    <w:p w14:paraId="3B2A1B7D" w14:textId="77777777" w:rsidR="00F23ABD" w:rsidRDefault="00F23ABD"/>
    <w:p w14:paraId="596D64D9" w14:textId="77777777" w:rsidR="00F23ABD" w:rsidRDefault="00F23ABD"/>
    <w:p w14:paraId="54C2BBE3" w14:textId="77777777" w:rsidR="00F23ABD" w:rsidRDefault="00F23ABD"/>
    <w:p w14:paraId="4DAED240" w14:textId="77777777" w:rsidR="00F23ABD" w:rsidRDefault="00F23ABD"/>
    <w:p w14:paraId="46C4B279" w14:textId="77777777" w:rsidR="00F23ABD" w:rsidRDefault="00F23ABD"/>
    <w:p w14:paraId="02FFA1E7" w14:textId="77777777" w:rsidR="00F23ABD" w:rsidRDefault="00F23ABD"/>
    <w:p w14:paraId="23F2DB82" w14:textId="77777777" w:rsidR="00F23ABD" w:rsidRDefault="00F23ABD"/>
    <w:p w14:paraId="36DBD3BC" w14:textId="77777777" w:rsidR="00F23ABD" w:rsidRDefault="00F23ABD"/>
    <w:p w14:paraId="2A56A50C" w14:textId="77777777" w:rsidR="00F23ABD" w:rsidRDefault="00F23ABD"/>
    <w:p w14:paraId="5906775A" w14:textId="77777777" w:rsidR="00F23ABD" w:rsidRDefault="00F23ABD"/>
    <w:p w14:paraId="681DA829" w14:textId="77777777" w:rsidR="00F23ABD" w:rsidRDefault="00F23ABD"/>
    <w:p w14:paraId="54C91F62" w14:textId="77777777" w:rsidR="00F23ABD" w:rsidRDefault="00F23ABD"/>
    <w:p w14:paraId="42C5E16C" w14:textId="77777777" w:rsidR="00F23ABD" w:rsidRDefault="00F23ABD"/>
    <w:p w14:paraId="3C65B883" w14:textId="77777777" w:rsidR="00F23ABD" w:rsidRDefault="00F23ABD"/>
    <w:p w14:paraId="25644FFC" w14:textId="77777777" w:rsidR="00F23ABD" w:rsidRDefault="00F23ABD"/>
    <w:p w14:paraId="145D3A96" w14:textId="77777777" w:rsidR="00F23ABD" w:rsidRDefault="00F23ABD"/>
    <w:p w14:paraId="579D3D45" w14:textId="77777777" w:rsidR="00F23ABD" w:rsidRDefault="00F23ABD"/>
    <w:p w14:paraId="48A6FA87" w14:textId="77777777" w:rsidR="00F23ABD" w:rsidRDefault="00F23ABD"/>
    <w:p w14:paraId="54D30428"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b w:val="0"/>
          <w:caps w:val="0"/>
        </w:rPr>
        <w:lastRenderedPageBreak/>
        <w:fldChar w:fldCharType="begin"/>
      </w:r>
      <w:r>
        <w:rPr>
          <w:b w:val="0"/>
          <w:caps w:val="0"/>
        </w:rPr>
        <w:instrText xml:space="preserve"> TOC \o "1-3" </w:instrText>
      </w:r>
      <w:r>
        <w:rPr>
          <w:b w:val="0"/>
          <w:caps w:val="0"/>
        </w:rPr>
        <w:fldChar w:fldCharType="separate"/>
      </w:r>
      <w:r>
        <w:rPr>
          <w:noProof/>
        </w:rPr>
        <w:t>INTRODUCTION</w:t>
      </w:r>
      <w:r>
        <w:rPr>
          <w:noProof/>
        </w:rPr>
        <w:tab/>
      </w:r>
      <w:r>
        <w:rPr>
          <w:noProof/>
        </w:rPr>
        <w:fldChar w:fldCharType="begin"/>
      </w:r>
      <w:r>
        <w:rPr>
          <w:noProof/>
        </w:rPr>
        <w:instrText xml:space="preserve"> PAGEREF _Toc349663122 \h </w:instrText>
      </w:r>
      <w:r>
        <w:rPr>
          <w:noProof/>
        </w:rPr>
      </w:r>
      <w:r>
        <w:rPr>
          <w:noProof/>
        </w:rPr>
        <w:fldChar w:fldCharType="separate"/>
      </w:r>
      <w:r>
        <w:rPr>
          <w:noProof/>
        </w:rPr>
        <w:t>4</w:t>
      </w:r>
      <w:r>
        <w:rPr>
          <w:noProof/>
        </w:rPr>
        <w:fldChar w:fldCharType="end"/>
      </w:r>
    </w:p>
    <w:p w14:paraId="3E535C8E"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2. PURPOSE</w:t>
      </w:r>
      <w:r>
        <w:rPr>
          <w:noProof/>
        </w:rPr>
        <w:tab/>
      </w:r>
      <w:r>
        <w:rPr>
          <w:noProof/>
        </w:rPr>
        <w:fldChar w:fldCharType="begin"/>
      </w:r>
      <w:r>
        <w:rPr>
          <w:noProof/>
        </w:rPr>
        <w:instrText xml:space="preserve"> PAGEREF _Toc349663123 \h </w:instrText>
      </w:r>
      <w:r>
        <w:rPr>
          <w:noProof/>
        </w:rPr>
      </w:r>
      <w:r>
        <w:rPr>
          <w:noProof/>
        </w:rPr>
        <w:fldChar w:fldCharType="separate"/>
      </w:r>
      <w:r>
        <w:rPr>
          <w:noProof/>
        </w:rPr>
        <w:t>5</w:t>
      </w:r>
      <w:r>
        <w:rPr>
          <w:noProof/>
        </w:rPr>
        <w:fldChar w:fldCharType="end"/>
      </w:r>
    </w:p>
    <w:p w14:paraId="1F128E40"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2.1 Document Conventions</w:t>
      </w:r>
      <w:r>
        <w:rPr>
          <w:noProof/>
        </w:rPr>
        <w:tab/>
      </w:r>
      <w:r>
        <w:rPr>
          <w:noProof/>
        </w:rPr>
        <w:fldChar w:fldCharType="begin"/>
      </w:r>
      <w:r>
        <w:rPr>
          <w:noProof/>
        </w:rPr>
        <w:instrText xml:space="preserve"> PAGEREF _Toc349663124 \h </w:instrText>
      </w:r>
      <w:r>
        <w:rPr>
          <w:noProof/>
        </w:rPr>
      </w:r>
      <w:r>
        <w:rPr>
          <w:noProof/>
        </w:rPr>
        <w:fldChar w:fldCharType="separate"/>
      </w:r>
      <w:r>
        <w:rPr>
          <w:noProof/>
        </w:rPr>
        <w:t>5</w:t>
      </w:r>
      <w:r>
        <w:rPr>
          <w:noProof/>
        </w:rPr>
        <w:fldChar w:fldCharType="end"/>
      </w:r>
    </w:p>
    <w:p w14:paraId="25E7FED9"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3. PROJECT SCOPE</w:t>
      </w:r>
      <w:r>
        <w:rPr>
          <w:noProof/>
        </w:rPr>
        <w:tab/>
      </w:r>
      <w:r>
        <w:rPr>
          <w:noProof/>
        </w:rPr>
        <w:fldChar w:fldCharType="begin"/>
      </w:r>
      <w:r>
        <w:rPr>
          <w:noProof/>
        </w:rPr>
        <w:instrText xml:space="preserve"> PAGEREF _Toc349663125 \h </w:instrText>
      </w:r>
      <w:r>
        <w:rPr>
          <w:noProof/>
        </w:rPr>
      </w:r>
      <w:r>
        <w:rPr>
          <w:noProof/>
        </w:rPr>
        <w:fldChar w:fldCharType="separate"/>
      </w:r>
      <w:r>
        <w:rPr>
          <w:noProof/>
        </w:rPr>
        <w:t>6</w:t>
      </w:r>
      <w:r>
        <w:rPr>
          <w:noProof/>
        </w:rPr>
        <w:fldChar w:fldCharType="end"/>
      </w:r>
    </w:p>
    <w:p w14:paraId="50289D41"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sidRPr="007B5804">
        <w:rPr>
          <w:noProof/>
          <w:color w:val="000000"/>
        </w:rPr>
        <w:t>Goals</w:t>
      </w:r>
      <w:r>
        <w:rPr>
          <w:noProof/>
        </w:rPr>
        <w:tab/>
      </w:r>
      <w:r>
        <w:rPr>
          <w:noProof/>
        </w:rPr>
        <w:fldChar w:fldCharType="begin"/>
      </w:r>
      <w:r>
        <w:rPr>
          <w:noProof/>
        </w:rPr>
        <w:instrText xml:space="preserve"> PAGEREF _Toc349663126 \h </w:instrText>
      </w:r>
      <w:r>
        <w:rPr>
          <w:noProof/>
        </w:rPr>
      </w:r>
      <w:r>
        <w:rPr>
          <w:noProof/>
        </w:rPr>
        <w:fldChar w:fldCharType="separate"/>
      </w:r>
      <w:r>
        <w:rPr>
          <w:noProof/>
        </w:rPr>
        <w:t>7</w:t>
      </w:r>
      <w:r>
        <w:rPr>
          <w:noProof/>
        </w:rPr>
        <w:fldChar w:fldCharType="end"/>
      </w:r>
    </w:p>
    <w:p w14:paraId="412598F6"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sidRPr="007B5804">
        <w:rPr>
          <w:noProof/>
          <w:color w:val="000000"/>
        </w:rPr>
        <w:t>Objectives of the Proposed System:</w:t>
      </w:r>
      <w:r>
        <w:rPr>
          <w:noProof/>
        </w:rPr>
        <w:tab/>
      </w:r>
      <w:r>
        <w:rPr>
          <w:noProof/>
        </w:rPr>
        <w:fldChar w:fldCharType="begin"/>
      </w:r>
      <w:r>
        <w:rPr>
          <w:noProof/>
        </w:rPr>
        <w:instrText xml:space="preserve"> PAGEREF _Toc349663127 \h </w:instrText>
      </w:r>
      <w:r>
        <w:rPr>
          <w:noProof/>
        </w:rPr>
      </w:r>
      <w:r>
        <w:rPr>
          <w:noProof/>
        </w:rPr>
        <w:fldChar w:fldCharType="separate"/>
      </w:r>
      <w:r>
        <w:rPr>
          <w:noProof/>
        </w:rPr>
        <w:t>8</w:t>
      </w:r>
      <w:r>
        <w:rPr>
          <w:noProof/>
        </w:rPr>
        <w:fldChar w:fldCharType="end"/>
      </w:r>
    </w:p>
    <w:p w14:paraId="5A69E0BE"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Overall Description</w:t>
      </w:r>
      <w:r>
        <w:rPr>
          <w:noProof/>
        </w:rPr>
        <w:tab/>
      </w:r>
      <w:r>
        <w:rPr>
          <w:noProof/>
        </w:rPr>
        <w:fldChar w:fldCharType="begin"/>
      </w:r>
      <w:r>
        <w:rPr>
          <w:noProof/>
        </w:rPr>
        <w:instrText xml:space="preserve"> PAGEREF _Toc349663128 \h </w:instrText>
      </w:r>
      <w:r>
        <w:rPr>
          <w:noProof/>
        </w:rPr>
      </w:r>
      <w:r>
        <w:rPr>
          <w:noProof/>
        </w:rPr>
        <w:fldChar w:fldCharType="separate"/>
      </w:r>
      <w:r>
        <w:rPr>
          <w:noProof/>
        </w:rPr>
        <w:t>14</w:t>
      </w:r>
      <w:r>
        <w:rPr>
          <w:noProof/>
        </w:rPr>
        <w:fldChar w:fldCharType="end"/>
      </w:r>
    </w:p>
    <w:p w14:paraId="2ADFCEE3"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color w:val="000000"/>
        </w:rPr>
        <w:t>System Interfaces</w:t>
      </w:r>
      <w:r>
        <w:rPr>
          <w:noProof/>
        </w:rPr>
        <w:tab/>
      </w:r>
      <w:r>
        <w:rPr>
          <w:noProof/>
        </w:rPr>
        <w:fldChar w:fldCharType="begin"/>
      </w:r>
      <w:r>
        <w:rPr>
          <w:noProof/>
        </w:rPr>
        <w:instrText xml:space="preserve"> PAGEREF _Toc349663129 \h </w:instrText>
      </w:r>
      <w:r>
        <w:rPr>
          <w:noProof/>
        </w:rPr>
      </w:r>
      <w:r>
        <w:rPr>
          <w:noProof/>
        </w:rPr>
        <w:fldChar w:fldCharType="separate"/>
      </w:r>
      <w:r>
        <w:rPr>
          <w:noProof/>
        </w:rPr>
        <w:t>14</w:t>
      </w:r>
      <w:r>
        <w:rPr>
          <w:noProof/>
        </w:rPr>
        <w:fldChar w:fldCharType="end"/>
      </w:r>
    </w:p>
    <w:p w14:paraId="6710A996"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color w:val="000000"/>
        </w:rPr>
        <w:t>Hardware Interfaces</w:t>
      </w:r>
      <w:r>
        <w:rPr>
          <w:noProof/>
        </w:rPr>
        <w:tab/>
      </w:r>
      <w:r>
        <w:rPr>
          <w:noProof/>
        </w:rPr>
        <w:fldChar w:fldCharType="begin"/>
      </w:r>
      <w:r>
        <w:rPr>
          <w:noProof/>
        </w:rPr>
        <w:instrText xml:space="preserve"> PAGEREF _Toc349663130 \h </w:instrText>
      </w:r>
      <w:r>
        <w:rPr>
          <w:noProof/>
        </w:rPr>
      </w:r>
      <w:r>
        <w:rPr>
          <w:noProof/>
        </w:rPr>
        <w:fldChar w:fldCharType="separate"/>
      </w:r>
      <w:r>
        <w:rPr>
          <w:noProof/>
        </w:rPr>
        <w:t>15</w:t>
      </w:r>
      <w:r>
        <w:rPr>
          <w:noProof/>
        </w:rPr>
        <w:fldChar w:fldCharType="end"/>
      </w:r>
    </w:p>
    <w:p w14:paraId="0546D881"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External Interface Requirements</w:t>
      </w:r>
      <w:r>
        <w:rPr>
          <w:noProof/>
        </w:rPr>
        <w:tab/>
      </w:r>
      <w:r>
        <w:rPr>
          <w:noProof/>
        </w:rPr>
        <w:fldChar w:fldCharType="begin"/>
      </w:r>
      <w:r>
        <w:rPr>
          <w:noProof/>
        </w:rPr>
        <w:instrText xml:space="preserve"> PAGEREF _Toc349663131 \h </w:instrText>
      </w:r>
      <w:r>
        <w:rPr>
          <w:noProof/>
        </w:rPr>
      </w:r>
      <w:r>
        <w:rPr>
          <w:noProof/>
        </w:rPr>
        <w:fldChar w:fldCharType="separate"/>
      </w:r>
      <w:r>
        <w:rPr>
          <w:noProof/>
        </w:rPr>
        <w:t>16</w:t>
      </w:r>
      <w:r>
        <w:rPr>
          <w:noProof/>
        </w:rPr>
        <w:fldChar w:fldCharType="end"/>
      </w:r>
    </w:p>
    <w:p w14:paraId="09EC8DC1"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rPr>
        <w:t>Hardware Interfaces:</w:t>
      </w:r>
      <w:r>
        <w:rPr>
          <w:noProof/>
        </w:rPr>
        <w:tab/>
      </w:r>
      <w:r>
        <w:rPr>
          <w:noProof/>
        </w:rPr>
        <w:fldChar w:fldCharType="begin"/>
      </w:r>
      <w:r>
        <w:rPr>
          <w:noProof/>
        </w:rPr>
        <w:instrText xml:space="preserve"> PAGEREF _Toc349663132 \h </w:instrText>
      </w:r>
      <w:r>
        <w:rPr>
          <w:noProof/>
        </w:rPr>
      </w:r>
      <w:r>
        <w:rPr>
          <w:noProof/>
        </w:rPr>
        <w:fldChar w:fldCharType="separate"/>
      </w:r>
      <w:r>
        <w:rPr>
          <w:noProof/>
        </w:rPr>
        <w:t>16</w:t>
      </w:r>
      <w:r>
        <w:rPr>
          <w:noProof/>
        </w:rPr>
        <w:fldChar w:fldCharType="end"/>
      </w:r>
    </w:p>
    <w:p w14:paraId="5306E421"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rPr>
        <w:t>Software Interface</w:t>
      </w:r>
      <w:r>
        <w:rPr>
          <w:noProof/>
        </w:rPr>
        <w:tab/>
      </w:r>
      <w:r>
        <w:rPr>
          <w:noProof/>
        </w:rPr>
        <w:fldChar w:fldCharType="begin"/>
      </w:r>
      <w:r>
        <w:rPr>
          <w:noProof/>
        </w:rPr>
        <w:instrText xml:space="preserve"> PAGEREF _Toc349663133 \h </w:instrText>
      </w:r>
      <w:r>
        <w:rPr>
          <w:noProof/>
        </w:rPr>
      </w:r>
      <w:r>
        <w:rPr>
          <w:noProof/>
        </w:rPr>
        <w:fldChar w:fldCharType="separate"/>
      </w:r>
      <w:r>
        <w:rPr>
          <w:noProof/>
        </w:rPr>
        <w:t>16</w:t>
      </w:r>
      <w:r>
        <w:rPr>
          <w:noProof/>
        </w:rPr>
        <w:fldChar w:fldCharType="end"/>
      </w:r>
    </w:p>
    <w:p w14:paraId="4A6A969C"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rPr>
        <w:t>Third Party Software Interfaces</w:t>
      </w:r>
      <w:r>
        <w:rPr>
          <w:noProof/>
        </w:rPr>
        <w:tab/>
      </w:r>
      <w:r>
        <w:rPr>
          <w:noProof/>
        </w:rPr>
        <w:fldChar w:fldCharType="begin"/>
      </w:r>
      <w:r>
        <w:rPr>
          <w:noProof/>
        </w:rPr>
        <w:instrText xml:space="preserve"> PAGEREF _Toc349663134 \h </w:instrText>
      </w:r>
      <w:r>
        <w:rPr>
          <w:noProof/>
        </w:rPr>
      </w:r>
      <w:r>
        <w:rPr>
          <w:noProof/>
        </w:rPr>
        <w:fldChar w:fldCharType="separate"/>
      </w:r>
      <w:r>
        <w:rPr>
          <w:noProof/>
        </w:rPr>
        <w:t>16</w:t>
      </w:r>
      <w:r>
        <w:rPr>
          <w:noProof/>
        </w:rPr>
        <w:fldChar w:fldCharType="end"/>
      </w:r>
    </w:p>
    <w:p w14:paraId="7620C997"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rPr>
        <w:t>Communication Protocol</w:t>
      </w:r>
      <w:r>
        <w:rPr>
          <w:noProof/>
        </w:rPr>
        <w:tab/>
      </w:r>
      <w:r>
        <w:rPr>
          <w:noProof/>
        </w:rPr>
        <w:fldChar w:fldCharType="begin"/>
      </w:r>
      <w:r>
        <w:rPr>
          <w:noProof/>
        </w:rPr>
        <w:instrText xml:space="preserve"> PAGEREF _Toc349663135 \h </w:instrText>
      </w:r>
      <w:r>
        <w:rPr>
          <w:noProof/>
        </w:rPr>
      </w:r>
      <w:r>
        <w:rPr>
          <w:noProof/>
        </w:rPr>
        <w:fldChar w:fldCharType="separate"/>
      </w:r>
      <w:r>
        <w:rPr>
          <w:noProof/>
        </w:rPr>
        <w:t>17</w:t>
      </w:r>
      <w:r>
        <w:rPr>
          <w:noProof/>
        </w:rPr>
        <w:fldChar w:fldCharType="end"/>
      </w:r>
    </w:p>
    <w:p w14:paraId="62E2ADC6"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rPr>
        <w:t>Assumption and Dependency</w:t>
      </w:r>
      <w:r>
        <w:rPr>
          <w:noProof/>
        </w:rPr>
        <w:tab/>
      </w:r>
      <w:r>
        <w:rPr>
          <w:noProof/>
        </w:rPr>
        <w:fldChar w:fldCharType="begin"/>
      </w:r>
      <w:r>
        <w:rPr>
          <w:noProof/>
        </w:rPr>
        <w:instrText xml:space="preserve"> PAGEREF _Toc349663136 \h </w:instrText>
      </w:r>
      <w:r>
        <w:rPr>
          <w:noProof/>
        </w:rPr>
      </w:r>
      <w:r>
        <w:rPr>
          <w:noProof/>
        </w:rPr>
        <w:fldChar w:fldCharType="separate"/>
      </w:r>
      <w:r>
        <w:rPr>
          <w:noProof/>
        </w:rPr>
        <w:t>17</w:t>
      </w:r>
      <w:r>
        <w:rPr>
          <w:noProof/>
        </w:rPr>
        <w:fldChar w:fldCharType="end"/>
      </w:r>
    </w:p>
    <w:p w14:paraId="2D3171F4"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color w:val="000000"/>
        </w:rPr>
        <w:t>Memory Constraints</w:t>
      </w:r>
      <w:r>
        <w:rPr>
          <w:noProof/>
        </w:rPr>
        <w:tab/>
      </w:r>
      <w:r>
        <w:rPr>
          <w:noProof/>
        </w:rPr>
        <w:fldChar w:fldCharType="begin"/>
      </w:r>
      <w:r>
        <w:rPr>
          <w:noProof/>
        </w:rPr>
        <w:instrText xml:space="preserve"> PAGEREF _Toc349663137 \h </w:instrText>
      </w:r>
      <w:r>
        <w:rPr>
          <w:noProof/>
        </w:rPr>
      </w:r>
      <w:r>
        <w:rPr>
          <w:noProof/>
        </w:rPr>
        <w:fldChar w:fldCharType="separate"/>
      </w:r>
      <w:r>
        <w:rPr>
          <w:noProof/>
        </w:rPr>
        <w:t>17</w:t>
      </w:r>
      <w:r>
        <w:rPr>
          <w:noProof/>
        </w:rPr>
        <w:fldChar w:fldCharType="end"/>
      </w:r>
    </w:p>
    <w:p w14:paraId="5CED5C21" w14:textId="77777777" w:rsidR="009F40D4" w:rsidRDefault="009F40D4">
      <w:pPr>
        <w:pStyle w:val="TOC2"/>
        <w:tabs>
          <w:tab w:val="right" w:pos="8776"/>
        </w:tabs>
        <w:rPr>
          <w:rFonts w:eastAsiaTheme="minorEastAsia" w:cstheme="minorBidi"/>
          <w:b w:val="0"/>
          <w:noProof/>
          <w:kern w:val="0"/>
          <w:sz w:val="24"/>
          <w:szCs w:val="24"/>
          <w:lang w:eastAsia="ja-JP" w:bidi="ar-SA"/>
        </w:rPr>
      </w:pPr>
      <w:r w:rsidRPr="007B5804">
        <w:rPr>
          <w:rFonts w:ascii="Calibri" w:eastAsia="Calibri" w:hAnsi="Calibri" w:cs="Calibri"/>
          <w:b w:val="0"/>
          <w:noProof/>
          <w:color w:val="000000"/>
        </w:rPr>
        <w:t>Site Adaptation requirements</w:t>
      </w:r>
      <w:r>
        <w:rPr>
          <w:noProof/>
        </w:rPr>
        <w:tab/>
      </w:r>
      <w:r>
        <w:rPr>
          <w:noProof/>
        </w:rPr>
        <w:fldChar w:fldCharType="begin"/>
      </w:r>
      <w:r>
        <w:rPr>
          <w:noProof/>
        </w:rPr>
        <w:instrText xml:space="preserve"> PAGEREF _Toc349663138 \h </w:instrText>
      </w:r>
      <w:r>
        <w:rPr>
          <w:noProof/>
        </w:rPr>
      </w:r>
      <w:r>
        <w:rPr>
          <w:noProof/>
        </w:rPr>
        <w:fldChar w:fldCharType="separate"/>
      </w:r>
      <w:r>
        <w:rPr>
          <w:noProof/>
        </w:rPr>
        <w:t>17</w:t>
      </w:r>
      <w:r>
        <w:rPr>
          <w:noProof/>
        </w:rPr>
        <w:fldChar w:fldCharType="end"/>
      </w:r>
    </w:p>
    <w:p w14:paraId="18F44A90"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System Requirements and Analysis:</w:t>
      </w:r>
      <w:r>
        <w:rPr>
          <w:noProof/>
        </w:rPr>
        <w:tab/>
      </w:r>
      <w:r>
        <w:rPr>
          <w:noProof/>
        </w:rPr>
        <w:fldChar w:fldCharType="begin"/>
      </w:r>
      <w:r>
        <w:rPr>
          <w:noProof/>
        </w:rPr>
        <w:instrText xml:space="preserve"> PAGEREF _Toc349663139 \h </w:instrText>
      </w:r>
      <w:r>
        <w:rPr>
          <w:noProof/>
        </w:rPr>
      </w:r>
      <w:r>
        <w:rPr>
          <w:noProof/>
        </w:rPr>
        <w:fldChar w:fldCharType="separate"/>
      </w:r>
      <w:r>
        <w:rPr>
          <w:noProof/>
        </w:rPr>
        <w:t>21</w:t>
      </w:r>
      <w:r>
        <w:rPr>
          <w:noProof/>
        </w:rPr>
        <w:fldChar w:fldCharType="end"/>
      </w:r>
    </w:p>
    <w:p w14:paraId="6EDD315A"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FUNCTIONAL OR SPECIFIC REQUIREMENTS:</w:t>
      </w:r>
      <w:r>
        <w:rPr>
          <w:noProof/>
        </w:rPr>
        <w:tab/>
      </w:r>
      <w:r>
        <w:rPr>
          <w:noProof/>
        </w:rPr>
        <w:fldChar w:fldCharType="begin"/>
      </w:r>
      <w:r>
        <w:rPr>
          <w:noProof/>
        </w:rPr>
        <w:instrText xml:space="preserve"> PAGEREF _Toc349663140 \h </w:instrText>
      </w:r>
      <w:r>
        <w:rPr>
          <w:noProof/>
        </w:rPr>
      </w:r>
      <w:r>
        <w:rPr>
          <w:noProof/>
        </w:rPr>
        <w:fldChar w:fldCharType="separate"/>
      </w:r>
      <w:r>
        <w:rPr>
          <w:noProof/>
        </w:rPr>
        <w:t>24</w:t>
      </w:r>
      <w:r>
        <w:rPr>
          <w:noProof/>
        </w:rPr>
        <w:fldChar w:fldCharType="end"/>
      </w:r>
    </w:p>
    <w:p w14:paraId="36BB4EFE" w14:textId="77777777" w:rsidR="009F40D4" w:rsidRDefault="009F40D4">
      <w:pPr>
        <w:pStyle w:val="TOC2"/>
        <w:tabs>
          <w:tab w:val="right" w:pos="8776"/>
        </w:tabs>
        <w:rPr>
          <w:rFonts w:eastAsiaTheme="minorEastAsia" w:cstheme="minorBidi"/>
          <w:b w:val="0"/>
          <w:noProof/>
          <w:kern w:val="0"/>
          <w:sz w:val="24"/>
          <w:szCs w:val="24"/>
          <w:lang w:eastAsia="ja-JP" w:bidi="ar-SA"/>
        </w:rPr>
      </w:pPr>
      <w:r>
        <w:rPr>
          <w:noProof/>
        </w:rPr>
        <w:t>Administrator Aspect</w:t>
      </w:r>
      <w:r>
        <w:rPr>
          <w:noProof/>
        </w:rPr>
        <w:tab/>
      </w:r>
      <w:r>
        <w:rPr>
          <w:noProof/>
        </w:rPr>
        <w:fldChar w:fldCharType="begin"/>
      </w:r>
      <w:r>
        <w:rPr>
          <w:noProof/>
        </w:rPr>
        <w:instrText xml:space="preserve"> PAGEREF _Toc349663141 \h </w:instrText>
      </w:r>
      <w:r>
        <w:rPr>
          <w:noProof/>
        </w:rPr>
      </w:r>
      <w:r>
        <w:rPr>
          <w:noProof/>
        </w:rPr>
        <w:fldChar w:fldCharType="separate"/>
      </w:r>
      <w:r>
        <w:rPr>
          <w:noProof/>
        </w:rPr>
        <w:t>24</w:t>
      </w:r>
      <w:r>
        <w:rPr>
          <w:noProof/>
        </w:rPr>
        <w:fldChar w:fldCharType="end"/>
      </w:r>
    </w:p>
    <w:p w14:paraId="4AD24582" w14:textId="77777777" w:rsidR="009F40D4" w:rsidRDefault="009F40D4">
      <w:pPr>
        <w:pStyle w:val="TOC2"/>
        <w:tabs>
          <w:tab w:val="right" w:pos="8776"/>
        </w:tabs>
        <w:rPr>
          <w:rFonts w:eastAsiaTheme="minorEastAsia" w:cstheme="minorBidi"/>
          <w:b w:val="0"/>
          <w:noProof/>
          <w:kern w:val="0"/>
          <w:sz w:val="24"/>
          <w:szCs w:val="24"/>
          <w:lang w:eastAsia="ja-JP" w:bidi="ar-SA"/>
        </w:rPr>
      </w:pPr>
      <w:r>
        <w:rPr>
          <w:noProof/>
        </w:rPr>
        <w:t>Employee Aspect</w:t>
      </w:r>
      <w:r>
        <w:rPr>
          <w:noProof/>
        </w:rPr>
        <w:tab/>
      </w:r>
      <w:r>
        <w:rPr>
          <w:noProof/>
        </w:rPr>
        <w:fldChar w:fldCharType="begin"/>
      </w:r>
      <w:r>
        <w:rPr>
          <w:noProof/>
        </w:rPr>
        <w:instrText xml:space="preserve"> PAGEREF _Toc349663142 \h </w:instrText>
      </w:r>
      <w:r>
        <w:rPr>
          <w:noProof/>
        </w:rPr>
      </w:r>
      <w:r>
        <w:rPr>
          <w:noProof/>
        </w:rPr>
        <w:fldChar w:fldCharType="separate"/>
      </w:r>
      <w:r>
        <w:rPr>
          <w:noProof/>
        </w:rPr>
        <w:t>24</w:t>
      </w:r>
      <w:r>
        <w:rPr>
          <w:noProof/>
        </w:rPr>
        <w:fldChar w:fldCharType="end"/>
      </w:r>
    </w:p>
    <w:p w14:paraId="7FC160E4" w14:textId="77777777" w:rsidR="009F40D4" w:rsidRDefault="009F40D4">
      <w:pPr>
        <w:pStyle w:val="TOC2"/>
        <w:tabs>
          <w:tab w:val="right" w:pos="8776"/>
        </w:tabs>
        <w:rPr>
          <w:rFonts w:eastAsiaTheme="minorEastAsia" w:cstheme="minorBidi"/>
          <w:b w:val="0"/>
          <w:noProof/>
          <w:kern w:val="0"/>
          <w:sz w:val="24"/>
          <w:szCs w:val="24"/>
          <w:lang w:eastAsia="ja-JP" w:bidi="ar-SA"/>
        </w:rPr>
      </w:pPr>
      <w:r>
        <w:rPr>
          <w:noProof/>
        </w:rPr>
        <w:t>Client Aspect:</w:t>
      </w:r>
      <w:r>
        <w:rPr>
          <w:noProof/>
        </w:rPr>
        <w:tab/>
      </w:r>
      <w:r>
        <w:rPr>
          <w:noProof/>
        </w:rPr>
        <w:fldChar w:fldCharType="begin"/>
      </w:r>
      <w:r>
        <w:rPr>
          <w:noProof/>
        </w:rPr>
        <w:instrText xml:space="preserve"> PAGEREF _Toc349663143 \h </w:instrText>
      </w:r>
      <w:r>
        <w:rPr>
          <w:noProof/>
        </w:rPr>
      </w:r>
      <w:r>
        <w:rPr>
          <w:noProof/>
        </w:rPr>
        <w:fldChar w:fldCharType="separate"/>
      </w:r>
      <w:r>
        <w:rPr>
          <w:noProof/>
        </w:rPr>
        <w:t>24</w:t>
      </w:r>
      <w:r>
        <w:rPr>
          <w:noProof/>
        </w:rPr>
        <w:fldChar w:fldCharType="end"/>
      </w:r>
    </w:p>
    <w:p w14:paraId="38AF14C6" w14:textId="77777777" w:rsidR="009F40D4" w:rsidRDefault="009F40D4">
      <w:pPr>
        <w:pStyle w:val="TOC2"/>
        <w:tabs>
          <w:tab w:val="right" w:pos="8776"/>
        </w:tabs>
        <w:rPr>
          <w:rFonts w:eastAsiaTheme="minorEastAsia" w:cstheme="minorBidi"/>
          <w:b w:val="0"/>
          <w:noProof/>
          <w:kern w:val="0"/>
          <w:sz w:val="24"/>
          <w:szCs w:val="24"/>
          <w:lang w:eastAsia="ja-JP" w:bidi="ar-SA"/>
        </w:rPr>
      </w:pPr>
      <w:r>
        <w:rPr>
          <w:noProof/>
        </w:rPr>
        <w:t>Analysis</w:t>
      </w:r>
      <w:r>
        <w:rPr>
          <w:noProof/>
        </w:rPr>
        <w:tab/>
      </w:r>
      <w:r>
        <w:rPr>
          <w:noProof/>
        </w:rPr>
        <w:fldChar w:fldCharType="begin"/>
      </w:r>
      <w:r>
        <w:rPr>
          <w:noProof/>
        </w:rPr>
        <w:instrText xml:space="preserve"> PAGEREF _Toc349663144 \h </w:instrText>
      </w:r>
      <w:r>
        <w:rPr>
          <w:noProof/>
        </w:rPr>
      </w:r>
      <w:r>
        <w:rPr>
          <w:noProof/>
        </w:rPr>
        <w:fldChar w:fldCharType="separate"/>
      </w:r>
      <w:r>
        <w:rPr>
          <w:noProof/>
        </w:rPr>
        <w:t>24</w:t>
      </w:r>
      <w:r>
        <w:rPr>
          <w:noProof/>
        </w:rPr>
        <w:fldChar w:fldCharType="end"/>
      </w:r>
    </w:p>
    <w:p w14:paraId="2FBCB2D8" w14:textId="77777777" w:rsidR="009F40D4" w:rsidRDefault="009F40D4">
      <w:pPr>
        <w:pStyle w:val="TOC2"/>
        <w:tabs>
          <w:tab w:val="right" w:pos="8776"/>
        </w:tabs>
        <w:rPr>
          <w:rFonts w:eastAsiaTheme="minorEastAsia" w:cstheme="minorBidi"/>
          <w:b w:val="0"/>
          <w:noProof/>
          <w:kern w:val="0"/>
          <w:sz w:val="24"/>
          <w:szCs w:val="24"/>
          <w:lang w:eastAsia="ja-JP" w:bidi="ar-SA"/>
        </w:rPr>
      </w:pPr>
      <w:r>
        <w:rPr>
          <w:noProof/>
        </w:rPr>
        <w:t>Mailing</w:t>
      </w:r>
      <w:r>
        <w:rPr>
          <w:noProof/>
        </w:rPr>
        <w:tab/>
      </w:r>
      <w:r>
        <w:rPr>
          <w:noProof/>
        </w:rPr>
        <w:fldChar w:fldCharType="begin"/>
      </w:r>
      <w:r>
        <w:rPr>
          <w:noProof/>
        </w:rPr>
        <w:instrText xml:space="preserve"> PAGEREF _Toc349663145 \h </w:instrText>
      </w:r>
      <w:r>
        <w:rPr>
          <w:noProof/>
        </w:rPr>
      </w:r>
      <w:r>
        <w:rPr>
          <w:noProof/>
        </w:rPr>
        <w:fldChar w:fldCharType="separate"/>
      </w:r>
      <w:r>
        <w:rPr>
          <w:noProof/>
        </w:rPr>
        <w:t>24</w:t>
      </w:r>
      <w:r>
        <w:rPr>
          <w:noProof/>
        </w:rPr>
        <w:fldChar w:fldCharType="end"/>
      </w:r>
    </w:p>
    <w:p w14:paraId="7525C3CF"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Change Management Process</w:t>
      </w:r>
      <w:r>
        <w:rPr>
          <w:noProof/>
        </w:rPr>
        <w:tab/>
      </w:r>
      <w:r>
        <w:rPr>
          <w:noProof/>
        </w:rPr>
        <w:fldChar w:fldCharType="begin"/>
      </w:r>
      <w:r>
        <w:rPr>
          <w:noProof/>
        </w:rPr>
        <w:instrText xml:space="preserve"> PAGEREF _Toc349663146 \h </w:instrText>
      </w:r>
      <w:r>
        <w:rPr>
          <w:noProof/>
        </w:rPr>
      </w:r>
      <w:r>
        <w:rPr>
          <w:noProof/>
        </w:rPr>
        <w:fldChar w:fldCharType="separate"/>
      </w:r>
      <w:r>
        <w:rPr>
          <w:noProof/>
        </w:rPr>
        <w:t>28</w:t>
      </w:r>
      <w:r>
        <w:rPr>
          <w:noProof/>
        </w:rPr>
        <w:fldChar w:fldCharType="end"/>
      </w:r>
    </w:p>
    <w:p w14:paraId="44D5D702"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Pr>
          <w:noProof/>
        </w:rPr>
        <w:t>Supporting information</w:t>
      </w:r>
      <w:r>
        <w:rPr>
          <w:noProof/>
        </w:rPr>
        <w:tab/>
      </w:r>
      <w:r>
        <w:rPr>
          <w:noProof/>
        </w:rPr>
        <w:fldChar w:fldCharType="begin"/>
      </w:r>
      <w:r>
        <w:rPr>
          <w:noProof/>
        </w:rPr>
        <w:instrText xml:space="preserve"> PAGEREF _Toc349663147 \h </w:instrText>
      </w:r>
      <w:r>
        <w:rPr>
          <w:noProof/>
        </w:rPr>
      </w:r>
      <w:r>
        <w:rPr>
          <w:noProof/>
        </w:rPr>
        <w:fldChar w:fldCharType="separate"/>
      </w:r>
      <w:r>
        <w:rPr>
          <w:noProof/>
        </w:rPr>
        <w:t>29</w:t>
      </w:r>
      <w:r>
        <w:rPr>
          <w:noProof/>
        </w:rPr>
        <w:fldChar w:fldCharType="end"/>
      </w:r>
    </w:p>
    <w:p w14:paraId="5AA6367A" w14:textId="77777777" w:rsidR="009F40D4" w:rsidRDefault="009F40D4">
      <w:pPr>
        <w:pStyle w:val="TOC1"/>
        <w:tabs>
          <w:tab w:val="right" w:pos="8776"/>
        </w:tabs>
        <w:rPr>
          <w:rFonts w:asciiTheme="minorHAnsi" w:eastAsiaTheme="minorEastAsia" w:hAnsiTheme="minorHAnsi" w:cstheme="minorBidi"/>
          <w:b w:val="0"/>
          <w:caps w:val="0"/>
          <w:noProof/>
          <w:kern w:val="0"/>
          <w:lang w:eastAsia="ja-JP" w:bidi="ar-SA"/>
        </w:rPr>
      </w:pPr>
      <w:r w:rsidRPr="007B5804">
        <w:rPr>
          <w:rFonts w:ascii="Arial" w:eastAsia="Arial" w:hAnsi="Arial" w:cs="Arial"/>
          <w:noProof/>
        </w:rPr>
        <w:lastRenderedPageBreak/>
        <w:t>Case Diagrams</w:t>
      </w:r>
      <w:r>
        <w:rPr>
          <w:noProof/>
        </w:rPr>
        <w:tab/>
      </w:r>
      <w:r>
        <w:rPr>
          <w:noProof/>
        </w:rPr>
        <w:fldChar w:fldCharType="begin"/>
      </w:r>
      <w:r>
        <w:rPr>
          <w:noProof/>
        </w:rPr>
        <w:instrText xml:space="preserve"> PAGEREF _Toc349663148 \h </w:instrText>
      </w:r>
      <w:r>
        <w:rPr>
          <w:noProof/>
        </w:rPr>
      </w:r>
      <w:r>
        <w:rPr>
          <w:noProof/>
        </w:rPr>
        <w:fldChar w:fldCharType="separate"/>
      </w:r>
      <w:r>
        <w:rPr>
          <w:noProof/>
        </w:rPr>
        <w:t>31</w:t>
      </w:r>
      <w:r>
        <w:rPr>
          <w:noProof/>
        </w:rPr>
        <w:fldChar w:fldCharType="end"/>
      </w:r>
    </w:p>
    <w:p w14:paraId="0E48E352" w14:textId="7CE2EF3C" w:rsidR="00820A01" w:rsidRDefault="009F40D4">
      <w:r>
        <w:rPr>
          <w:rFonts w:asciiTheme="majorHAnsi" w:hAnsiTheme="majorHAnsi"/>
          <w:b/>
          <w:caps/>
        </w:rPr>
        <w:fldChar w:fldCharType="end"/>
      </w:r>
    </w:p>
    <w:p w14:paraId="380BC344" w14:textId="77777777" w:rsidR="00BA28B5" w:rsidRDefault="00BA28B5">
      <w:pPr>
        <w:spacing w:line="360" w:lineRule="auto"/>
        <w:jc w:val="both"/>
        <w:rPr>
          <w:rFonts w:eastAsia="Times New Roman" w:cs="Times New Roman"/>
          <w:b/>
          <w:bCs/>
          <w:color w:val="000000"/>
        </w:rPr>
      </w:pPr>
    </w:p>
    <w:p w14:paraId="4D814436" w14:textId="77777777" w:rsidR="00BA28B5" w:rsidRDefault="00BA28B5" w:rsidP="00820A01">
      <w:pPr>
        <w:spacing w:line="360" w:lineRule="auto"/>
        <w:jc w:val="right"/>
        <w:rPr>
          <w:rFonts w:eastAsia="Times New Roman" w:cs="Times New Roman"/>
          <w:b/>
          <w:bCs/>
          <w:color w:val="000000"/>
        </w:rPr>
      </w:pPr>
    </w:p>
    <w:p w14:paraId="288E50F6" w14:textId="77777777" w:rsidR="00BA28B5" w:rsidRDefault="00BA28B5">
      <w:pPr>
        <w:spacing w:line="360" w:lineRule="auto"/>
        <w:jc w:val="both"/>
        <w:rPr>
          <w:rFonts w:eastAsia="Times New Roman" w:cs="Times New Roman"/>
          <w:b/>
          <w:bCs/>
          <w:color w:val="000000"/>
        </w:rPr>
      </w:pPr>
    </w:p>
    <w:p w14:paraId="438FCF8F" w14:textId="77777777" w:rsidR="00BA28B5" w:rsidRDefault="00BA28B5">
      <w:pPr>
        <w:spacing w:line="360" w:lineRule="auto"/>
        <w:jc w:val="both"/>
        <w:rPr>
          <w:rFonts w:eastAsia="Times New Roman" w:cs="Times New Roman"/>
          <w:b/>
          <w:bCs/>
          <w:color w:val="000000"/>
        </w:rPr>
      </w:pPr>
    </w:p>
    <w:p w14:paraId="7C4DCFC3" w14:textId="77777777" w:rsidR="00BA28B5" w:rsidRDefault="00BA28B5">
      <w:pPr>
        <w:spacing w:line="360" w:lineRule="auto"/>
        <w:jc w:val="both"/>
        <w:rPr>
          <w:rFonts w:eastAsia="Times New Roman" w:cs="Times New Roman"/>
          <w:b/>
          <w:bCs/>
          <w:color w:val="000000"/>
        </w:rPr>
      </w:pPr>
    </w:p>
    <w:p w14:paraId="17789AD2" w14:textId="77777777" w:rsidR="00BA28B5" w:rsidRDefault="00BA28B5">
      <w:pPr>
        <w:spacing w:line="360" w:lineRule="auto"/>
        <w:jc w:val="both"/>
        <w:rPr>
          <w:rFonts w:eastAsia="Times New Roman" w:cs="Times New Roman"/>
          <w:b/>
          <w:bCs/>
          <w:color w:val="000000"/>
        </w:rPr>
      </w:pPr>
    </w:p>
    <w:p w14:paraId="6A5FAC44" w14:textId="77777777" w:rsidR="00BA28B5" w:rsidRDefault="00BA28B5">
      <w:pPr>
        <w:spacing w:line="360" w:lineRule="auto"/>
        <w:jc w:val="both"/>
        <w:rPr>
          <w:rFonts w:eastAsia="Times New Roman" w:cs="Times New Roman"/>
          <w:b/>
          <w:bCs/>
          <w:color w:val="000000"/>
        </w:rPr>
      </w:pPr>
    </w:p>
    <w:p w14:paraId="5830C7F5" w14:textId="77777777" w:rsidR="00BA28B5" w:rsidRDefault="00BA28B5">
      <w:pPr>
        <w:spacing w:line="360" w:lineRule="auto"/>
        <w:jc w:val="both"/>
        <w:rPr>
          <w:rFonts w:eastAsia="Times New Roman" w:cs="Times New Roman"/>
          <w:b/>
          <w:bCs/>
          <w:color w:val="000000"/>
        </w:rPr>
      </w:pPr>
    </w:p>
    <w:p w14:paraId="49B4902A" w14:textId="77777777" w:rsidR="00BA28B5" w:rsidRDefault="00BA28B5">
      <w:pPr>
        <w:spacing w:line="360" w:lineRule="auto"/>
        <w:jc w:val="both"/>
        <w:rPr>
          <w:rFonts w:eastAsia="Times New Roman" w:cs="Times New Roman"/>
          <w:b/>
          <w:bCs/>
          <w:color w:val="000000"/>
        </w:rPr>
      </w:pPr>
    </w:p>
    <w:p w14:paraId="53F904A4" w14:textId="77777777" w:rsidR="00BA28B5" w:rsidRDefault="00BA28B5">
      <w:pPr>
        <w:spacing w:line="360" w:lineRule="auto"/>
        <w:jc w:val="both"/>
        <w:rPr>
          <w:rFonts w:eastAsia="Times New Roman" w:cs="Times New Roman"/>
          <w:b/>
          <w:bCs/>
          <w:color w:val="000000"/>
        </w:rPr>
      </w:pPr>
    </w:p>
    <w:p w14:paraId="30A5BAC0" w14:textId="77777777" w:rsidR="00BA28B5" w:rsidRDefault="00BA28B5">
      <w:pPr>
        <w:spacing w:line="360" w:lineRule="auto"/>
        <w:jc w:val="both"/>
        <w:rPr>
          <w:rFonts w:eastAsia="Times New Roman" w:cs="Times New Roman"/>
          <w:b/>
          <w:bCs/>
          <w:color w:val="000000"/>
        </w:rPr>
      </w:pPr>
    </w:p>
    <w:p w14:paraId="3C99939D" w14:textId="77777777" w:rsidR="00BA28B5" w:rsidRDefault="00BA28B5">
      <w:pPr>
        <w:spacing w:line="360" w:lineRule="auto"/>
        <w:jc w:val="both"/>
        <w:rPr>
          <w:rFonts w:eastAsia="Times New Roman" w:cs="Times New Roman"/>
          <w:b/>
          <w:bCs/>
          <w:color w:val="000000"/>
        </w:rPr>
      </w:pPr>
    </w:p>
    <w:p w14:paraId="0D021F8D" w14:textId="77777777" w:rsidR="00BA28B5" w:rsidRDefault="00BA28B5">
      <w:pPr>
        <w:spacing w:line="360" w:lineRule="auto"/>
        <w:jc w:val="both"/>
        <w:rPr>
          <w:rFonts w:eastAsia="Times New Roman" w:cs="Times New Roman"/>
          <w:b/>
          <w:bCs/>
          <w:color w:val="000000"/>
        </w:rPr>
      </w:pPr>
    </w:p>
    <w:p w14:paraId="7E66189D" w14:textId="77777777" w:rsidR="00BA28B5" w:rsidRDefault="00BA28B5">
      <w:pPr>
        <w:spacing w:line="360" w:lineRule="auto"/>
        <w:jc w:val="both"/>
        <w:rPr>
          <w:rFonts w:eastAsia="Times New Roman" w:cs="Times New Roman"/>
          <w:b/>
          <w:bCs/>
          <w:color w:val="000000"/>
        </w:rPr>
      </w:pPr>
    </w:p>
    <w:p w14:paraId="2E6513BB" w14:textId="77777777" w:rsidR="00BA28B5" w:rsidRDefault="00BA28B5">
      <w:pPr>
        <w:spacing w:line="360" w:lineRule="auto"/>
        <w:jc w:val="both"/>
        <w:rPr>
          <w:rFonts w:eastAsia="Times New Roman" w:cs="Times New Roman"/>
          <w:b/>
          <w:bCs/>
          <w:color w:val="000000"/>
        </w:rPr>
      </w:pPr>
    </w:p>
    <w:p w14:paraId="2D05FADD" w14:textId="77777777" w:rsidR="00BA28B5" w:rsidRDefault="00BA28B5">
      <w:pPr>
        <w:spacing w:line="360" w:lineRule="auto"/>
        <w:jc w:val="both"/>
        <w:rPr>
          <w:rFonts w:eastAsia="Times New Roman" w:cs="Times New Roman"/>
          <w:b/>
          <w:bCs/>
          <w:color w:val="000000"/>
        </w:rPr>
      </w:pPr>
    </w:p>
    <w:p w14:paraId="750B9D57" w14:textId="77777777" w:rsidR="00D05443" w:rsidRDefault="00D05443" w:rsidP="00FF6EAF">
      <w:pPr>
        <w:rPr>
          <w:rFonts w:cs="Times New Roman"/>
          <w:color w:val="000000"/>
        </w:rPr>
      </w:pPr>
      <w:bookmarkStart w:id="2" w:name="__RefHeading__317_1760576154"/>
      <w:bookmarkStart w:id="3" w:name="_Toc337021645"/>
      <w:bookmarkEnd w:id="2"/>
    </w:p>
    <w:p w14:paraId="45E9E287" w14:textId="77777777" w:rsidR="004026EF" w:rsidRPr="004026EF" w:rsidRDefault="004026EF" w:rsidP="00FF6EAF"/>
    <w:p w14:paraId="65F516B7" w14:textId="77777777" w:rsidR="00E36BC4" w:rsidRDefault="00E36BC4" w:rsidP="00FF6EAF">
      <w:pPr>
        <w:rPr>
          <w:sz w:val="32"/>
          <w:szCs w:val="32"/>
        </w:rPr>
        <w:sectPr w:rsidR="00E36BC4">
          <w:footerReference w:type="default" r:id="rId9"/>
          <w:type w:val="continuous"/>
          <w:pgSz w:w="11906" w:h="16838"/>
          <w:pgMar w:top="1340" w:right="1560" w:bottom="900" w:left="1560" w:header="980" w:footer="709" w:gutter="0"/>
          <w:cols w:space="720"/>
        </w:sectPr>
      </w:pPr>
    </w:p>
    <w:p w14:paraId="22E2A95B" w14:textId="77777777" w:rsidR="005E259B" w:rsidRDefault="005E259B" w:rsidP="6E629CF5">
      <w:pPr>
        <w:pStyle w:val="Heading1"/>
        <w:rPr>
          <w:sz w:val="32"/>
          <w:szCs w:val="32"/>
        </w:rPr>
      </w:pPr>
      <w:bookmarkStart w:id="4" w:name="_Toc349663122"/>
      <w:r w:rsidRPr="0063574A">
        <w:rPr>
          <w:sz w:val="32"/>
          <w:szCs w:val="32"/>
        </w:rPr>
        <w:lastRenderedPageBreak/>
        <w:t>INTRODUCTION</w:t>
      </w:r>
      <w:bookmarkEnd w:id="3"/>
      <w:bookmarkEnd w:id="4"/>
    </w:p>
    <w:p w14:paraId="48E5F425" w14:textId="77777777" w:rsidR="00F23ABD" w:rsidRPr="00F23ABD" w:rsidRDefault="00F23ABD" w:rsidP="00F23ABD"/>
    <w:p w14:paraId="6B7AA671" w14:textId="3C3C8AC6" w:rsidR="005E259B" w:rsidRDefault="000C51B0" w:rsidP="000C51B0">
      <w:pPr>
        <w:autoSpaceDE w:val="0"/>
        <w:spacing w:line="480" w:lineRule="auto"/>
        <w:jc w:val="both"/>
        <w:rPr>
          <w:sz w:val="32"/>
          <w:szCs w:val="32"/>
        </w:rPr>
        <w:sectPr w:rsidR="005E259B" w:rsidSect="00E36BC4">
          <w:pgSz w:w="11906" w:h="16838"/>
          <w:pgMar w:top="1340" w:right="1560" w:bottom="900" w:left="1560" w:header="980" w:footer="709" w:gutter="0"/>
          <w:cols w:space="720"/>
        </w:sectPr>
      </w:pPr>
      <w:r w:rsidRPr="6E629CF5">
        <w:rPr>
          <w:rFonts w:ascii="Calibri,Arial" w:eastAsia="Calibri,Arial" w:hAnsi="Calibri,Arial" w:cs="Calibri,Arial"/>
          <w:color w:val="000000"/>
        </w:rPr>
        <w:t xml:space="preserve">Transport is an integral part of our social living. </w:t>
      </w:r>
      <w:r w:rsidR="00BA28B5" w:rsidRPr="6E629CF5">
        <w:rPr>
          <w:rFonts w:ascii="Calibri,Arial" w:eastAsia="Calibri,Arial" w:hAnsi="Calibri,Arial" w:cs="Calibri,Arial"/>
          <w:color w:val="000000"/>
        </w:rPr>
        <w:t xml:space="preserve"> </w:t>
      </w:r>
      <w:bookmarkStart w:id="5" w:name="__RefHeading__319_1760576154"/>
      <w:bookmarkEnd w:id="5"/>
      <w:r w:rsidRPr="6E629CF5">
        <w:rPr>
          <w:rFonts w:ascii="Calibri,Arial" w:eastAsia="Calibri,Arial" w:hAnsi="Calibri,Arial" w:cs="Calibri,Arial"/>
          <w:color w:val="000000"/>
        </w:rPr>
        <w:t xml:space="preserve">The modern society cannot run without transport facilities. </w:t>
      </w:r>
      <w:r w:rsidR="006B525C" w:rsidRPr="6E629CF5">
        <w:rPr>
          <w:rFonts w:ascii="Calibri,Arial" w:eastAsia="Calibri,Arial" w:hAnsi="Calibri,Arial" w:cs="Calibri,Arial"/>
          <w:color w:val="000000"/>
        </w:rPr>
        <w:t xml:space="preserve">There are many companies who give transport services to the individual and corporate clients. In the current system, the client first contacts with the transport company for getting transport service. The company then books the vehicle for him on the requested date and time and then sends the vehicle to his place at the time. The Online taxi booking system is the online </w:t>
      </w:r>
      <w:r w:rsidR="00180B14" w:rsidRPr="6E629CF5">
        <w:rPr>
          <w:rFonts w:ascii="Calibri,Arial" w:eastAsia="Calibri,Arial" w:hAnsi="Calibri,Arial" w:cs="Calibri,Arial"/>
          <w:color w:val="000000"/>
        </w:rPr>
        <w:t>service, which</w:t>
      </w:r>
      <w:r w:rsidR="006B525C" w:rsidRPr="6E629CF5">
        <w:rPr>
          <w:rFonts w:ascii="Calibri,Arial" w:eastAsia="Calibri,Arial" w:hAnsi="Calibri,Arial" w:cs="Calibri,Arial"/>
          <w:color w:val="000000"/>
        </w:rPr>
        <w:t xml:space="preserve"> will automate the process of booking a taxi and will facilitate both the client and the company with reduced time and efforts. First the company will register his vehicles and the vehicles to the system. Then the client will request for booking a vehicle on his required date and time, providing all necessary information. The </w:t>
      </w:r>
      <w:r w:rsidR="00AD7188" w:rsidRPr="6E629CF5">
        <w:rPr>
          <w:rFonts w:ascii="Calibri,Arial" w:eastAsia="Calibri,Arial" w:hAnsi="Calibri,Arial" w:cs="Calibri,Arial"/>
          <w:color w:val="000000"/>
        </w:rPr>
        <w:t>fare</w:t>
      </w:r>
      <w:r w:rsidR="006B525C" w:rsidRPr="6E629CF5">
        <w:rPr>
          <w:rFonts w:ascii="Calibri,Arial" w:eastAsia="Calibri,Arial" w:hAnsi="Calibri,Arial" w:cs="Calibri,Arial"/>
          <w:color w:val="000000"/>
        </w:rPr>
        <w:t xml:space="preserve"> will be calculated and client should confirm it. Then the employee will serve the client on the specific date and time. Finally the client will have an opportunity to give a feedback for the service he got. The company can check it and take appropriate action for the future improvements.</w:t>
      </w:r>
      <w:bookmarkStart w:id="6" w:name="_Toc337021646"/>
    </w:p>
    <w:p w14:paraId="6EDA83A8" w14:textId="4F9CB9C2" w:rsidR="00BA28B5" w:rsidRPr="0063574A" w:rsidRDefault="005E259B" w:rsidP="6E629CF5">
      <w:pPr>
        <w:pStyle w:val="Heading1"/>
        <w:numPr>
          <w:ilvl w:val="0"/>
          <w:numId w:val="0"/>
        </w:numPr>
        <w:rPr>
          <w:sz w:val="32"/>
          <w:szCs w:val="32"/>
        </w:rPr>
      </w:pPr>
      <w:bookmarkStart w:id="7" w:name="_Toc349663123"/>
      <w:r w:rsidRPr="0063574A">
        <w:rPr>
          <w:sz w:val="32"/>
          <w:szCs w:val="32"/>
        </w:rPr>
        <w:lastRenderedPageBreak/>
        <w:t>2. PURPOSE</w:t>
      </w:r>
      <w:bookmarkEnd w:id="6"/>
      <w:bookmarkEnd w:id="7"/>
    </w:p>
    <w:p w14:paraId="75038D33" w14:textId="77777777" w:rsidR="005E259B" w:rsidRPr="005E259B" w:rsidRDefault="005E259B" w:rsidP="005E259B"/>
    <w:p w14:paraId="2CEA9D87"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purpose of this SRS document is to specify software requirements of the Online Taxi Booking. It is intended to be a complete specification of what functionality the system provides. The main purpose of the system is to automate the process of booking a taxi online. Specific design and implementation details will be specified in a future document. </w:t>
      </w:r>
    </w:p>
    <w:p w14:paraId="41D46BD1" w14:textId="794DFB97" w:rsidR="00BA28B5" w:rsidRPr="00E51441" w:rsidRDefault="00BA28B5" w:rsidP="6E629CF5">
      <w:pPr>
        <w:pStyle w:val="Heading1"/>
        <w:numPr>
          <w:ilvl w:val="0"/>
          <w:numId w:val="0"/>
        </w:numPr>
        <w:rPr>
          <w:rStyle w:val="SubtleEmphasis"/>
          <w:i w:val="0"/>
          <w:iCs w:val="0"/>
          <w:color w:val="auto"/>
          <w:sz w:val="28"/>
          <w:szCs w:val="28"/>
        </w:rPr>
      </w:pPr>
      <w:bookmarkStart w:id="8" w:name="__RefHeading__321_1760576154"/>
      <w:bookmarkStart w:id="9" w:name="_Toc349663124"/>
      <w:bookmarkEnd w:id="8"/>
      <w:r w:rsidRPr="6E629CF5">
        <w:rPr>
          <w:rStyle w:val="SubtleEmphasis"/>
          <w:i w:val="0"/>
          <w:iCs w:val="0"/>
          <w:color w:val="auto"/>
          <w:sz w:val="28"/>
          <w:szCs w:val="28"/>
        </w:rPr>
        <w:t>2.1 Document Conventions</w:t>
      </w:r>
      <w:bookmarkEnd w:id="9"/>
      <w:r w:rsidRPr="6E629CF5">
        <w:rPr>
          <w:rStyle w:val="SubtleEmphasis"/>
          <w:i w:val="0"/>
          <w:iCs w:val="0"/>
          <w:color w:val="auto"/>
          <w:sz w:val="28"/>
          <w:szCs w:val="28"/>
        </w:rPr>
        <w:t xml:space="preserve"> </w:t>
      </w:r>
    </w:p>
    <w:p w14:paraId="00FFB8F0" w14:textId="77777777" w:rsidR="005E259B" w:rsidRPr="005E259B" w:rsidRDefault="005E259B" w:rsidP="005E259B"/>
    <w:p w14:paraId="769BA396" w14:textId="77777777" w:rsidR="00BA28B5" w:rsidRPr="005E259B" w:rsidRDefault="6E629CF5" w:rsidP="6E629CF5">
      <w:pPr>
        <w:numPr>
          <w:ilvl w:val="0"/>
          <w:numId w:val="2"/>
        </w:numPr>
        <w:autoSpaceDE w:val="0"/>
        <w:spacing w:line="480" w:lineRule="auto"/>
        <w:jc w:val="both"/>
        <w:rPr>
          <w:rFonts w:ascii="Calibri,Arial" w:eastAsia="Calibri,Arial" w:hAnsi="Calibri,Arial" w:cs="Calibri,Arial"/>
          <w:b/>
          <w:bCs/>
          <w:color w:val="000000" w:themeColor="text1"/>
        </w:rPr>
      </w:pPr>
      <w:r w:rsidRPr="6E629CF5">
        <w:rPr>
          <w:rFonts w:ascii="Calibri,Arial" w:eastAsia="Calibri,Arial" w:hAnsi="Calibri,Arial" w:cs="Calibri,Arial"/>
          <w:color w:val="000000" w:themeColor="text1"/>
        </w:rPr>
        <w:t xml:space="preserve">Items that are intended to stay in as part of your document are in </w:t>
      </w:r>
      <w:r w:rsidRPr="6E629CF5">
        <w:rPr>
          <w:rFonts w:ascii="Calibri,Arial" w:eastAsia="Calibri,Arial" w:hAnsi="Calibri,Arial" w:cs="Calibri,Arial"/>
          <w:b/>
          <w:bCs/>
          <w:color w:val="000000" w:themeColor="text1"/>
        </w:rPr>
        <w:t xml:space="preserve">bold </w:t>
      </w:r>
    </w:p>
    <w:p w14:paraId="6B97AD2F" w14:textId="77777777" w:rsidR="00BA28B5" w:rsidRPr="005E259B" w:rsidRDefault="6E629CF5" w:rsidP="6E629CF5">
      <w:pPr>
        <w:numPr>
          <w:ilvl w:val="0"/>
          <w:numId w:val="2"/>
        </w:numPr>
        <w:autoSpaceDE w:val="0"/>
        <w:spacing w:line="480" w:lineRule="auto"/>
        <w:jc w:val="both"/>
        <w:rPr>
          <w:rFonts w:ascii="Calibri,Arial" w:eastAsia="Calibri,Arial" w:hAnsi="Calibri,Arial" w:cs="Calibri,Arial"/>
          <w:color w:val="000000" w:themeColor="text1"/>
        </w:rPr>
      </w:pPr>
      <w:r w:rsidRPr="6E629CF5">
        <w:rPr>
          <w:rFonts w:ascii="Calibri,Wingdings" w:eastAsia="Calibri,Wingdings" w:hAnsi="Calibri,Wingdings" w:cs="Calibri,Wingdings"/>
          <w:color w:val="000000" w:themeColor="text1"/>
        </w:rPr>
        <w:t xml:space="preserve"> </w:t>
      </w:r>
      <w:r w:rsidRPr="6E629CF5">
        <w:rPr>
          <w:rFonts w:ascii="Calibri,Arial" w:eastAsia="Calibri,Arial" w:hAnsi="Calibri,Arial" w:cs="Calibri,Arial"/>
          <w:color w:val="000000" w:themeColor="text1"/>
        </w:rPr>
        <w:t xml:space="preserve">Explanatory comments are in </w:t>
      </w:r>
      <w:r w:rsidRPr="6E629CF5">
        <w:rPr>
          <w:rFonts w:ascii="Calibri,Arial" w:eastAsia="Calibri,Arial" w:hAnsi="Calibri,Arial" w:cs="Calibri,Arial"/>
          <w:i/>
          <w:iCs/>
          <w:color w:val="000000" w:themeColor="text1"/>
        </w:rPr>
        <w:t xml:space="preserve">italic </w:t>
      </w:r>
      <w:r w:rsidRPr="6E629CF5">
        <w:rPr>
          <w:rFonts w:ascii="Calibri,Arial" w:eastAsia="Calibri,Arial" w:hAnsi="Calibri,Arial" w:cs="Calibri,Arial"/>
          <w:color w:val="000000" w:themeColor="text1"/>
        </w:rPr>
        <w:t xml:space="preserve">text. </w:t>
      </w:r>
    </w:p>
    <w:p w14:paraId="1816B0B5" w14:textId="77777777" w:rsidR="00BA28B5" w:rsidRPr="007940A7" w:rsidRDefault="6E629CF5" w:rsidP="6E629CF5">
      <w:pPr>
        <w:numPr>
          <w:ilvl w:val="0"/>
          <w:numId w:val="2"/>
        </w:numPr>
        <w:autoSpaceDE w:val="0"/>
        <w:spacing w:line="480" w:lineRule="auto"/>
        <w:jc w:val="both"/>
        <w:rPr>
          <w:rFonts w:ascii="Calibri,Arial" w:eastAsia="Calibri,Arial" w:hAnsi="Calibri,Arial" w:cs="Calibri,Arial"/>
          <w:color w:val="000000" w:themeColor="text1"/>
        </w:rPr>
      </w:pPr>
      <w:r w:rsidRPr="6E629CF5">
        <w:rPr>
          <w:rFonts w:ascii="Calibri,Wingdings" w:eastAsia="Calibri,Wingdings" w:hAnsi="Calibri,Wingdings" w:cs="Calibri,Wingdings"/>
          <w:color w:val="000000" w:themeColor="text1"/>
        </w:rPr>
        <w:t xml:space="preserve"> </w:t>
      </w:r>
      <w:r w:rsidRPr="6E629CF5">
        <w:rPr>
          <w:rFonts w:ascii="Calibri,Arial" w:eastAsia="Calibri,Arial" w:hAnsi="Calibri,Arial" w:cs="Calibri,Arial"/>
          <w:color w:val="000000" w:themeColor="text1"/>
        </w:rPr>
        <w:t xml:space="preserve">Plain text is used where you might insert wording about your project </w:t>
      </w:r>
    </w:p>
    <w:p w14:paraId="3C9477ED" w14:textId="77777777" w:rsidR="00E36BC4" w:rsidRDefault="00E36BC4" w:rsidP="00FF6EAF">
      <w:pPr>
        <w:rPr>
          <w:rStyle w:val="Emphasis"/>
          <w:i w:val="0"/>
          <w:iCs w:val="0"/>
        </w:rPr>
        <w:sectPr w:rsidR="00E36BC4" w:rsidSect="00E36BC4">
          <w:pgSz w:w="11906" w:h="16838"/>
          <w:pgMar w:top="1340" w:right="1560" w:bottom="900" w:left="1560" w:header="980" w:footer="709" w:gutter="0"/>
          <w:cols w:space="720"/>
        </w:sectPr>
      </w:pPr>
      <w:bookmarkStart w:id="10" w:name="__RefHeading__323_1760576154"/>
      <w:bookmarkStart w:id="11" w:name="_Toc337021647"/>
      <w:bookmarkEnd w:id="10"/>
    </w:p>
    <w:p w14:paraId="2060F03B" w14:textId="28ECB580" w:rsidR="00BA28B5" w:rsidRPr="0063574A" w:rsidRDefault="0063574A" w:rsidP="6E629CF5">
      <w:pPr>
        <w:pStyle w:val="Heading1"/>
        <w:numPr>
          <w:ilvl w:val="0"/>
          <w:numId w:val="0"/>
        </w:numPr>
        <w:rPr>
          <w:rStyle w:val="Emphasis"/>
          <w:i w:val="0"/>
          <w:iCs w:val="0"/>
        </w:rPr>
      </w:pPr>
      <w:bookmarkStart w:id="12" w:name="_Toc349663125"/>
      <w:r w:rsidRPr="6E629CF5">
        <w:rPr>
          <w:rStyle w:val="Emphasis"/>
          <w:i w:val="0"/>
          <w:iCs w:val="0"/>
        </w:rPr>
        <w:lastRenderedPageBreak/>
        <w:t>3. PROJECT</w:t>
      </w:r>
      <w:r w:rsidR="00BA28B5" w:rsidRPr="6E629CF5">
        <w:rPr>
          <w:rStyle w:val="Emphasis"/>
          <w:i w:val="0"/>
          <w:iCs w:val="0"/>
        </w:rPr>
        <w:t xml:space="preserve"> S</w:t>
      </w:r>
      <w:bookmarkEnd w:id="11"/>
      <w:r w:rsidRPr="6E629CF5">
        <w:rPr>
          <w:rStyle w:val="Emphasis"/>
          <w:i w:val="0"/>
          <w:iCs w:val="0"/>
        </w:rPr>
        <w:t>COPE</w:t>
      </w:r>
      <w:bookmarkEnd w:id="12"/>
    </w:p>
    <w:p w14:paraId="1C7D5543" w14:textId="77777777" w:rsidR="007940A7" w:rsidRPr="007940A7" w:rsidRDefault="007940A7" w:rsidP="007940A7"/>
    <w:p w14:paraId="41239B1E" w14:textId="47C90291" w:rsidR="00BA28B5"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This project’s aim is to automate the system, calculating the fare, collecting fare, collecting all necessary information of the client and then serve the client. The data used by the system is stored in a database that will be the center of all information held clients and employees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w14:paraId="39542910" w14:textId="77777777" w:rsidR="007940A7" w:rsidRDefault="007940A7" w:rsidP="005E259B">
      <w:pPr>
        <w:autoSpaceDE w:val="0"/>
        <w:spacing w:line="480" w:lineRule="auto"/>
        <w:jc w:val="both"/>
        <w:rPr>
          <w:rFonts w:ascii="Calibri" w:eastAsia="Arial" w:hAnsi="Calibri" w:cs="Calibri"/>
          <w:color w:val="000000"/>
        </w:rPr>
      </w:pPr>
    </w:p>
    <w:p w14:paraId="294169FA" w14:textId="77777777" w:rsidR="007940A7" w:rsidRDefault="007940A7" w:rsidP="005E259B">
      <w:pPr>
        <w:autoSpaceDE w:val="0"/>
        <w:spacing w:line="480" w:lineRule="auto"/>
        <w:jc w:val="both"/>
        <w:rPr>
          <w:rFonts w:ascii="Calibri" w:eastAsia="Arial" w:hAnsi="Calibri" w:cs="Calibri"/>
          <w:color w:val="000000"/>
        </w:rPr>
      </w:pPr>
    </w:p>
    <w:p w14:paraId="04014B22" w14:textId="77777777" w:rsidR="00093620" w:rsidRDefault="00093620" w:rsidP="005E259B">
      <w:pPr>
        <w:autoSpaceDE w:val="0"/>
        <w:spacing w:line="480" w:lineRule="auto"/>
        <w:jc w:val="both"/>
        <w:rPr>
          <w:rFonts w:ascii="Calibri" w:eastAsia="Arial" w:hAnsi="Calibri" w:cs="Calibri"/>
          <w:color w:val="000000"/>
        </w:rPr>
      </w:pPr>
    </w:p>
    <w:p w14:paraId="7D61A961" w14:textId="77777777" w:rsidR="00093620" w:rsidRDefault="00093620" w:rsidP="005E259B">
      <w:pPr>
        <w:autoSpaceDE w:val="0"/>
        <w:spacing w:line="480" w:lineRule="auto"/>
        <w:jc w:val="both"/>
        <w:rPr>
          <w:rFonts w:ascii="Calibri" w:eastAsia="Arial" w:hAnsi="Calibri" w:cs="Calibri"/>
          <w:color w:val="000000"/>
        </w:rPr>
      </w:pPr>
    </w:p>
    <w:p w14:paraId="0AFB8857" w14:textId="77777777" w:rsidR="007940A7" w:rsidRPr="005E259B" w:rsidRDefault="007940A7" w:rsidP="005E259B">
      <w:pPr>
        <w:autoSpaceDE w:val="0"/>
        <w:spacing w:line="480" w:lineRule="auto"/>
        <w:jc w:val="both"/>
        <w:rPr>
          <w:rFonts w:ascii="Calibri" w:eastAsia="Arial" w:hAnsi="Calibri" w:cs="Calibri"/>
          <w:color w:val="000000"/>
        </w:rPr>
      </w:pPr>
    </w:p>
    <w:p w14:paraId="2C3981F8" w14:textId="77777777" w:rsidR="00E36BC4" w:rsidRDefault="00E36BC4" w:rsidP="00FF6EAF">
      <w:pPr>
        <w:rPr>
          <w:b/>
          <w:bCs/>
          <w:color w:val="000000"/>
        </w:rPr>
        <w:sectPr w:rsidR="00E36BC4" w:rsidSect="00E36BC4">
          <w:pgSz w:w="11906" w:h="16838"/>
          <w:pgMar w:top="1340" w:right="1560" w:bottom="900" w:left="1560" w:header="980" w:footer="709" w:gutter="0"/>
          <w:cols w:space="720"/>
        </w:sectPr>
      </w:pPr>
    </w:p>
    <w:p w14:paraId="5FA02BC4" w14:textId="77777777" w:rsidR="00BA28B5" w:rsidRPr="00E51441" w:rsidRDefault="00BA28B5" w:rsidP="6E629CF5">
      <w:pPr>
        <w:pStyle w:val="Heading1"/>
        <w:rPr>
          <w:color w:val="000000" w:themeColor="text1"/>
        </w:rPr>
      </w:pPr>
      <w:bookmarkStart w:id="13" w:name="_Toc349663126"/>
      <w:r w:rsidRPr="00E51441">
        <w:rPr>
          <w:color w:val="000000"/>
        </w:rPr>
        <w:lastRenderedPageBreak/>
        <w:t>Goals</w:t>
      </w:r>
      <w:bookmarkEnd w:id="13"/>
      <w:r w:rsidRPr="00E51441">
        <w:rPr>
          <w:color w:val="000000"/>
        </w:rPr>
        <w:t xml:space="preserve"> </w:t>
      </w:r>
    </w:p>
    <w:p w14:paraId="1E5CD1B6"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main goal of the system is to automate the process carried out in the organization with improved performance and realize the vision of online booking. Some of the goals of the system are listed below: </w:t>
      </w:r>
    </w:p>
    <w:p w14:paraId="27A89D9E" w14:textId="77777777" w:rsidR="00BA28B5" w:rsidRPr="005E259B" w:rsidRDefault="6E629CF5" w:rsidP="6E629CF5">
      <w:pPr>
        <w:numPr>
          <w:ilvl w:val="0"/>
          <w:numId w:val="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Manage large number of client details. </w:t>
      </w:r>
    </w:p>
    <w:p w14:paraId="04FE6420" w14:textId="77777777" w:rsidR="00BA28B5" w:rsidRPr="005E259B" w:rsidRDefault="6E629CF5" w:rsidP="6E629CF5">
      <w:pPr>
        <w:numPr>
          <w:ilvl w:val="0"/>
          <w:numId w:val="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Manage all details of clients who registered and requested for getting the service. </w:t>
      </w:r>
    </w:p>
    <w:p w14:paraId="23CDBBB3" w14:textId="77777777" w:rsidR="00BA28B5" w:rsidRPr="005E259B" w:rsidRDefault="6E629CF5" w:rsidP="6E629CF5">
      <w:pPr>
        <w:numPr>
          <w:ilvl w:val="0"/>
          <w:numId w:val="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Create employee accounts and maintain the data’s effectively. </w:t>
      </w:r>
    </w:p>
    <w:p w14:paraId="1DEC4042" w14:textId="77777777" w:rsidR="00BA28B5" w:rsidRDefault="6E629CF5" w:rsidP="6E629CF5">
      <w:pPr>
        <w:numPr>
          <w:ilvl w:val="0"/>
          <w:numId w:val="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View all the details of the clients and employees. </w:t>
      </w:r>
    </w:p>
    <w:p w14:paraId="77CA2936" w14:textId="77777777" w:rsidR="00672EEA" w:rsidRDefault="6E629CF5" w:rsidP="6E629CF5">
      <w:pPr>
        <w:numPr>
          <w:ilvl w:val="0"/>
          <w:numId w:val="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Showing available vehicles to book for the client.</w:t>
      </w:r>
    </w:p>
    <w:p w14:paraId="218F4EB8" w14:textId="77777777" w:rsidR="00672EEA" w:rsidRPr="005E259B" w:rsidRDefault="6E629CF5" w:rsidP="6E629CF5">
      <w:pPr>
        <w:numPr>
          <w:ilvl w:val="0"/>
          <w:numId w:val="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Calculating and showing the fare to client before booking.</w:t>
      </w:r>
    </w:p>
    <w:p w14:paraId="371A0BC4" w14:textId="77777777" w:rsidR="00BA28B5" w:rsidRPr="00672EEA" w:rsidRDefault="6E629CF5" w:rsidP="6E629CF5">
      <w:pPr>
        <w:numPr>
          <w:ilvl w:val="0"/>
          <w:numId w:val="3"/>
        </w:numPr>
        <w:autoSpaceDE w:val="0"/>
        <w:spacing w:line="480" w:lineRule="auto"/>
        <w:jc w:val="both"/>
        <w:rPr>
          <w:rFonts w:ascii="Calibri" w:eastAsia="Calibri" w:hAnsi="Calibri" w:cs="Calibri"/>
        </w:rPr>
      </w:pPr>
      <w:r w:rsidRPr="6E629CF5">
        <w:rPr>
          <w:rFonts w:ascii="Calibri,Arial" w:eastAsia="Calibri,Arial" w:hAnsi="Calibri,Arial" w:cs="Calibri,Arial"/>
          <w:color w:val="000000" w:themeColor="text1"/>
        </w:rPr>
        <w:t xml:space="preserve">Create the statistical reports to facilitate the finance department work. </w:t>
      </w:r>
    </w:p>
    <w:p w14:paraId="48DF07FD" w14:textId="77777777" w:rsidR="00672EEA" w:rsidRPr="005E259B" w:rsidRDefault="6E629CF5" w:rsidP="6E629CF5">
      <w:pPr>
        <w:numPr>
          <w:ilvl w:val="0"/>
          <w:numId w:val="3"/>
        </w:numPr>
        <w:autoSpaceDE w:val="0"/>
        <w:spacing w:line="480" w:lineRule="auto"/>
        <w:jc w:val="both"/>
        <w:rPr>
          <w:rFonts w:ascii="Calibri" w:eastAsia="Calibri" w:hAnsi="Calibri" w:cs="Calibri"/>
        </w:rPr>
      </w:pPr>
      <w:r w:rsidRPr="6E629CF5">
        <w:rPr>
          <w:rFonts w:ascii="Calibri,Arial" w:eastAsia="Calibri,Arial" w:hAnsi="Calibri,Arial" w:cs="Calibri,Arial"/>
          <w:color w:val="000000" w:themeColor="text1"/>
        </w:rPr>
        <w:t>Getting the feedback from the client to facilitate future improvement.</w:t>
      </w:r>
    </w:p>
    <w:p w14:paraId="1448964C" w14:textId="77777777" w:rsidR="00E36BC4" w:rsidRDefault="00E36BC4" w:rsidP="005E259B">
      <w:pPr>
        <w:autoSpaceDE w:val="0"/>
        <w:spacing w:line="480" w:lineRule="auto"/>
        <w:jc w:val="both"/>
        <w:rPr>
          <w:rFonts w:ascii="Calibri" w:eastAsia="Times New Roman" w:hAnsi="Calibri" w:cs="Calibri"/>
          <w:b/>
          <w:bCs/>
          <w:color w:val="000000"/>
        </w:rPr>
        <w:sectPr w:rsidR="00E36BC4" w:rsidSect="00E36BC4">
          <w:pgSz w:w="11906" w:h="16838"/>
          <w:pgMar w:top="1340" w:right="1560" w:bottom="900" w:left="1560" w:header="980" w:footer="709" w:gutter="0"/>
          <w:cols w:space="720"/>
        </w:sectPr>
      </w:pPr>
    </w:p>
    <w:p w14:paraId="7F3374E2" w14:textId="77777777" w:rsidR="00BA28B5" w:rsidRDefault="00BA28B5" w:rsidP="6E629CF5">
      <w:pPr>
        <w:pStyle w:val="Heading1"/>
        <w:rPr>
          <w:color w:val="000000"/>
        </w:rPr>
      </w:pPr>
      <w:bookmarkStart w:id="14" w:name="_Toc349663127"/>
      <w:r w:rsidRPr="00E51441">
        <w:rPr>
          <w:color w:val="000000"/>
        </w:rPr>
        <w:lastRenderedPageBreak/>
        <w:t>Objectives of the Proposed System:</w:t>
      </w:r>
      <w:bookmarkEnd w:id="14"/>
      <w:r w:rsidRPr="00E51441">
        <w:rPr>
          <w:color w:val="000000"/>
        </w:rPr>
        <w:t xml:space="preserve"> </w:t>
      </w:r>
    </w:p>
    <w:p w14:paraId="79A4A12C" w14:textId="77777777" w:rsidR="00180B14" w:rsidRPr="00180B14" w:rsidRDefault="00180B14" w:rsidP="00180B14"/>
    <w:p w14:paraId="4F03357A"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aim of the proposed system is to address the limitations of the current system. The requirements for the system have been gathered from the defects recorded in the past and also based on the feedback from users of previous metrics tools. Following are the objectives of the proposed system: </w:t>
      </w:r>
    </w:p>
    <w:p w14:paraId="726E7B4D" w14:textId="77777777" w:rsidR="00BA28B5" w:rsidRPr="005E259B" w:rsidRDefault="6E629CF5" w:rsidP="6E629CF5">
      <w:pPr>
        <w:numPr>
          <w:ilvl w:val="0"/>
          <w:numId w:val="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Reach to geographically scattered clients. </w:t>
      </w:r>
      <w:r w:rsidRPr="6E629CF5">
        <w:rPr>
          <w:rFonts w:ascii="Calibri,Arial" w:eastAsia="Calibri,Arial" w:hAnsi="Calibri,Arial" w:cs="Calibri,Arial"/>
          <w:color w:val="000000" w:themeColor="text1"/>
        </w:rPr>
        <w:t xml:space="preserve">One of the important objectives of the online booking system is communicate with all the clients scattered geographically. </w:t>
      </w:r>
    </w:p>
    <w:p w14:paraId="5D6B4D90" w14:textId="77777777" w:rsidR="00BA28B5" w:rsidRPr="005E259B" w:rsidRDefault="00BA28B5" w:rsidP="005E259B">
      <w:pPr>
        <w:autoSpaceDE w:val="0"/>
        <w:spacing w:line="480" w:lineRule="auto"/>
        <w:jc w:val="both"/>
        <w:rPr>
          <w:rFonts w:ascii="Calibri" w:eastAsia="Arial" w:hAnsi="Calibri" w:cs="Calibri"/>
          <w:color w:val="000000"/>
        </w:rPr>
      </w:pPr>
    </w:p>
    <w:p w14:paraId="2BFDF460" w14:textId="77777777" w:rsidR="00BA28B5" w:rsidRPr="005E259B" w:rsidRDefault="6E629CF5" w:rsidP="6E629CF5">
      <w:pPr>
        <w:numPr>
          <w:ilvl w:val="0"/>
          <w:numId w:val="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Automate the process of booking. </w:t>
      </w:r>
      <w:r w:rsidRPr="6E629CF5">
        <w:rPr>
          <w:rFonts w:ascii="Calibri,Arial" w:eastAsia="Calibri,Arial" w:hAnsi="Calibri,Arial" w:cs="Calibri,Arial"/>
          <w:color w:val="000000" w:themeColor="text1"/>
        </w:rPr>
        <w:t xml:space="preserve">The system will reduce the time and effort of the clients and employees and automate the process of booking. </w:t>
      </w:r>
    </w:p>
    <w:p w14:paraId="7B85289B" w14:textId="77777777" w:rsidR="00BA28B5" w:rsidRPr="005E259B" w:rsidRDefault="00BA28B5" w:rsidP="005E259B">
      <w:pPr>
        <w:autoSpaceDE w:val="0"/>
        <w:spacing w:line="480" w:lineRule="auto"/>
        <w:jc w:val="both"/>
        <w:rPr>
          <w:rFonts w:ascii="Calibri" w:eastAsia="Arial" w:hAnsi="Calibri" w:cs="Calibri"/>
          <w:color w:val="000000"/>
        </w:rPr>
      </w:pPr>
    </w:p>
    <w:p w14:paraId="632D3AC1" w14:textId="3A9F9859" w:rsidR="00BA28B5" w:rsidRPr="005E259B" w:rsidRDefault="6E629CF5" w:rsidP="6E629CF5">
      <w:pPr>
        <w:numPr>
          <w:ilvl w:val="0"/>
          <w:numId w:val="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Centralized data handling</w:t>
      </w:r>
      <w:r w:rsidRPr="6E629CF5">
        <w:rPr>
          <w:rFonts w:ascii="Calibri,Arial" w:eastAsia="Calibri,Arial" w:hAnsi="Calibri,Arial" w:cs="Calibri,Arial"/>
          <w:color w:val="000000" w:themeColor="text1"/>
        </w:rPr>
        <w:t xml:space="preserve">. </w:t>
      </w:r>
      <w:r w:rsidR="00180B14" w:rsidRPr="6E629CF5">
        <w:rPr>
          <w:rFonts w:ascii="Calibri,Arial" w:eastAsia="Calibri,Arial" w:hAnsi="Calibri,Arial" w:cs="Calibri,Arial"/>
          <w:color w:val="000000" w:themeColor="text1"/>
        </w:rPr>
        <w:t>Transfer the data smoothly to all the departments involved and handles</w:t>
      </w:r>
      <w:r w:rsidRPr="6E629CF5">
        <w:rPr>
          <w:rFonts w:ascii="Calibri,Arial" w:eastAsia="Calibri,Arial" w:hAnsi="Calibri,Arial" w:cs="Calibri,Arial"/>
          <w:color w:val="000000" w:themeColor="text1"/>
        </w:rPr>
        <w:t xml:space="preserve"> the data centralized way. </w:t>
      </w:r>
    </w:p>
    <w:p w14:paraId="1CC9F2A3" w14:textId="77777777" w:rsidR="00BA28B5" w:rsidRPr="005E259B" w:rsidRDefault="00BA28B5" w:rsidP="005E259B">
      <w:pPr>
        <w:autoSpaceDE w:val="0"/>
        <w:spacing w:line="480" w:lineRule="auto"/>
        <w:jc w:val="both"/>
        <w:rPr>
          <w:rFonts w:ascii="Calibri" w:eastAsia="Arial" w:hAnsi="Calibri" w:cs="Calibri"/>
          <w:color w:val="000000"/>
        </w:rPr>
      </w:pPr>
    </w:p>
    <w:p w14:paraId="122498D3" w14:textId="77777777" w:rsidR="00BA28B5" w:rsidRPr="005E259B" w:rsidRDefault="6E629CF5" w:rsidP="6E629CF5">
      <w:pPr>
        <w:numPr>
          <w:ilvl w:val="0"/>
          <w:numId w:val="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Reduced manpower</w:t>
      </w:r>
      <w:r w:rsidRPr="6E629CF5">
        <w:rPr>
          <w:rFonts w:ascii="Calibri,Arial" w:eastAsia="Calibri,Arial" w:hAnsi="Calibri,Arial" w:cs="Calibri,Arial"/>
          <w:color w:val="000000" w:themeColor="text1"/>
        </w:rPr>
        <w:t xml:space="preserve">. Reduce the manpower needed to perform the booking and serving clients. </w:t>
      </w:r>
    </w:p>
    <w:p w14:paraId="2FA601D0" w14:textId="77777777" w:rsidR="00BA28B5" w:rsidRPr="005E259B" w:rsidRDefault="00BA28B5" w:rsidP="005E259B">
      <w:pPr>
        <w:autoSpaceDE w:val="0"/>
        <w:spacing w:line="480" w:lineRule="auto"/>
        <w:jc w:val="both"/>
        <w:rPr>
          <w:rFonts w:ascii="Calibri" w:eastAsia="Arial" w:hAnsi="Calibri" w:cs="Calibri"/>
          <w:color w:val="000000"/>
        </w:rPr>
      </w:pPr>
    </w:p>
    <w:p w14:paraId="45FDF006" w14:textId="77777777" w:rsidR="00BA28B5" w:rsidRPr="005E259B" w:rsidRDefault="6E629CF5" w:rsidP="6E629CF5">
      <w:pPr>
        <w:numPr>
          <w:ilvl w:val="0"/>
          <w:numId w:val="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Cost cutting</w:t>
      </w:r>
      <w:r w:rsidRPr="6E629CF5">
        <w:rPr>
          <w:rFonts w:ascii="Calibri,Arial" w:eastAsia="Calibri,Arial" w:hAnsi="Calibri,Arial" w:cs="Calibri,Arial"/>
          <w:color w:val="000000" w:themeColor="text1"/>
        </w:rPr>
        <w:t xml:space="preserve">. Reduce the cost involved in the booking process. </w:t>
      </w:r>
    </w:p>
    <w:p w14:paraId="216A725D" w14:textId="77777777" w:rsidR="00BA28B5" w:rsidRPr="005E259B" w:rsidRDefault="00BA28B5" w:rsidP="005E259B">
      <w:pPr>
        <w:autoSpaceDE w:val="0"/>
        <w:spacing w:line="480" w:lineRule="auto"/>
        <w:jc w:val="both"/>
        <w:rPr>
          <w:rFonts w:ascii="Calibri" w:eastAsia="Arial" w:hAnsi="Calibri" w:cs="Calibri"/>
          <w:color w:val="000000"/>
        </w:rPr>
      </w:pPr>
    </w:p>
    <w:p w14:paraId="664F67E8" w14:textId="77777777" w:rsidR="00BA28B5" w:rsidRPr="005E259B" w:rsidRDefault="6E629CF5" w:rsidP="6E629CF5">
      <w:pPr>
        <w:numPr>
          <w:ilvl w:val="0"/>
          <w:numId w:val="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Operational efficiency</w:t>
      </w:r>
      <w:r w:rsidRPr="6E629CF5">
        <w:rPr>
          <w:rFonts w:ascii="Calibri,Arial" w:eastAsia="Calibri,Arial" w:hAnsi="Calibri,Arial" w:cs="Calibri,Arial"/>
          <w:color w:val="000000" w:themeColor="text1"/>
        </w:rPr>
        <w:t xml:space="preserve">. Improve the operational efficiency by improving the quality of the process. </w:t>
      </w:r>
    </w:p>
    <w:p w14:paraId="71D09BCD" w14:textId="77777777" w:rsidR="00BA28B5" w:rsidRPr="005E259B" w:rsidRDefault="00BA28B5" w:rsidP="005E259B">
      <w:pPr>
        <w:autoSpaceDE w:val="0"/>
        <w:spacing w:line="480" w:lineRule="auto"/>
        <w:jc w:val="both"/>
        <w:rPr>
          <w:rFonts w:ascii="Calibri" w:eastAsia="Arial" w:hAnsi="Calibri" w:cs="Calibri"/>
          <w:color w:val="000000"/>
        </w:rPr>
      </w:pPr>
    </w:p>
    <w:p w14:paraId="0CA50AA2" w14:textId="77777777" w:rsidR="00BA28B5" w:rsidRPr="005E259B" w:rsidRDefault="00BA28B5" w:rsidP="6E629CF5">
      <w:pPr>
        <w:pStyle w:val="Subtitle"/>
        <w:spacing w:line="480" w:lineRule="auto"/>
        <w:jc w:val="left"/>
        <w:rPr>
          <w:rStyle w:val="Emphasis"/>
          <w:rFonts w:ascii="Calibri" w:eastAsia="Calibri" w:hAnsi="Calibri" w:cs="Calibri"/>
          <w:b/>
          <w:bCs/>
          <w:i w:val="0"/>
          <w:iCs w:val="0"/>
        </w:rPr>
      </w:pPr>
      <w:bookmarkStart w:id="15" w:name="__RefHeading__325_1760576154"/>
      <w:bookmarkEnd w:id="15"/>
      <w:r w:rsidRPr="6E629CF5">
        <w:rPr>
          <w:rStyle w:val="Emphasis"/>
          <w:rFonts w:ascii="Calibri" w:eastAsia="Calibri" w:hAnsi="Calibri" w:cs="Calibri"/>
          <w:b/>
          <w:bCs/>
          <w:i w:val="0"/>
          <w:iCs w:val="0"/>
        </w:rPr>
        <w:t xml:space="preserve">Abbreviations </w:t>
      </w:r>
    </w:p>
    <w:p w14:paraId="588E4814" w14:textId="77777777" w:rsidR="00BA28B5" w:rsidRPr="000275C1" w:rsidRDefault="6E629CF5" w:rsidP="6E629CF5">
      <w:pPr>
        <w:numPr>
          <w:ilvl w:val="0"/>
          <w:numId w:val="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Booking: </w:t>
      </w:r>
      <w:r w:rsidRPr="6E629CF5">
        <w:rPr>
          <w:rFonts w:ascii="Calibri,Arial" w:eastAsia="Calibri,Arial" w:hAnsi="Calibri,Arial" w:cs="Calibri,Arial"/>
          <w:color w:val="000000" w:themeColor="text1"/>
        </w:rPr>
        <w:t>The request of a client to serve with a vehicle on a specified date and time.</w:t>
      </w:r>
    </w:p>
    <w:p w14:paraId="04C64769" w14:textId="77777777" w:rsidR="00BA28B5" w:rsidRPr="005E259B" w:rsidRDefault="6E629CF5" w:rsidP="6E629CF5">
      <w:pPr>
        <w:numPr>
          <w:ilvl w:val="0"/>
          <w:numId w:val="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lastRenderedPageBreak/>
        <w:t xml:space="preserve">Roster: </w:t>
      </w:r>
      <w:r w:rsidRPr="6E629CF5">
        <w:rPr>
          <w:rFonts w:ascii="Calibri,Arial" w:eastAsia="Calibri,Arial" w:hAnsi="Calibri,Arial" w:cs="Calibri,Arial"/>
          <w:color w:val="000000" w:themeColor="text1"/>
        </w:rPr>
        <w:t xml:space="preserve">The task of the employer to serve in the specified week. </w:t>
      </w:r>
    </w:p>
    <w:p w14:paraId="79A13F60" w14:textId="08E5A967" w:rsidR="00BA28B5" w:rsidRPr="00180B14" w:rsidRDefault="6E629CF5" w:rsidP="005E259B">
      <w:pPr>
        <w:numPr>
          <w:ilvl w:val="0"/>
          <w:numId w:val="5"/>
        </w:numPr>
        <w:autoSpaceDE w:val="0"/>
        <w:spacing w:line="480" w:lineRule="auto"/>
        <w:jc w:val="both"/>
        <w:rPr>
          <w:rFonts w:ascii="Calibri" w:eastAsia="Arial" w:hAnsi="Calibri" w:cs="Calibri"/>
          <w:color w:val="000000"/>
        </w:rPr>
      </w:pPr>
      <w:r w:rsidRPr="00180B14">
        <w:rPr>
          <w:rFonts w:ascii="Calibri,Arial" w:eastAsia="Calibri,Arial" w:hAnsi="Calibri,Arial" w:cs="Calibri,Arial"/>
          <w:b/>
          <w:bCs/>
          <w:color w:val="000000" w:themeColor="text1"/>
        </w:rPr>
        <w:t xml:space="preserve">Course Prospectus: </w:t>
      </w:r>
      <w:r w:rsidRPr="00180B14">
        <w:rPr>
          <w:rFonts w:ascii="Calibri,Arial" w:eastAsia="Calibri,Arial" w:hAnsi="Calibri,Arial" w:cs="Calibri,Arial"/>
          <w:color w:val="000000" w:themeColor="text1"/>
        </w:rPr>
        <w:t xml:space="preserve">Course Prospectus contains all the details about the course and schedule of the course. </w:t>
      </w:r>
    </w:p>
    <w:p w14:paraId="41689032" w14:textId="77777777" w:rsidR="00BA28B5" w:rsidRPr="005E259B" w:rsidRDefault="6E629CF5" w:rsidP="6E629CF5">
      <w:pPr>
        <w:numPr>
          <w:ilvl w:val="0"/>
          <w:numId w:val="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Maintenance: </w:t>
      </w:r>
      <w:r w:rsidRPr="6E629CF5">
        <w:rPr>
          <w:rFonts w:ascii="Calibri,Arial" w:eastAsia="Calibri,Arial" w:hAnsi="Calibri,Arial" w:cs="Calibri,Arial"/>
          <w:color w:val="000000" w:themeColor="text1"/>
        </w:rPr>
        <w:t xml:space="preserve">Clients’ information’s are maintained in a separate Log for maintenance. </w:t>
      </w:r>
    </w:p>
    <w:p w14:paraId="26618396" w14:textId="77777777" w:rsidR="00BA28B5" w:rsidRPr="005E259B" w:rsidRDefault="00BA28B5" w:rsidP="005E259B">
      <w:pPr>
        <w:autoSpaceDE w:val="0"/>
        <w:spacing w:line="480" w:lineRule="auto"/>
        <w:jc w:val="both"/>
        <w:rPr>
          <w:rFonts w:ascii="Calibri" w:eastAsia="Arial" w:hAnsi="Calibri" w:cs="Calibri"/>
          <w:color w:val="000000"/>
        </w:rPr>
      </w:pPr>
    </w:p>
    <w:p w14:paraId="435246FC" w14:textId="77777777" w:rsidR="00BA28B5" w:rsidRPr="005E259B" w:rsidRDefault="6E629CF5" w:rsidP="6E629CF5">
      <w:pPr>
        <w:numPr>
          <w:ilvl w:val="0"/>
          <w:numId w:val="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Registration: </w:t>
      </w:r>
      <w:r w:rsidRPr="6E629CF5">
        <w:rPr>
          <w:rFonts w:ascii="Calibri,Arial" w:eastAsia="Calibri,Arial" w:hAnsi="Calibri,Arial" w:cs="Calibri,Arial"/>
          <w:color w:val="000000" w:themeColor="text1"/>
        </w:rPr>
        <w:t>The clients are registered to the system while request a booking. The employees are registered by the admin</w:t>
      </w:r>
    </w:p>
    <w:p w14:paraId="2D519983" w14:textId="77777777" w:rsidR="00BA28B5" w:rsidRPr="005E259B" w:rsidRDefault="00BA28B5" w:rsidP="005E259B">
      <w:pPr>
        <w:autoSpaceDE w:val="0"/>
        <w:spacing w:line="480" w:lineRule="auto"/>
        <w:jc w:val="both"/>
        <w:rPr>
          <w:rFonts w:ascii="Calibri" w:eastAsia="Arial" w:hAnsi="Calibri" w:cs="Calibri"/>
          <w:color w:val="000000"/>
        </w:rPr>
      </w:pPr>
    </w:p>
    <w:p w14:paraId="7181287C" w14:textId="77777777" w:rsidR="00BA28B5" w:rsidRPr="005E259B" w:rsidRDefault="6E629CF5" w:rsidP="6E629CF5">
      <w:pPr>
        <w:numPr>
          <w:ilvl w:val="0"/>
          <w:numId w:val="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Deletion: </w:t>
      </w:r>
      <w:r w:rsidRPr="6E629CF5">
        <w:rPr>
          <w:rFonts w:ascii="Calibri,Arial" w:eastAsia="Calibri,Arial" w:hAnsi="Calibri,Arial" w:cs="Calibri,Arial"/>
          <w:color w:val="000000" w:themeColor="text1"/>
        </w:rPr>
        <w:t>The admin can delete any employee or client.</w:t>
      </w:r>
    </w:p>
    <w:p w14:paraId="0085B07D" w14:textId="77777777" w:rsidR="00BA28B5" w:rsidRPr="005E259B" w:rsidRDefault="00BA28B5" w:rsidP="005E259B">
      <w:pPr>
        <w:autoSpaceDE w:val="0"/>
        <w:spacing w:line="480" w:lineRule="auto"/>
        <w:jc w:val="both"/>
        <w:rPr>
          <w:rFonts w:ascii="Calibri" w:eastAsia="Arial" w:hAnsi="Calibri" w:cs="Calibri"/>
          <w:color w:val="000000"/>
        </w:rPr>
      </w:pPr>
    </w:p>
    <w:p w14:paraId="43D208D3" w14:textId="77777777" w:rsidR="00BA28B5" w:rsidRPr="005E259B" w:rsidRDefault="6E629CF5" w:rsidP="6E629CF5">
      <w:pPr>
        <w:numPr>
          <w:ilvl w:val="0"/>
          <w:numId w:val="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Client Log: </w:t>
      </w:r>
      <w:r w:rsidRPr="6E629CF5">
        <w:rPr>
          <w:rFonts w:ascii="Calibri,Arial" w:eastAsia="Calibri,Arial" w:hAnsi="Calibri,Arial" w:cs="Calibri,Arial"/>
          <w:color w:val="000000" w:themeColor="text1"/>
        </w:rPr>
        <w:t xml:space="preserve">Client information’s are maintained in a separate log for future reference and retrieved for any contacting Purpose. </w:t>
      </w:r>
    </w:p>
    <w:p w14:paraId="69DC1F88" w14:textId="77777777" w:rsidR="00BA28B5" w:rsidRPr="005E259B" w:rsidRDefault="00BA28B5" w:rsidP="005E259B">
      <w:pPr>
        <w:autoSpaceDE w:val="0"/>
        <w:spacing w:line="480" w:lineRule="auto"/>
        <w:jc w:val="both"/>
        <w:rPr>
          <w:rFonts w:ascii="Calibri" w:eastAsia="Arial" w:hAnsi="Calibri" w:cs="Calibri"/>
          <w:color w:val="000000"/>
        </w:rPr>
      </w:pPr>
    </w:p>
    <w:p w14:paraId="5135D180" w14:textId="77777777" w:rsidR="00BA28B5" w:rsidRPr="005E259B" w:rsidRDefault="6E629CF5" w:rsidP="6E629CF5">
      <w:pPr>
        <w:numPr>
          <w:ilvl w:val="0"/>
          <w:numId w:val="5"/>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Google drive</w:t>
      </w:r>
    </w:p>
    <w:p w14:paraId="0EFE5D45" w14:textId="77777777" w:rsidR="00BA28B5" w:rsidRPr="005E259B" w:rsidRDefault="2CB9CED5" w:rsidP="2CB9CED5">
      <w:pPr>
        <w:numPr>
          <w:ilvl w:val="0"/>
          <w:numId w:val="5"/>
        </w:numPr>
        <w:autoSpaceDE w:val="0"/>
        <w:spacing w:line="480" w:lineRule="auto"/>
        <w:jc w:val="both"/>
        <w:rPr>
          <w:rFonts w:ascii="Calibri,CMR10" w:eastAsia="Calibri,CMR10" w:hAnsi="Calibri,CMR10" w:cs="Calibri,CMR10"/>
        </w:rPr>
      </w:pPr>
      <w:proofErr w:type="spellStart"/>
      <w:r w:rsidRPr="2CB9CED5">
        <w:rPr>
          <w:rFonts w:ascii="Calibri,CMR10" w:eastAsia="Calibri,CMR10" w:hAnsi="Calibri,CMR10" w:cs="Calibri,CMR10"/>
        </w:rPr>
        <w:t>MacroMedia</w:t>
      </w:r>
      <w:proofErr w:type="spellEnd"/>
      <w:r w:rsidRPr="2CB9CED5">
        <w:rPr>
          <w:rFonts w:ascii="Calibri,CMR10" w:eastAsia="Calibri,CMR10" w:hAnsi="Calibri,CMR10" w:cs="Calibri,CMR10"/>
        </w:rPr>
        <w:t xml:space="preserve"> </w:t>
      </w:r>
      <w:proofErr w:type="spellStart"/>
      <w:r w:rsidRPr="2CB9CED5">
        <w:rPr>
          <w:rFonts w:ascii="Calibri,CMR10" w:eastAsia="Calibri,CMR10" w:hAnsi="Calibri,CMR10" w:cs="Calibri,CMR10"/>
        </w:rPr>
        <w:t>DreamWeaver</w:t>
      </w:r>
      <w:proofErr w:type="spellEnd"/>
      <w:r w:rsidRPr="2CB9CED5">
        <w:rPr>
          <w:rFonts w:ascii="Calibri,CMR10" w:eastAsia="Calibri,CMR10" w:hAnsi="Calibri,CMR10" w:cs="Calibri,CMR10"/>
        </w:rPr>
        <w:t xml:space="preserve"> CS6 to be used for coding.</w:t>
      </w:r>
    </w:p>
    <w:p w14:paraId="4A0A429A" w14:textId="77777777" w:rsidR="00BA28B5" w:rsidRPr="005E259B" w:rsidRDefault="6E629CF5" w:rsidP="6E629CF5">
      <w:pPr>
        <w:numPr>
          <w:ilvl w:val="0"/>
          <w:numId w:val="5"/>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Microsoft Windows 98/ME/XP/7</w:t>
      </w:r>
    </w:p>
    <w:p w14:paraId="5F706A37" w14:textId="77777777" w:rsidR="00BA28B5" w:rsidRPr="005E259B" w:rsidRDefault="6E629CF5" w:rsidP="6E629CF5">
      <w:pPr>
        <w:numPr>
          <w:ilvl w:val="0"/>
          <w:numId w:val="5"/>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For internal communication with client email is be used.</w:t>
      </w:r>
    </w:p>
    <w:p w14:paraId="3F8197D2" w14:textId="77777777" w:rsidR="00BA28B5" w:rsidRPr="005E259B" w:rsidRDefault="6E629CF5" w:rsidP="6E629CF5">
      <w:pPr>
        <w:numPr>
          <w:ilvl w:val="0"/>
          <w:numId w:val="5"/>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HTML: Used for the development and maintenance of the group web page.</w:t>
      </w:r>
    </w:p>
    <w:p w14:paraId="22B8A532" w14:textId="77777777" w:rsidR="00BA28B5" w:rsidRPr="005E259B" w:rsidRDefault="2CB9CED5" w:rsidP="2CB9CED5">
      <w:pPr>
        <w:numPr>
          <w:ilvl w:val="0"/>
          <w:numId w:val="5"/>
        </w:numPr>
        <w:autoSpaceDE w:val="0"/>
        <w:spacing w:line="480" w:lineRule="auto"/>
        <w:jc w:val="both"/>
        <w:rPr>
          <w:rFonts w:ascii="Calibri,CMR10" w:eastAsia="Calibri,CMR10" w:hAnsi="Calibri,CMR10" w:cs="Calibri,CMR10"/>
        </w:rPr>
      </w:pPr>
      <w:r w:rsidRPr="2CB9CED5">
        <w:rPr>
          <w:rFonts w:ascii="Calibri,CMR10" w:eastAsia="Calibri,CMR10" w:hAnsi="Calibri,CMR10" w:cs="Calibri,CMR10"/>
        </w:rPr>
        <w:t>Install shield: Package to be used to simplify the installation process of the software.</w:t>
      </w:r>
    </w:p>
    <w:p w14:paraId="03CE1A69" w14:textId="77777777" w:rsidR="00BA28B5" w:rsidRPr="005E259B" w:rsidRDefault="6E629CF5" w:rsidP="6E629CF5">
      <w:pPr>
        <w:numPr>
          <w:ilvl w:val="0"/>
          <w:numId w:val="5"/>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MySQL Database Server</w:t>
      </w:r>
    </w:p>
    <w:p w14:paraId="515DBAC0" w14:textId="77777777" w:rsidR="00E36BC4" w:rsidRPr="009F40D4" w:rsidRDefault="6E629CF5" w:rsidP="00FF6EAF">
      <w:pPr>
        <w:numPr>
          <w:ilvl w:val="0"/>
          <w:numId w:val="5"/>
        </w:numPr>
        <w:autoSpaceDE w:val="0"/>
        <w:spacing w:line="480" w:lineRule="auto"/>
        <w:jc w:val="both"/>
        <w:rPr>
          <w:rStyle w:val="Emphasis"/>
          <w:rFonts w:ascii="Calibri,Arial" w:eastAsia="Calibri,Arial" w:hAnsi="Calibri,Arial" w:cs="Calibri,Arial"/>
          <w:i w:val="0"/>
          <w:iCs w:val="0"/>
          <w:color w:val="000000" w:themeColor="text1"/>
        </w:rPr>
        <w:sectPr w:rsidR="00E36BC4" w:rsidRPr="009F40D4" w:rsidSect="00E36BC4">
          <w:pgSz w:w="11906" w:h="16838"/>
          <w:pgMar w:top="1340" w:right="1560" w:bottom="900" w:left="1560" w:header="980" w:footer="709" w:gutter="0"/>
          <w:cols w:space="720"/>
        </w:sectPr>
      </w:pPr>
      <w:r w:rsidRPr="6E629CF5">
        <w:rPr>
          <w:rFonts w:ascii="Calibri,Wingdings" w:eastAsia="Calibri,Wingdings" w:hAnsi="Calibri,Wingdings" w:cs="Calibri,Wingdings"/>
          <w:color w:val="000000" w:themeColor="text1"/>
        </w:rPr>
        <w:t>TCP/IP</w:t>
      </w:r>
      <w:r w:rsidRPr="6E629CF5">
        <w:rPr>
          <w:rFonts w:ascii="Calibri,Arial" w:eastAsia="Calibri,Arial" w:hAnsi="Calibri,Arial" w:cs="Calibri,Arial"/>
          <w:b/>
          <w:bCs/>
          <w:color w:val="000000" w:themeColor="text1"/>
        </w:rPr>
        <w:t xml:space="preserve">: </w:t>
      </w:r>
      <w:r w:rsidRPr="6E629CF5">
        <w:rPr>
          <w:rFonts w:ascii="Calibri,Arial" w:eastAsia="Calibri,Arial" w:hAnsi="Calibri,Arial" w:cs="Calibri,Arial"/>
          <w:color w:val="000000" w:themeColor="text1"/>
        </w:rPr>
        <w:t>Transmission Control Protocol/Internet Protocol, the suite of communication protocols used to connect hosts on the Internet. TCP/IP uses several protocols, the two main ones being TCP and IP</w:t>
      </w:r>
      <w:bookmarkStart w:id="16" w:name="__RefHeading__327_1760576154"/>
      <w:bookmarkEnd w:id="16"/>
    </w:p>
    <w:p w14:paraId="2DBC415E" w14:textId="77777777" w:rsidR="00E36BC4" w:rsidRDefault="00E36BC4" w:rsidP="00FF6EAF">
      <w:pPr>
        <w:pStyle w:val="Subtitle"/>
        <w:spacing w:line="480" w:lineRule="auto"/>
        <w:jc w:val="left"/>
        <w:rPr>
          <w:rStyle w:val="Emphasis"/>
          <w:rFonts w:ascii="Calibri" w:hAnsi="Calibri" w:cs="Calibri"/>
          <w:b/>
          <w:i w:val="0"/>
          <w:iCs w:val="0"/>
          <w:szCs w:val="24"/>
        </w:rPr>
        <w:sectPr w:rsidR="00E36BC4" w:rsidSect="00E36BC4">
          <w:pgSz w:w="11906" w:h="16838"/>
          <w:pgMar w:top="1340" w:right="1560" w:bottom="900" w:left="1560" w:header="980" w:footer="709" w:gutter="0"/>
          <w:cols w:space="720"/>
        </w:sectPr>
      </w:pPr>
      <w:bookmarkStart w:id="17" w:name="__RefHeading__329_1760576154"/>
      <w:bookmarkEnd w:id="17"/>
    </w:p>
    <w:p w14:paraId="20D41060" w14:textId="77777777" w:rsidR="00BA28B5" w:rsidRPr="005E259B" w:rsidRDefault="00BA28B5" w:rsidP="6E629CF5">
      <w:pPr>
        <w:pStyle w:val="Subtitle"/>
        <w:spacing w:line="480" w:lineRule="auto"/>
        <w:jc w:val="left"/>
        <w:outlineLvl w:val="0"/>
        <w:rPr>
          <w:rStyle w:val="Emphasis"/>
          <w:rFonts w:ascii="Calibri" w:eastAsia="Calibri" w:hAnsi="Calibri" w:cs="Calibri"/>
          <w:b/>
          <w:bCs/>
          <w:i w:val="0"/>
          <w:iCs w:val="0"/>
        </w:rPr>
      </w:pPr>
      <w:r w:rsidRPr="6E629CF5">
        <w:rPr>
          <w:rStyle w:val="Emphasis"/>
          <w:rFonts w:ascii="Calibri" w:eastAsia="Calibri" w:hAnsi="Calibri" w:cs="Calibri"/>
          <w:b/>
          <w:bCs/>
          <w:i w:val="0"/>
          <w:iCs w:val="0"/>
        </w:rPr>
        <w:lastRenderedPageBreak/>
        <w:t xml:space="preserve">References </w:t>
      </w:r>
    </w:p>
    <w:p w14:paraId="6097B6BE" w14:textId="77777777" w:rsidR="00BA28B5" w:rsidRPr="005E259B" w:rsidRDefault="00F23ABD" w:rsidP="005E259B">
      <w:pPr>
        <w:autoSpaceDE w:val="0"/>
        <w:spacing w:line="480" w:lineRule="auto"/>
        <w:jc w:val="both"/>
        <w:rPr>
          <w:rFonts w:ascii="Calibri" w:hAnsi="Calibri" w:cs="Calibri"/>
        </w:rPr>
      </w:pPr>
      <w:hyperlink r:id="rId10" w:history="1">
        <w:r w:rsidR="00BA28B5" w:rsidRPr="005E259B">
          <w:rPr>
            <w:rStyle w:val="Hyperlink"/>
            <w:rFonts w:ascii="Calibri" w:hAnsi="Calibri" w:cs="Calibri"/>
          </w:rPr>
          <w:t>http://msdn.microsoft.com/en-us/library/ms130214</w:t>
        </w:r>
      </w:hyperlink>
    </w:p>
    <w:p w14:paraId="78D6EF83" w14:textId="77777777" w:rsidR="00BA28B5" w:rsidRPr="005E259B" w:rsidRDefault="00F23ABD" w:rsidP="005E259B">
      <w:pPr>
        <w:autoSpaceDE w:val="0"/>
        <w:spacing w:line="480" w:lineRule="auto"/>
        <w:jc w:val="both"/>
        <w:rPr>
          <w:rFonts w:ascii="Calibri" w:eastAsia="Times New Roman" w:hAnsi="Calibri" w:cs="Calibri"/>
          <w:color w:val="000000"/>
        </w:rPr>
      </w:pPr>
      <w:hyperlink r:id="rId11" w:history="1">
        <w:r w:rsidR="00BA28B5" w:rsidRPr="005E259B">
          <w:rPr>
            <w:rStyle w:val="Hyperlink"/>
            <w:rFonts w:ascii="Calibri" w:hAnsi="Calibri" w:cs="Calibri"/>
          </w:rPr>
          <w:t>http://www.chambers.com.au/glossary/software_requirements_specification.php</w:t>
        </w:r>
      </w:hyperlink>
    </w:p>
    <w:p w14:paraId="7C938027" w14:textId="77777777" w:rsidR="00BA28B5" w:rsidRDefault="00F23ABD" w:rsidP="005E259B">
      <w:pPr>
        <w:autoSpaceDE w:val="0"/>
        <w:spacing w:line="480" w:lineRule="auto"/>
        <w:jc w:val="both"/>
        <w:rPr>
          <w:rFonts w:ascii="Calibri" w:eastAsia="Times New Roman" w:hAnsi="Calibri" w:cs="Calibri"/>
          <w:color w:val="000000"/>
        </w:rPr>
      </w:pPr>
      <w:hyperlink r:id="rId12" w:history="1">
        <w:r w:rsidR="00FA2586" w:rsidRPr="00136B77">
          <w:rPr>
            <w:rStyle w:val="Hyperlink"/>
            <w:rFonts w:ascii="Calibri" w:eastAsia="Times New Roman" w:hAnsi="Calibri" w:cs="Calibri"/>
          </w:rPr>
          <w:t>http://ac.aup.fr/~croda/SampleStudentsWork/cs348/finalProjectS07/final%20presentation/final/Volere_Specifications_FV.pdf</w:t>
        </w:r>
      </w:hyperlink>
    </w:p>
    <w:p w14:paraId="19A23BBE" w14:textId="77777777" w:rsidR="00FA2586" w:rsidRPr="005E259B" w:rsidRDefault="00FA2586" w:rsidP="005E259B">
      <w:pPr>
        <w:autoSpaceDE w:val="0"/>
        <w:spacing w:line="480" w:lineRule="auto"/>
        <w:jc w:val="both"/>
        <w:rPr>
          <w:rFonts w:ascii="Calibri" w:eastAsia="Times New Roman" w:hAnsi="Calibri" w:cs="Calibri"/>
          <w:color w:val="000000"/>
        </w:rPr>
      </w:pPr>
    </w:p>
    <w:p w14:paraId="7CF25F58" w14:textId="77777777" w:rsidR="00E36BC4" w:rsidRDefault="00E36BC4" w:rsidP="00FF6EAF">
      <w:pPr>
        <w:pStyle w:val="Subtitle"/>
        <w:spacing w:line="480" w:lineRule="auto"/>
        <w:jc w:val="left"/>
        <w:rPr>
          <w:rStyle w:val="Emphasis"/>
          <w:rFonts w:ascii="Calibri" w:hAnsi="Calibri" w:cs="Calibri"/>
          <w:b/>
          <w:i w:val="0"/>
          <w:iCs w:val="0"/>
          <w:szCs w:val="24"/>
        </w:rPr>
        <w:sectPr w:rsidR="00E36BC4" w:rsidSect="00E36BC4">
          <w:pgSz w:w="11906" w:h="16838"/>
          <w:pgMar w:top="1340" w:right="1560" w:bottom="900" w:left="1560" w:header="980" w:footer="709" w:gutter="0"/>
          <w:cols w:space="720"/>
        </w:sectPr>
      </w:pPr>
      <w:bookmarkStart w:id="18" w:name="__RefHeading__331_1760576154"/>
      <w:bookmarkEnd w:id="18"/>
    </w:p>
    <w:p w14:paraId="415935B5" w14:textId="77777777" w:rsidR="00BA28B5" w:rsidRPr="005E259B" w:rsidRDefault="00BA28B5" w:rsidP="6E629CF5">
      <w:pPr>
        <w:pStyle w:val="Subtitle"/>
        <w:spacing w:line="480" w:lineRule="auto"/>
        <w:jc w:val="left"/>
        <w:outlineLvl w:val="0"/>
        <w:rPr>
          <w:rStyle w:val="Emphasis"/>
          <w:rFonts w:ascii="Calibri" w:eastAsia="Calibri" w:hAnsi="Calibri" w:cs="Calibri"/>
          <w:b/>
          <w:bCs/>
          <w:i w:val="0"/>
          <w:iCs w:val="0"/>
        </w:rPr>
      </w:pPr>
      <w:r w:rsidRPr="6E629CF5">
        <w:rPr>
          <w:rStyle w:val="Emphasis"/>
          <w:rFonts w:ascii="Calibri" w:eastAsia="Calibri" w:hAnsi="Calibri" w:cs="Calibri"/>
          <w:b/>
          <w:bCs/>
          <w:i w:val="0"/>
          <w:iCs w:val="0"/>
        </w:rPr>
        <w:lastRenderedPageBreak/>
        <w:t xml:space="preserve">Technologies </w:t>
      </w:r>
    </w:p>
    <w:p w14:paraId="132DC852" w14:textId="77777777" w:rsidR="00BA28B5" w:rsidRPr="005E259B" w:rsidRDefault="6E629CF5" w:rsidP="6E629CF5">
      <w:pPr>
        <w:numPr>
          <w:ilvl w:val="0"/>
          <w:numId w:val="6"/>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Google drive</w:t>
      </w:r>
    </w:p>
    <w:p w14:paraId="1728B111" w14:textId="77777777" w:rsidR="00BA28B5" w:rsidRPr="005E259B" w:rsidRDefault="6E629CF5" w:rsidP="6E629CF5">
      <w:pPr>
        <w:numPr>
          <w:ilvl w:val="0"/>
          <w:numId w:val="6"/>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Macromedia Dreamweaver CS6</w:t>
      </w:r>
    </w:p>
    <w:p w14:paraId="455DF82D" w14:textId="77777777" w:rsidR="00BA28B5" w:rsidRPr="005E259B" w:rsidRDefault="6E629CF5" w:rsidP="6E629CF5">
      <w:pPr>
        <w:numPr>
          <w:ilvl w:val="0"/>
          <w:numId w:val="6"/>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Microsoft Windows 98/ME/XP/7</w:t>
      </w:r>
    </w:p>
    <w:p w14:paraId="7303E1CD" w14:textId="77777777" w:rsidR="00BA28B5" w:rsidRPr="005E259B" w:rsidRDefault="6E629CF5" w:rsidP="6E629CF5">
      <w:pPr>
        <w:numPr>
          <w:ilvl w:val="0"/>
          <w:numId w:val="6"/>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For internal communication with client email is be used.</w:t>
      </w:r>
    </w:p>
    <w:p w14:paraId="74EE6110" w14:textId="77777777" w:rsidR="00BA28B5" w:rsidRPr="005E259B" w:rsidRDefault="6E629CF5" w:rsidP="6E629CF5">
      <w:pPr>
        <w:numPr>
          <w:ilvl w:val="0"/>
          <w:numId w:val="6"/>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HTML: Used for the development and maintenance of the group web page.</w:t>
      </w:r>
    </w:p>
    <w:p w14:paraId="3D78CC63" w14:textId="77777777" w:rsidR="00BA28B5" w:rsidRPr="005E259B" w:rsidRDefault="2CB9CED5" w:rsidP="2CB9CED5">
      <w:pPr>
        <w:numPr>
          <w:ilvl w:val="0"/>
          <w:numId w:val="6"/>
        </w:numPr>
        <w:autoSpaceDE w:val="0"/>
        <w:spacing w:line="480" w:lineRule="auto"/>
        <w:jc w:val="both"/>
        <w:rPr>
          <w:rFonts w:ascii="Calibri,CMR10" w:eastAsia="Calibri,CMR10" w:hAnsi="Calibri,CMR10" w:cs="Calibri,CMR10"/>
        </w:rPr>
      </w:pPr>
      <w:r w:rsidRPr="2CB9CED5">
        <w:rPr>
          <w:rFonts w:ascii="Calibri,CMR10" w:eastAsia="Calibri,CMR10" w:hAnsi="Calibri,CMR10" w:cs="Calibri,CMR10"/>
        </w:rPr>
        <w:t>Install shield: Package to be used to simplify the installation process of the software.</w:t>
      </w:r>
    </w:p>
    <w:p w14:paraId="077677CB" w14:textId="77777777" w:rsidR="00BA28B5" w:rsidRPr="005E259B" w:rsidRDefault="6E629CF5" w:rsidP="6E629CF5">
      <w:pPr>
        <w:numPr>
          <w:ilvl w:val="0"/>
          <w:numId w:val="6"/>
        </w:numPr>
        <w:autoSpaceDE w:val="0"/>
        <w:spacing w:line="480" w:lineRule="auto"/>
        <w:jc w:val="both"/>
        <w:rPr>
          <w:rFonts w:ascii="Calibri,CMR10" w:eastAsia="Calibri,CMR10" w:hAnsi="Calibri,CMR10" w:cs="Calibri,CMR10"/>
        </w:rPr>
      </w:pPr>
      <w:r w:rsidRPr="6E629CF5">
        <w:rPr>
          <w:rFonts w:ascii="Calibri,CMR10" w:eastAsia="Calibri,CMR10" w:hAnsi="Calibri,CMR10" w:cs="Calibri,CMR10"/>
        </w:rPr>
        <w:t>MySQL Database Server</w:t>
      </w:r>
    </w:p>
    <w:p w14:paraId="6DE712B5" w14:textId="77777777" w:rsidR="00BA28B5" w:rsidRPr="005E259B" w:rsidRDefault="00BA28B5" w:rsidP="005E259B">
      <w:pPr>
        <w:autoSpaceDE w:val="0"/>
        <w:spacing w:line="480" w:lineRule="auto"/>
        <w:jc w:val="both"/>
        <w:rPr>
          <w:rFonts w:ascii="Calibri" w:hAnsi="Calibri" w:cs="Calibri"/>
        </w:rPr>
      </w:pPr>
    </w:p>
    <w:p w14:paraId="3BE12DE6" w14:textId="77777777" w:rsidR="00BA28B5" w:rsidRPr="00975663" w:rsidRDefault="00BA28B5" w:rsidP="6E629CF5">
      <w:pPr>
        <w:pStyle w:val="Subtitle"/>
        <w:spacing w:line="480" w:lineRule="auto"/>
        <w:jc w:val="left"/>
        <w:rPr>
          <w:rFonts w:ascii="Calibri" w:eastAsia="Calibri" w:hAnsi="Calibri" w:cs="Calibri"/>
          <w:b/>
          <w:bCs/>
        </w:rPr>
      </w:pPr>
      <w:bookmarkStart w:id="19" w:name="__RefHeading__333_1760576154"/>
      <w:bookmarkEnd w:id="19"/>
      <w:r w:rsidRPr="6E629CF5">
        <w:rPr>
          <w:rStyle w:val="Emphasis"/>
          <w:rFonts w:ascii="Calibri" w:eastAsia="Calibri" w:hAnsi="Calibri" w:cs="Calibri"/>
          <w:b/>
          <w:bCs/>
          <w:i w:val="0"/>
          <w:iCs w:val="0"/>
        </w:rPr>
        <w:t xml:space="preserve">Overview </w:t>
      </w:r>
    </w:p>
    <w:p w14:paraId="21B19BF7"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SRS will include two sections. </w:t>
      </w:r>
    </w:p>
    <w:p w14:paraId="00ED52D1"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Overall Description </w:t>
      </w:r>
      <w:r w:rsidRPr="6E629CF5">
        <w:rPr>
          <w:rFonts w:ascii="Calibri,Arial" w:eastAsia="Calibri,Arial" w:hAnsi="Calibri,Arial" w:cs="Calibri,Arial"/>
          <w:color w:val="000000" w:themeColor="text1"/>
        </w:rPr>
        <w:t xml:space="preserve">will describe major components of the system, interconnection and external interfaces. </w:t>
      </w:r>
    </w:p>
    <w:p w14:paraId="5CE59D13"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Specific Requirements </w:t>
      </w:r>
      <w:r w:rsidRPr="6E629CF5">
        <w:rPr>
          <w:rFonts w:ascii="Calibri,Arial" w:eastAsia="Calibri,Arial" w:hAnsi="Calibri,Arial" w:cs="Calibri,Arial"/>
          <w:color w:val="000000" w:themeColor="text1"/>
        </w:rPr>
        <w:t>will describe the functions of actors, their role in the system and constraints.</w:t>
      </w:r>
    </w:p>
    <w:p w14:paraId="682BEB8C" w14:textId="77777777" w:rsidR="00BA28B5" w:rsidRPr="005E259B" w:rsidRDefault="00BA28B5" w:rsidP="005E259B">
      <w:pPr>
        <w:autoSpaceDE w:val="0"/>
        <w:spacing w:line="480" w:lineRule="auto"/>
        <w:jc w:val="both"/>
        <w:rPr>
          <w:rFonts w:ascii="Calibri" w:hAnsi="Calibri" w:cs="Calibri"/>
        </w:rPr>
      </w:pPr>
    </w:p>
    <w:p w14:paraId="11A90913"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Overall Description: </w:t>
      </w:r>
      <w:r w:rsidRPr="6E629CF5">
        <w:rPr>
          <w:rFonts w:ascii="Calibri,Arial" w:eastAsia="Calibri,Arial" w:hAnsi="Calibri,Arial" w:cs="Calibri,Arial"/>
          <w:color w:val="000000" w:themeColor="text1"/>
        </w:rPr>
        <w:t xml:space="preserve">The rest of this document will give further details on the overall product description, including the hardware, software, and communications interfaces, product functions, user characteristics, and any assumptions that will be made. </w:t>
      </w:r>
    </w:p>
    <w:p w14:paraId="11F76941" w14:textId="77777777" w:rsidR="00BA28B5" w:rsidRPr="005E259B" w:rsidRDefault="00BA28B5" w:rsidP="005E259B">
      <w:pPr>
        <w:autoSpaceDE w:val="0"/>
        <w:spacing w:line="480" w:lineRule="auto"/>
        <w:jc w:val="both"/>
        <w:rPr>
          <w:rFonts w:ascii="Calibri" w:hAnsi="Calibri" w:cs="Calibri"/>
        </w:rPr>
      </w:pPr>
    </w:p>
    <w:p w14:paraId="0DCB955E"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Specific Requirements: </w:t>
      </w:r>
      <w:r w:rsidRPr="6E629CF5">
        <w:rPr>
          <w:rFonts w:ascii="Calibri,Arial" w:eastAsia="Calibri,Arial" w:hAnsi="Calibri,Arial" w:cs="Calibri,Arial"/>
          <w:color w:val="000000" w:themeColor="text1"/>
        </w:rPr>
        <w:t xml:space="preserve">The document will also include the specific requirements needed. These will include the functions, performance, design, and software attributes. This document is organized in a logical manner and is easy to follow. Readers should refer to the table of contents, appendices, or index if looking for something in specific. Otherwise, </w:t>
      </w:r>
      <w:r w:rsidRPr="6E629CF5">
        <w:rPr>
          <w:rFonts w:ascii="Calibri,Arial" w:eastAsia="Calibri,Arial" w:hAnsi="Calibri,Arial" w:cs="Calibri,Arial"/>
          <w:color w:val="000000" w:themeColor="text1"/>
        </w:rPr>
        <w:lastRenderedPageBreak/>
        <w:t xml:space="preserve">reading this document from start to finish will start with a vague description and get more specific and detailed as changing sections and reading further. </w:t>
      </w:r>
    </w:p>
    <w:p w14:paraId="481A5638" w14:textId="77777777" w:rsidR="00BA28B5" w:rsidRPr="005E259B" w:rsidRDefault="00BA28B5" w:rsidP="005E259B">
      <w:pPr>
        <w:autoSpaceDE w:val="0"/>
        <w:spacing w:line="480" w:lineRule="auto"/>
        <w:jc w:val="both"/>
        <w:rPr>
          <w:rFonts w:ascii="Calibri" w:eastAsia="Arial" w:hAnsi="Calibri" w:cs="Calibri"/>
          <w:color w:val="000000"/>
        </w:rPr>
      </w:pPr>
    </w:p>
    <w:p w14:paraId="50359798" w14:textId="77777777" w:rsidR="00E36BC4" w:rsidRDefault="00E36BC4" w:rsidP="00FF6EAF">
      <w:pPr>
        <w:rPr>
          <w:sz w:val="32"/>
          <w:szCs w:val="32"/>
        </w:rPr>
        <w:sectPr w:rsidR="00E36BC4" w:rsidSect="00E36BC4">
          <w:pgSz w:w="11906" w:h="16838"/>
          <w:pgMar w:top="1340" w:right="1560" w:bottom="900" w:left="1560" w:header="980" w:footer="709" w:gutter="0"/>
          <w:cols w:space="720"/>
        </w:sectPr>
      </w:pPr>
      <w:bookmarkStart w:id="20" w:name="__RefHeading__335_1760576154"/>
      <w:bookmarkStart w:id="21" w:name="_Toc337021648"/>
      <w:bookmarkEnd w:id="20"/>
    </w:p>
    <w:p w14:paraId="067C5834" w14:textId="77777777" w:rsidR="00BA28B5" w:rsidRPr="00E36BC4" w:rsidRDefault="00BA28B5" w:rsidP="6E629CF5">
      <w:pPr>
        <w:pStyle w:val="Heading1"/>
        <w:rPr>
          <w:sz w:val="32"/>
          <w:szCs w:val="32"/>
        </w:rPr>
      </w:pPr>
      <w:bookmarkStart w:id="22" w:name="_Toc349663128"/>
      <w:r w:rsidRPr="0063574A">
        <w:rPr>
          <w:sz w:val="32"/>
          <w:szCs w:val="32"/>
        </w:rPr>
        <w:lastRenderedPageBreak/>
        <w:t>Overall Description</w:t>
      </w:r>
      <w:bookmarkEnd w:id="21"/>
      <w:bookmarkEnd w:id="22"/>
      <w:r w:rsidRPr="0063574A">
        <w:rPr>
          <w:sz w:val="32"/>
          <w:szCs w:val="32"/>
        </w:rPr>
        <w:t xml:space="preserve"> </w:t>
      </w:r>
    </w:p>
    <w:p w14:paraId="7EB1CD2A"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bookmarkStart w:id="23" w:name="__RefHeading__337_1760576154"/>
      <w:bookmarkEnd w:id="23"/>
      <w:r w:rsidRPr="6E629CF5">
        <w:rPr>
          <w:rStyle w:val="Emphasis"/>
          <w:rFonts w:ascii="Calibri" w:eastAsia="Calibri" w:hAnsi="Calibri" w:cs="Calibri"/>
          <w:b/>
          <w:bCs/>
          <w:i w:val="0"/>
          <w:iCs w:val="0"/>
        </w:rPr>
        <w:t xml:space="preserve">Product Perspective </w:t>
      </w:r>
    </w:p>
    <w:p w14:paraId="62814D7F" w14:textId="77777777" w:rsidR="00BA28B5" w:rsidRPr="005E259B" w:rsidRDefault="00BA28B5" w:rsidP="005E259B">
      <w:pPr>
        <w:autoSpaceDE w:val="0"/>
        <w:spacing w:line="480" w:lineRule="auto"/>
        <w:jc w:val="both"/>
        <w:rPr>
          <w:rFonts w:ascii="Calibri" w:hAnsi="Calibri" w:cs="Calibri"/>
        </w:rPr>
      </w:pPr>
    </w:p>
    <w:p w14:paraId="346F98C3" w14:textId="77777777" w:rsidR="00BA28B5" w:rsidRPr="005E259B" w:rsidRDefault="003B6F91" w:rsidP="00CA0238">
      <w:pPr>
        <w:autoSpaceDE w:val="0"/>
        <w:spacing w:line="480" w:lineRule="auto"/>
        <w:ind w:left="372"/>
        <w:jc w:val="center"/>
        <w:rPr>
          <w:rFonts w:ascii="Calibri" w:hAnsi="Calibri" w:cs="Calibri"/>
        </w:rPr>
      </w:pPr>
      <w:r>
        <w:rPr>
          <w:rFonts w:ascii="Calibri" w:hAnsi="Calibri" w:cs="Calibri"/>
          <w:noProof/>
          <w:lang w:eastAsia="en-US" w:bidi="ar-SA"/>
        </w:rPr>
        <w:drawing>
          <wp:inline distT="0" distB="0" distL="0" distR="0" wp14:anchorId="3B474FE1" wp14:editId="07777777">
            <wp:extent cx="3848100" cy="2505075"/>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505075"/>
                    </a:xfrm>
                    <a:prstGeom prst="rect">
                      <a:avLst/>
                    </a:prstGeom>
                    <a:noFill/>
                    <a:ln>
                      <a:noFill/>
                    </a:ln>
                  </pic:spPr>
                </pic:pic>
              </a:graphicData>
            </a:graphic>
          </wp:inline>
        </w:drawing>
      </w:r>
    </w:p>
    <w:p w14:paraId="2E7F6E1F" w14:textId="77777777" w:rsidR="00BA28B5" w:rsidRPr="005E259B" w:rsidRDefault="6E629CF5" w:rsidP="6E629CF5">
      <w:pPr>
        <w:autoSpaceDE w:val="0"/>
        <w:spacing w:line="480" w:lineRule="auto"/>
        <w:jc w:val="center"/>
        <w:rPr>
          <w:rFonts w:ascii="Calibri,Arial" w:eastAsia="Calibri,Arial" w:hAnsi="Calibri,Arial" w:cs="Calibri,Arial"/>
          <w:b/>
          <w:bCs/>
          <w:color w:val="000000" w:themeColor="text1"/>
        </w:rPr>
      </w:pPr>
      <w:r w:rsidRPr="6E629CF5">
        <w:rPr>
          <w:rFonts w:ascii="Calibri,Arial" w:eastAsia="Calibri,Arial" w:hAnsi="Calibri,Arial" w:cs="Calibri,Arial"/>
          <w:b/>
          <w:bCs/>
          <w:color w:val="000000" w:themeColor="text1"/>
        </w:rPr>
        <w:t xml:space="preserve">Figure 1: Model of the System </w:t>
      </w:r>
    </w:p>
    <w:p w14:paraId="210DF9DB" w14:textId="77777777" w:rsidR="00BA28B5" w:rsidRPr="00CA0238" w:rsidRDefault="6E629CF5" w:rsidP="6E629CF5">
      <w:pPr>
        <w:numPr>
          <w:ilvl w:val="0"/>
          <w:numId w:val="7"/>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web pages (XHTML) are present to provide the user interface on customer client side. Communication between customer and server is provided through HTTP/HTTPS protocols. </w:t>
      </w:r>
    </w:p>
    <w:p w14:paraId="1F4AB8F7" w14:textId="77777777" w:rsidR="00BA28B5" w:rsidRPr="005E259B" w:rsidRDefault="6E629CF5" w:rsidP="6E629CF5">
      <w:pPr>
        <w:numPr>
          <w:ilvl w:val="0"/>
          <w:numId w:val="7"/>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Client Software is to provide the user interface on system user client side and for this TCP/IP protocols are used. </w:t>
      </w:r>
    </w:p>
    <w:p w14:paraId="4BE4FE02" w14:textId="77777777" w:rsidR="00BA28B5" w:rsidRPr="005E259B" w:rsidRDefault="00BA28B5" w:rsidP="005E259B">
      <w:pPr>
        <w:autoSpaceDE w:val="0"/>
        <w:spacing w:line="480" w:lineRule="auto"/>
        <w:jc w:val="both"/>
        <w:rPr>
          <w:rFonts w:ascii="Calibri" w:eastAsia="Arial" w:hAnsi="Calibri" w:cs="Calibri"/>
          <w:color w:val="000000"/>
        </w:rPr>
      </w:pPr>
    </w:p>
    <w:p w14:paraId="20947FD2" w14:textId="77777777" w:rsidR="00BA28B5" w:rsidRPr="005E259B" w:rsidRDefault="6E629CF5" w:rsidP="6E629CF5">
      <w:pPr>
        <w:numPr>
          <w:ilvl w:val="0"/>
          <w:numId w:val="7"/>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On the server side web server is EJB and database server is for storing the information.</w:t>
      </w:r>
    </w:p>
    <w:p w14:paraId="45C9CCD7" w14:textId="77777777" w:rsidR="00BA28B5" w:rsidRPr="005E259B" w:rsidRDefault="00BA28B5" w:rsidP="005E259B">
      <w:pPr>
        <w:autoSpaceDE w:val="0"/>
        <w:spacing w:line="480" w:lineRule="auto"/>
        <w:jc w:val="both"/>
        <w:rPr>
          <w:rFonts w:ascii="Calibri" w:hAnsi="Calibri" w:cs="Calibri"/>
        </w:rPr>
      </w:pPr>
    </w:p>
    <w:p w14:paraId="4A7B5778" w14:textId="77777777" w:rsidR="00BA28B5" w:rsidRPr="005E259B" w:rsidRDefault="00BA28B5" w:rsidP="6E629CF5">
      <w:pPr>
        <w:pStyle w:val="Heading2"/>
        <w:rPr>
          <w:rFonts w:ascii="Calibri" w:eastAsia="Calibri" w:hAnsi="Calibri" w:cs="Calibri"/>
          <w:b w:val="0"/>
          <w:bCs w:val="0"/>
          <w:color w:val="000000" w:themeColor="text1"/>
        </w:rPr>
      </w:pPr>
      <w:bookmarkStart w:id="24" w:name="_Toc349663129"/>
      <w:r w:rsidRPr="6E629CF5">
        <w:rPr>
          <w:rFonts w:ascii="Calibri" w:eastAsia="Calibri" w:hAnsi="Calibri" w:cs="Calibri"/>
          <w:b w:val="0"/>
          <w:bCs w:val="0"/>
          <w:color w:val="000000"/>
        </w:rPr>
        <w:t>System Interfaces</w:t>
      </w:r>
      <w:bookmarkEnd w:id="24"/>
      <w:r w:rsidRPr="6E629CF5">
        <w:rPr>
          <w:rFonts w:ascii="Calibri" w:eastAsia="Calibri" w:hAnsi="Calibri" w:cs="Calibri"/>
          <w:b w:val="0"/>
          <w:bCs w:val="0"/>
          <w:color w:val="000000"/>
        </w:rPr>
        <w:t xml:space="preserve"> </w:t>
      </w:r>
    </w:p>
    <w:p w14:paraId="30BE195B" w14:textId="77777777" w:rsidR="00BA28B5" w:rsidRPr="005E259B" w:rsidRDefault="6E629CF5" w:rsidP="6E629CF5">
      <w:pPr>
        <w:numPr>
          <w:ilvl w:val="0"/>
          <w:numId w:val="8"/>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Client on Internet: </w:t>
      </w:r>
      <w:r w:rsidRPr="6E629CF5">
        <w:rPr>
          <w:rFonts w:ascii="Calibri,Arial" w:eastAsia="Calibri,Arial" w:hAnsi="Calibri,Arial" w:cs="Calibri,Arial"/>
          <w:color w:val="000000" w:themeColor="text1"/>
        </w:rPr>
        <w:t xml:space="preserve">Web Browser, Operating System (any) </w:t>
      </w:r>
    </w:p>
    <w:p w14:paraId="57DEECBE" w14:textId="77777777" w:rsidR="00BA28B5" w:rsidRPr="005E259B" w:rsidRDefault="00BA28B5" w:rsidP="005E259B">
      <w:pPr>
        <w:autoSpaceDE w:val="0"/>
        <w:spacing w:line="480" w:lineRule="auto"/>
        <w:jc w:val="both"/>
        <w:rPr>
          <w:rFonts w:ascii="Calibri" w:eastAsia="Arial" w:hAnsi="Calibri" w:cs="Calibri"/>
          <w:color w:val="000000"/>
        </w:rPr>
      </w:pPr>
    </w:p>
    <w:p w14:paraId="03935124" w14:textId="77777777" w:rsidR="00BA28B5" w:rsidRPr="005E259B" w:rsidRDefault="6E629CF5" w:rsidP="6E629CF5">
      <w:pPr>
        <w:numPr>
          <w:ilvl w:val="0"/>
          <w:numId w:val="8"/>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Client on Intranet: </w:t>
      </w:r>
      <w:r w:rsidRPr="6E629CF5">
        <w:rPr>
          <w:rFonts w:ascii="Calibri,Arial" w:eastAsia="Calibri,Arial" w:hAnsi="Calibri,Arial" w:cs="Calibri,Arial"/>
          <w:color w:val="000000" w:themeColor="text1"/>
        </w:rPr>
        <w:t xml:space="preserve">Client Software, Web Browser, Operating System (any) </w:t>
      </w:r>
    </w:p>
    <w:p w14:paraId="0278D31E" w14:textId="77777777" w:rsidR="00BA28B5" w:rsidRPr="005E259B" w:rsidRDefault="00BA28B5" w:rsidP="005E259B">
      <w:pPr>
        <w:autoSpaceDE w:val="0"/>
        <w:spacing w:line="480" w:lineRule="auto"/>
        <w:jc w:val="both"/>
        <w:rPr>
          <w:rFonts w:ascii="Calibri" w:eastAsia="Arial" w:hAnsi="Calibri" w:cs="Calibri"/>
          <w:color w:val="000000"/>
        </w:rPr>
      </w:pPr>
    </w:p>
    <w:p w14:paraId="56AE5736" w14:textId="77777777" w:rsidR="00BA28B5" w:rsidRPr="005E259B" w:rsidRDefault="6E629CF5" w:rsidP="6E629CF5">
      <w:pPr>
        <w:numPr>
          <w:ilvl w:val="0"/>
          <w:numId w:val="8"/>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Web Server: </w:t>
      </w:r>
      <w:r w:rsidRPr="6E629CF5">
        <w:rPr>
          <w:rFonts w:ascii="Calibri,Arial" w:eastAsia="Calibri,Arial" w:hAnsi="Calibri,Arial" w:cs="Calibri,Arial"/>
          <w:color w:val="000000" w:themeColor="text1"/>
        </w:rPr>
        <w:t xml:space="preserve">Apache, Operating System (any) </w:t>
      </w:r>
    </w:p>
    <w:p w14:paraId="3A0D206F" w14:textId="77777777" w:rsidR="00BA28B5" w:rsidRPr="005E259B" w:rsidRDefault="00BA28B5" w:rsidP="005E259B">
      <w:pPr>
        <w:autoSpaceDE w:val="0"/>
        <w:spacing w:line="480" w:lineRule="auto"/>
        <w:jc w:val="both"/>
        <w:rPr>
          <w:rFonts w:ascii="Calibri" w:eastAsia="Arial" w:hAnsi="Calibri" w:cs="Calibri"/>
          <w:color w:val="000000"/>
        </w:rPr>
      </w:pPr>
    </w:p>
    <w:p w14:paraId="49A06517" w14:textId="77777777" w:rsidR="00BA28B5" w:rsidRPr="005E259B" w:rsidRDefault="2CB9CED5" w:rsidP="2CB9CED5">
      <w:pPr>
        <w:numPr>
          <w:ilvl w:val="0"/>
          <w:numId w:val="8"/>
        </w:numPr>
        <w:autoSpaceDE w:val="0"/>
        <w:spacing w:line="480" w:lineRule="auto"/>
        <w:jc w:val="both"/>
        <w:rPr>
          <w:rFonts w:ascii="Calibri,Arial" w:eastAsia="Calibri,Arial" w:hAnsi="Calibri,Arial" w:cs="Calibri,Arial"/>
          <w:color w:val="000000" w:themeColor="text1"/>
        </w:rPr>
      </w:pPr>
      <w:r w:rsidRPr="2CB9CED5">
        <w:rPr>
          <w:rFonts w:ascii="Calibri,Arial" w:eastAsia="Calibri,Arial" w:hAnsi="Calibri,Arial" w:cs="Calibri,Arial"/>
          <w:b/>
          <w:bCs/>
          <w:color w:val="000000" w:themeColor="text1"/>
        </w:rPr>
        <w:t xml:space="preserve">Data Base Server: </w:t>
      </w:r>
      <w:r w:rsidRPr="2CB9CED5">
        <w:rPr>
          <w:rFonts w:ascii="Calibri,Arial" w:eastAsia="Calibri,Arial" w:hAnsi="Calibri,Arial" w:cs="Calibri,Arial"/>
          <w:color w:val="000000" w:themeColor="text1"/>
        </w:rPr>
        <w:t xml:space="preserve">MySQL, Operating System (any) </w:t>
      </w:r>
    </w:p>
    <w:p w14:paraId="570660CC" w14:textId="77777777" w:rsidR="00BA28B5" w:rsidRPr="005E259B" w:rsidRDefault="00BA28B5" w:rsidP="005E259B">
      <w:pPr>
        <w:autoSpaceDE w:val="0"/>
        <w:spacing w:line="480" w:lineRule="auto"/>
        <w:jc w:val="both"/>
        <w:rPr>
          <w:rFonts w:ascii="Calibri" w:eastAsia="Arial" w:hAnsi="Calibri" w:cs="Calibri"/>
          <w:color w:val="000000"/>
        </w:rPr>
      </w:pPr>
    </w:p>
    <w:p w14:paraId="6A820926" w14:textId="77777777" w:rsidR="00BA28B5" w:rsidRPr="005E259B" w:rsidRDefault="6E629CF5" w:rsidP="6E629CF5">
      <w:pPr>
        <w:numPr>
          <w:ilvl w:val="0"/>
          <w:numId w:val="8"/>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Development End: </w:t>
      </w:r>
      <w:r w:rsidRPr="6E629CF5">
        <w:rPr>
          <w:rFonts w:ascii="Calibri,Arial" w:eastAsia="Calibri,Arial" w:hAnsi="Calibri,Arial" w:cs="Calibri,Arial"/>
          <w:color w:val="000000" w:themeColor="text1"/>
        </w:rPr>
        <w:t xml:space="preserve">HTML, MySQL, OS (Windows), Web server. </w:t>
      </w:r>
    </w:p>
    <w:p w14:paraId="0208CB6F" w14:textId="77777777" w:rsidR="00BA28B5" w:rsidRPr="005E259B" w:rsidRDefault="00BA28B5" w:rsidP="005E259B">
      <w:pPr>
        <w:autoSpaceDE w:val="0"/>
        <w:spacing w:line="480" w:lineRule="auto"/>
        <w:jc w:val="both"/>
        <w:rPr>
          <w:rFonts w:ascii="Calibri" w:eastAsia="Arial" w:hAnsi="Calibri" w:cs="Calibri"/>
          <w:color w:val="000000"/>
        </w:rPr>
      </w:pPr>
    </w:p>
    <w:p w14:paraId="1B422D67" w14:textId="77777777" w:rsidR="00BA28B5" w:rsidRPr="00CA0238" w:rsidRDefault="00BA28B5" w:rsidP="6E629CF5">
      <w:pPr>
        <w:pStyle w:val="Heading2"/>
        <w:rPr>
          <w:rFonts w:ascii="Calibri" w:eastAsia="Calibri" w:hAnsi="Calibri" w:cs="Calibri"/>
          <w:b w:val="0"/>
          <w:bCs w:val="0"/>
          <w:color w:val="000000" w:themeColor="text1"/>
        </w:rPr>
      </w:pPr>
      <w:bookmarkStart w:id="25" w:name="_Toc349663130"/>
      <w:r w:rsidRPr="6E629CF5">
        <w:rPr>
          <w:rFonts w:ascii="Calibri" w:eastAsia="Calibri" w:hAnsi="Calibri" w:cs="Calibri"/>
          <w:b w:val="0"/>
          <w:bCs w:val="0"/>
          <w:color w:val="000000"/>
        </w:rPr>
        <w:t>Hardware Interfaces</w:t>
      </w:r>
      <w:bookmarkEnd w:id="25"/>
      <w:r w:rsidRPr="6E629CF5">
        <w:rPr>
          <w:rFonts w:ascii="Calibri" w:eastAsia="Calibri" w:hAnsi="Calibri" w:cs="Calibri"/>
          <w:b w:val="0"/>
          <w:bCs w:val="0"/>
          <w:color w:val="000000"/>
        </w:rPr>
        <w:t xml:space="preserve"> </w:t>
      </w:r>
    </w:p>
    <w:p w14:paraId="15E707B3"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b/>
          <w:bCs/>
          <w:color w:val="000000" w:themeColor="text1"/>
        </w:rPr>
      </w:pPr>
      <w:r w:rsidRPr="6E629CF5">
        <w:rPr>
          <w:rFonts w:ascii="Calibri,Times New Roman" w:eastAsia="Calibri,Times New Roman" w:hAnsi="Calibri,Times New Roman" w:cs="Calibri,Times New Roman"/>
          <w:b/>
          <w:bCs/>
          <w:color w:val="000000" w:themeColor="text1"/>
        </w:rPr>
        <w:t xml:space="preserve">Communication Interface </w:t>
      </w:r>
    </w:p>
    <w:p w14:paraId="017FD524" w14:textId="77777777" w:rsidR="00BA28B5" w:rsidRPr="005E259B" w:rsidRDefault="6E629CF5" w:rsidP="6E629CF5">
      <w:pPr>
        <w:numPr>
          <w:ilvl w:val="0"/>
          <w:numId w:val="9"/>
        </w:num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t xml:space="preserve">Client on Internet will be using HTTP/HTTPS Protocol. </w:t>
      </w:r>
    </w:p>
    <w:p w14:paraId="2FAC1EC9" w14:textId="77777777" w:rsidR="00BA28B5" w:rsidRPr="005E259B" w:rsidRDefault="6E629CF5" w:rsidP="6E629CF5">
      <w:pPr>
        <w:numPr>
          <w:ilvl w:val="0"/>
          <w:numId w:val="9"/>
        </w:num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t>Client on intranet will be using TCP/IP protocol.</w:t>
      </w:r>
    </w:p>
    <w:p w14:paraId="29218724" w14:textId="77777777" w:rsidR="00BA28B5" w:rsidRPr="005E259B" w:rsidRDefault="00BA28B5" w:rsidP="005E259B">
      <w:pPr>
        <w:autoSpaceDE w:val="0"/>
        <w:spacing w:line="480" w:lineRule="auto"/>
        <w:jc w:val="both"/>
        <w:rPr>
          <w:rFonts w:ascii="Calibri" w:eastAsia="Times New Roman" w:hAnsi="Calibri" w:cs="Calibri"/>
          <w:color w:val="000000"/>
        </w:rPr>
      </w:pPr>
    </w:p>
    <w:p w14:paraId="06D2B07A" w14:textId="77777777" w:rsidR="00CA0238" w:rsidRDefault="00CA0238" w:rsidP="00CA0238">
      <w:pPr>
        <w:spacing w:before="26" w:line="480" w:lineRule="auto"/>
        <w:rPr>
          <w:rFonts w:ascii="Calibri" w:eastAsia="DejaVu Sans" w:hAnsi="Calibri" w:cs="Calibri"/>
          <w:b/>
          <w:bCs/>
          <w:shd w:val="clear" w:color="auto" w:fill="FFFF00"/>
        </w:rPr>
      </w:pPr>
    </w:p>
    <w:p w14:paraId="252A4923" w14:textId="77777777" w:rsidR="00CA0238" w:rsidRDefault="00CA0238" w:rsidP="00CA0238">
      <w:pPr>
        <w:spacing w:before="26" w:line="480" w:lineRule="auto"/>
        <w:rPr>
          <w:rFonts w:ascii="Calibri" w:eastAsia="DejaVu Sans" w:hAnsi="Calibri" w:cs="Calibri"/>
          <w:b/>
          <w:bCs/>
          <w:shd w:val="clear" w:color="auto" w:fill="FFFF00"/>
        </w:rPr>
      </w:pPr>
    </w:p>
    <w:p w14:paraId="1C13384B" w14:textId="77777777" w:rsidR="00CA0238" w:rsidRDefault="00CA0238" w:rsidP="00CA0238">
      <w:pPr>
        <w:spacing w:before="26" w:line="480" w:lineRule="auto"/>
        <w:rPr>
          <w:rFonts w:ascii="Calibri" w:eastAsia="DejaVu Sans" w:hAnsi="Calibri" w:cs="Calibri"/>
          <w:b/>
          <w:bCs/>
          <w:shd w:val="clear" w:color="auto" w:fill="FFFF00"/>
        </w:rPr>
      </w:pPr>
    </w:p>
    <w:p w14:paraId="0EDCA71F" w14:textId="77777777" w:rsidR="00CA0238" w:rsidRDefault="00CA0238" w:rsidP="00CA0238">
      <w:pPr>
        <w:spacing w:before="26" w:line="480" w:lineRule="auto"/>
        <w:rPr>
          <w:rFonts w:ascii="Calibri" w:eastAsia="DejaVu Sans" w:hAnsi="Calibri" w:cs="Calibri"/>
          <w:b/>
          <w:bCs/>
          <w:shd w:val="clear" w:color="auto" w:fill="FFFF00"/>
        </w:rPr>
      </w:pPr>
    </w:p>
    <w:p w14:paraId="52CC2160" w14:textId="77777777" w:rsidR="00CA0238" w:rsidRDefault="00CA0238" w:rsidP="00CA0238">
      <w:pPr>
        <w:spacing w:before="26" w:line="480" w:lineRule="auto"/>
        <w:rPr>
          <w:rFonts w:ascii="Calibri" w:eastAsia="DejaVu Sans" w:hAnsi="Calibri" w:cs="Calibri"/>
          <w:b/>
          <w:bCs/>
          <w:shd w:val="clear" w:color="auto" w:fill="FFFF00"/>
        </w:rPr>
      </w:pPr>
    </w:p>
    <w:p w14:paraId="30BC994B" w14:textId="77777777" w:rsidR="00FF6EAF" w:rsidRDefault="00FF6EAF" w:rsidP="00FF6EAF">
      <w:pPr>
        <w:rPr>
          <w:sz w:val="32"/>
          <w:szCs w:val="32"/>
        </w:rPr>
        <w:sectPr w:rsidR="00FF6EAF" w:rsidSect="00E36BC4">
          <w:pgSz w:w="11906" w:h="16838"/>
          <w:pgMar w:top="1340" w:right="1560" w:bottom="900" w:left="1560" w:header="980" w:footer="709" w:gutter="0"/>
          <w:cols w:space="720"/>
        </w:sectPr>
      </w:pPr>
    </w:p>
    <w:p w14:paraId="2C5DE88F" w14:textId="77777777" w:rsidR="00CA0238" w:rsidRPr="00CA0238" w:rsidRDefault="00CA0238" w:rsidP="6E629CF5">
      <w:pPr>
        <w:pStyle w:val="Heading1"/>
        <w:rPr>
          <w:sz w:val="32"/>
          <w:szCs w:val="32"/>
        </w:rPr>
      </w:pPr>
      <w:bookmarkStart w:id="26" w:name="_Toc349663131"/>
      <w:r w:rsidRPr="00CA0238">
        <w:rPr>
          <w:sz w:val="32"/>
          <w:szCs w:val="32"/>
        </w:rPr>
        <w:lastRenderedPageBreak/>
        <w:t>External Interface Requirements</w:t>
      </w:r>
      <w:bookmarkEnd w:id="26"/>
    </w:p>
    <w:p w14:paraId="1325E38A" w14:textId="77777777" w:rsidR="00CA0238" w:rsidRPr="00CA0238" w:rsidRDefault="00CA0238" w:rsidP="6E629CF5">
      <w:pPr>
        <w:pStyle w:val="Heading2"/>
        <w:rPr>
          <w:rFonts w:ascii="Calibri" w:eastAsia="Calibri" w:hAnsi="Calibri" w:cs="Calibri"/>
          <w:b w:val="0"/>
          <w:bCs w:val="0"/>
        </w:rPr>
      </w:pPr>
      <w:bookmarkStart w:id="27" w:name="_Toc349663132"/>
      <w:r w:rsidRPr="6E629CF5">
        <w:rPr>
          <w:rFonts w:ascii="Calibri" w:eastAsia="Calibri" w:hAnsi="Calibri" w:cs="Calibri"/>
          <w:b w:val="0"/>
          <w:bCs w:val="0"/>
        </w:rPr>
        <w:t>Hardware Interfaces:</w:t>
      </w:r>
      <w:bookmarkEnd w:id="27"/>
    </w:p>
    <w:p w14:paraId="7E40922D" w14:textId="77777777" w:rsidR="00CA0238" w:rsidRPr="00CA0238" w:rsidRDefault="6E629CF5" w:rsidP="6E629CF5">
      <w:pPr>
        <w:autoSpaceDE w:val="0"/>
        <w:spacing w:line="480" w:lineRule="auto"/>
        <w:jc w:val="both"/>
        <w:rPr>
          <w:rFonts w:ascii="Calibri" w:eastAsia="Calibri" w:hAnsi="Calibri" w:cs="Calibri"/>
          <w:b/>
          <w:bCs/>
        </w:rPr>
      </w:pPr>
      <w:r w:rsidRPr="6E629CF5">
        <w:rPr>
          <w:rFonts w:ascii="Calibri" w:eastAsia="Calibri" w:hAnsi="Calibri" w:cs="Calibri"/>
          <w:b/>
          <w:bCs/>
        </w:rPr>
        <w:t>Server side hardware</w:t>
      </w:r>
    </w:p>
    <w:p w14:paraId="5ED7E835" w14:textId="77777777" w:rsidR="00CA0238" w:rsidRPr="00CA0238" w:rsidRDefault="00CA0238" w:rsidP="6E629CF5">
      <w:pPr>
        <w:autoSpaceDE w:val="0"/>
        <w:spacing w:line="480" w:lineRule="auto"/>
        <w:jc w:val="both"/>
        <w:rPr>
          <w:rFonts w:ascii="Calibri" w:eastAsia="Calibri" w:hAnsi="Calibri" w:cs="Calibri"/>
        </w:rPr>
      </w:pPr>
      <w:r w:rsidRPr="6E629CF5">
        <w:rPr>
          <w:rFonts w:ascii="Calibri" w:eastAsia="Calibri" w:hAnsi="Calibri" w:cs="Calibri"/>
        </w:rPr>
        <w:t>•</w:t>
      </w:r>
      <w:r w:rsidRPr="00CA0238">
        <w:rPr>
          <w:rFonts w:ascii="Calibri" w:hAnsi="Calibri" w:cs="Calibri"/>
        </w:rPr>
        <w:tab/>
        <w:t>Hardware recommended by all the software needed.</w:t>
      </w:r>
    </w:p>
    <w:p w14:paraId="5EBE2F8E" w14:textId="77777777" w:rsidR="00CA0238" w:rsidRPr="00CA0238" w:rsidRDefault="00CA0238" w:rsidP="6E629CF5">
      <w:pPr>
        <w:autoSpaceDE w:val="0"/>
        <w:spacing w:line="480" w:lineRule="auto"/>
        <w:jc w:val="both"/>
        <w:rPr>
          <w:rFonts w:ascii="Calibri" w:eastAsia="Calibri" w:hAnsi="Calibri" w:cs="Calibri"/>
        </w:rPr>
      </w:pPr>
      <w:r w:rsidRPr="6E629CF5">
        <w:rPr>
          <w:rFonts w:ascii="Calibri" w:eastAsia="Calibri" w:hAnsi="Calibri" w:cs="Calibri"/>
        </w:rPr>
        <w:t>•</w:t>
      </w:r>
      <w:r w:rsidRPr="00CA0238">
        <w:rPr>
          <w:rFonts w:ascii="Calibri" w:hAnsi="Calibri" w:cs="Calibri"/>
        </w:rPr>
        <w:tab/>
        <w:t>Communication hardware to serve client requests</w:t>
      </w:r>
    </w:p>
    <w:p w14:paraId="5BE1612F" w14:textId="77777777" w:rsidR="00CA0238" w:rsidRPr="00CA0238" w:rsidRDefault="6E629CF5" w:rsidP="6E629CF5">
      <w:pPr>
        <w:autoSpaceDE w:val="0"/>
        <w:spacing w:line="480" w:lineRule="auto"/>
        <w:jc w:val="both"/>
        <w:rPr>
          <w:rFonts w:ascii="Calibri" w:eastAsia="Calibri" w:hAnsi="Calibri" w:cs="Calibri"/>
          <w:b/>
          <w:bCs/>
        </w:rPr>
      </w:pPr>
      <w:r w:rsidRPr="6E629CF5">
        <w:rPr>
          <w:rFonts w:ascii="Calibri" w:eastAsia="Calibri" w:hAnsi="Calibri" w:cs="Calibri"/>
          <w:b/>
          <w:bCs/>
        </w:rPr>
        <w:t>Client side hardware</w:t>
      </w:r>
    </w:p>
    <w:p w14:paraId="16DE8A0E" w14:textId="77777777" w:rsidR="00CA0238" w:rsidRPr="00CA0238" w:rsidRDefault="00CA0238" w:rsidP="6E629CF5">
      <w:pPr>
        <w:autoSpaceDE w:val="0"/>
        <w:spacing w:line="480" w:lineRule="auto"/>
        <w:jc w:val="both"/>
        <w:rPr>
          <w:rFonts w:ascii="Calibri" w:eastAsia="Calibri" w:hAnsi="Calibri" w:cs="Calibri"/>
        </w:rPr>
      </w:pPr>
      <w:r w:rsidRPr="6E629CF5">
        <w:rPr>
          <w:rFonts w:ascii="Calibri" w:eastAsia="Calibri" w:hAnsi="Calibri" w:cs="Calibri"/>
        </w:rPr>
        <w:t>•</w:t>
      </w:r>
      <w:r w:rsidRPr="00CA0238">
        <w:rPr>
          <w:rFonts w:ascii="Calibri" w:hAnsi="Calibri" w:cs="Calibri"/>
        </w:rPr>
        <w:tab/>
        <w:t>Hardware recommended by respective client’s operating system and web browser.</w:t>
      </w:r>
    </w:p>
    <w:p w14:paraId="51F5E7F2" w14:textId="77777777" w:rsidR="00CA0238" w:rsidRPr="00CA0238" w:rsidRDefault="00CA0238" w:rsidP="6E629CF5">
      <w:pPr>
        <w:autoSpaceDE w:val="0"/>
        <w:spacing w:line="480" w:lineRule="auto"/>
        <w:jc w:val="both"/>
        <w:rPr>
          <w:rFonts w:ascii="Calibri" w:eastAsia="Calibri" w:hAnsi="Calibri" w:cs="Calibri"/>
        </w:rPr>
      </w:pPr>
      <w:r w:rsidRPr="6E629CF5">
        <w:rPr>
          <w:rFonts w:ascii="Calibri" w:eastAsia="Calibri" w:hAnsi="Calibri" w:cs="Calibri"/>
        </w:rPr>
        <w:t>•</w:t>
      </w:r>
      <w:r w:rsidRPr="00CA0238">
        <w:rPr>
          <w:rFonts w:ascii="Calibri" w:hAnsi="Calibri" w:cs="Calibri"/>
        </w:rPr>
        <w:tab/>
        <w:t>Communication hardware to communicate the server.</w:t>
      </w:r>
    </w:p>
    <w:p w14:paraId="55A3A819" w14:textId="77777777" w:rsidR="00CA0238" w:rsidRDefault="00CA0238" w:rsidP="00CA0238">
      <w:pPr>
        <w:autoSpaceDE w:val="0"/>
        <w:spacing w:line="480" w:lineRule="auto"/>
        <w:jc w:val="both"/>
        <w:rPr>
          <w:rFonts w:ascii="Calibri" w:hAnsi="Calibri" w:cs="Calibri"/>
          <w:b/>
          <w:sz w:val="28"/>
          <w:szCs w:val="28"/>
        </w:rPr>
      </w:pPr>
    </w:p>
    <w:p w14:paraId="7193CE60" w14:textId="77777777" w:rsidR="00CA0238" w:rsidRPr="00CA0238" w:rsidRDefault="00CA0238" w:rsidP="6E629CF5">
      <w:pPr>
        <w:pStyle w:val="Heading2"/>
        <w:rPr>
          <w:rFonts w:ascii="Calibri" w:eastAsia="Calibri" w:hAnsi="Calibri" w:cs="Calibri"/>
          <w:b w:val="0"/>
          <w:bCs w:val="0"/>
        </w:rPr>
      </w:pPr>
      <w:bookmarkStart w:id="28" w:name="_Toc349663133"/>
      <w:r w:rsidRPr="6E629CF5">
        <w:rPr>
          <w:rFonts w:ascii="Calibri" w:eastAsia="Calibri" w:hAnsi="Calibri" w:cs="Calibri"/>
          <w:b w:val="0"/>
          <w:bCs w:val="0"/>
        </w:rPr>
        <w:t>Software Interface</w:t>
      </w:r>
      <w:bookmarkEnd w:id="28"/>
    </w:p>
    <w:p w14:paraId="66E1F7F8" w14:textId="77777777" w:rsidR="00CA0238" w:rsidRPr="00CA0238" w:rsidRDefault="6E629CF5" w:rsidP="6E629CF5">
      <w:pPr>
        <w:autoSpaceDE w:val="0"/>
        <w:spacing w:line="480" w:lineRule="auto"/>
        <w:jc w:val="both"/>
        <w:rPr>
          <w:rFonts w:ascii="Calibri" w:eastAsia="Calibri" w:hAnsi="Calibri" w:cs="Calibri"/>
          <w:b/>
          <w:bCs/>
        </w:rPr>
      </w:pPr>
      <w:r w:rsidRPr="6E629CF5">
        <w:rPr>
          <w:rFonts w:ascii="Calibri" w:eastAsia="Calibri" w:hAnsi="Calibri" w:cs="Calibri"/>
          <w:b/>
          <w:bCs/>
        </w:rPr>
        <w:t>Server side software</w:t>
      </w:r>
    </w:p>
    <w:p w14:paraId="281D45DE" w14:textId="77777777" w:rsidR="00CA0238" w:rsidRPr="00CA0238" w:rsidRDefault="6E629CF5" w:rsidP="6E629CF5">
      <w:pPr>
        <w:numPr>
          <w:ilvl w:val="0"/>
          <w:numId w:val="26"/>
        </w:numPr>
        <w:autoSpaceDE w:val="0"/>
        <w:spacing w:line="480" w:lineRule="auto"/>
        <w:jc w:val="both"/>
        <w:rPr>
          <w:rFonts w:ascii="Calibri" w:eastAsia="Calibri" w:hAnsi="Calibri" w:cs="Calibri"/>
        </w:rPr>
      </w:pPr>
      <w:r w:rsidRPr="6E629CF5">
        <w:rPr>
          <w:rFonts w:ascii="Calibri" w:eastAsia="Calibri" w:hAnsi="Calibri" w:cs="Calibri"/>
        </w:rPr>
        <w:t>Web server software, Apache</w:t>
      </w:r>
    </w:p>
    <w:p w14:paraId="7165D66D" w14:textId="1AE97931" w:rsidR="00CA0238" w:rsidRPr="00CA0238" w:rsidRDefault="6E629CF5" w:rsidP="6E629CF5">
      <w:pPr>
        <w:numPr>
          <w:ilvl w:val="0"/>
          <w:numId w:val="26"/>
        </w:numPr>
        <w:autoSpaceDE w:val="0"/>
        <w:spacing w:line="480" w:lineRule="auto"/>
        <w:jc w:val="both"/>
        <w:rPr>
          <w:rFonts w:ascii="Calibri" w:eastAsia="Calibri" w:hAnsi="Calibri" w:cs="Calibri"/>
        </w:rPr>
      </w:pPr>
      <w:r w:rsidRPr="6E629CF5">
        <w:rPr>
          <w:rFonts w:ascii="Calibri" w:eastAsia="Calibri" w:hAnsi="Calibri" w:cs="Calibri"/>
        </w:rPr>
        <w:t>Server side scripting tools:</w:t>
      </w:r>
      <w:r w:rsidR="009F40D4">
        <w:rPr>
          <w:rFonts w:ascii="Calibri" w:eastAsia="Calibri" w:hAnsi="Calibri" w:cs="Calibri"/>
        </w:rPr>
        <w:t xml:space="preserve"> </w:t>
      </w:r>
      <w:r w:rsidRPr="6E629CF5">
        <w:rPr>
          <w:rFonts w:ascii="Calibri" w:eastAsia="Calibri" w:hAnsi="Calibri" w:cs="Calibri"/>
        </w:rPr>
        <w:t>PHP</w:t>
      </w:r>
    </w:p>
    <w:p w14:paraId="70F3829B" w14:textId="77777777" w:rsidR="00CA0238" w:rsidRPr="00CA0238" w:rsidRDefault="2CB9CED5" w:rsidP="2CB9CED5">
      <w:pPr>
        <w:numPr>
          <w:ilvl w:val="0"/>
          <w:numId w:val="26"/>
        </w:numPr>
        <w:autoSpaceDE w:val="0"/>
        <w:spacing w:line="480" w:lineRule="auto"/>
        <w:jc w:val="both"/>
        <w:rPr>
          <w:rFonts w:ascii="Calibri" w:eastAsia="Calibri" w:hAnsi="Calibri" w:cs="Calibri"/>
        </w:rPr>
      </w:pPr>
      <w:r w:rsidRPr="2CB9CED5">
        <w:rPr>
          <w:rFonts w:ascii="Calibri" w:eastAsia="Calibri" w:hAnsi="Calibri" w:cs="Calibri"/>
        </w:rPr>
        <w:t xml:space="preserve">Database tools: My SQL </w:t>
      </w:r>
    </w:p>
    <w:p w14:paraId="290E6612" w14:textId="77777777" w:rsidR="00CA0238" w:rsidRPr="00CA0238" w:rsidRDefault="6E629CF5" w:rsidP="6E629CF5">
      <w:pPr>
        <w:numPr>
          <w:ilvl w:val="0"/>
          <w:numId w:val="26"/>
        </w:numPr>
        <w:autoSpaceDE w:val="0"/>
        <w:spacing w:line="480" w:lineRule="auto"/>
        <w:jc w:val="both"/>
        <w:rPr>
          <w:rFonts w:ascii="Calibri" w:eastAsia="Calibri" w:hAnsi="Calibri" w:cs="Calibri"/>
        </w:rPr>
      </w:pPr>
      <w:r w:rsidRPr="6E629CF5">
        <w:rPr>
          <w:rFonts w:ascii="Calibri" w:eastAsia="Calibri" w:hAnsi="Calibri" w:cs="Calibri"/>
        </w:rPr>
        <w:t>Compatible operating system: Linux, Windows</w:t>
      </w:r>
    </w:p>
    <w:p w14:paraId="59524BEF" w14:textId="77777777" w:rsidR="00CA0238" w:rsidRPr="00CA0238" w:rsidRDefault="6E629CF5" w:rsidP="6E629CF5">
      <w:pPr>
        <w:numPr>
          <w:ilvl w:val="0"/>
          <w:numId w:val="26"/>
        </w:numPr>
        <w:autoSpaceDE w:val="0"/>
        <w:spacing w:line="480" w:lineRule="auto"/>
        <w:jc w:val="both"/>
        <w:rPr>
          <w:rFonts w:ascii="Calibri" w:eastAsia="Calibri" w:hAnsi="Calibri" w:cs="Calibri"/>
        </w:rPr>
      </w:pPr>
      <w:r w:rsidRPr="6E629CF5">
        <w:rPr>
          <w:rFonts w:ascii="Calibri" w:eastAsia="Calibri" w:hAnsi="Calibri" w:cs="Calibri"/>
        </w:rPr>
        <w:t>Client side software</w:t>
      </w:r>
    </w:p>
    <w:p w14:paraId="65B3186E" w14:textId="77777777" w:rsidR="00CA0238" w:rsidRPr="00CA0238" w:rsidRDefault="6E629CF5" w:rsidP="6E629CF5">
      <w:pPr>
        <w:numPr>
          <w:ilvl w:val="0"/>
          <w:numId w:val="26"/>
        </w:numPr>
        <w:autoSpaceDE w:val="0"/>
        <w:spacing w:line="480" w:lineRule="auto"/>
        <w:jc w:val="both"/>
        <w:rPr>
          <w:rFonts w:ascii="Calibri" w:eastAsia="Calibri" w:hAnsi="Calibri" w:cs="Calibri"/>
        </w:rPr>
      </w:pPr>
      <w:r w:rsidRPr="6E629CF5">
        <w:rPr>
          <w:rFonts w:ascii="Calibri" w:eastAsia="Calibri" w:hAnsi="Calibri" w:cs="Calibri"/>
        </w:rPr>
        <w:t>Web browser supporting JavaScript, refer Browser Compatibility 2.3.1</w:t>
      </w:r>
    </w:p>
    <w:p w14:paraId="3AFAB1DC" w14:textId="77777777" w:rsidR="00CA0238" w:rsidRPr="00CA0238" w:rsidRDefault="00CA0238" w:rsidP="6E629CF5">
      <w:pPr>
        <w:pStyle w:val="Heading2"/>
        <w:rPr>
          <w:rFonts w:ascii="Calibri" w:eastAsia="Calibri" w:hAnsi="Calibri" w:cs="Calibri"/>
          <w:b w:val="0"/>
          <w:bCs w:val="0"/>
        </w:rPr>
      </w:pPr>
      <w:bookmarkStart w:id="29" w:name="_Toc349663134"/>
      <w:r w:rsidRPr="6E629CF5">
        <w:rPr>
          <w:rFonts w:ascii="Calibri" w:eastAsia="Calibri" w:hAnsi="Calibri" w:cs="Calibri"/>
          <w:b w:val="0"/>
          <w:bCs w:val="0"/>
        </w:rPr>
        <w:t>Third Party Software Interfaces</w:t>
      </w:r>
      <w:bookmarkEnd w:id="29"/>
    </w:p>
    <w:p w14:paraId="57EA48D1" w14:textId="77777777" w:rsidR="00CA0238" w:rsidRPr="00CA0238" w:rsidRDefault="6E629CF5" w:rsidP="6E629CF5">
      <w:pPr>
        <w:numPr>
          <w:ilvl w:val="0"/>
          <w:numId w:val="27"/>
        </w:numPr>
        <w:autoSpaceDE w:val="0"/>
        <w:spacing w:line="480" w:lineRule="auto"/>
        <w:jc w:val="both"/>
        <w:rPr>
          <w:rFonts w:ascii="Calibri" w:eastAsia="Calibri" w:hAnsi="Calibri" w:cs="Calibri"/>
        </w:rPr>
      </w:pPr>
      <w:r w:rsidRPr="6E629CF5">
        <w:rPr>
          <w:rFonts w:ascii="Calibri" w:eastAsia="Calibri" w:hAnsi="Calibri" w:cs="Calibri"/>
        </w:rPr>
        <w:t>None</w:t>
      </w:r>
    </w:p>
    <w:p w14:paraId="442B3046" w14:textId="77777777" w:rsidR="00CA0238" w:rsidRDefault="00CA0238" w:rsidP="00CA0238">
      <w:pPr>
        <w:autoSpaceDE w:val="0"/>
        <w:spacing w:line="480" w:lineRule="auto"/>
        <w:jc w:val="both"/>
        <w:rPr>
          <w:rFonts w:ascii="Calibri" w:hAnsi="Calibri" w:cs="Calibri"/>
        </w:rPr>
      </w:pPr>
    </w:p>
    <w:p w14:paraId="7113F56B" w14:textId="77777777" w:rsidR="00CA0238" w:rsidRDefault="00CA0238" w:rsidP="00CA0238">
      <w:pPr>
        <w:autoSpaceDE w:val="0"/>
        <w:spacing w:line="480" w:lineRule="auto"/>
        <w:jc w:val="both"/>
        <w:rPr>
          <w:rFonts w:ascii="Calibri" w:hAnsi="Calibri" w:cs="Calibri"/>
        </w:rPr>
      </w:pPr>
    </w:p>
    <w:p w14:paraId="65B38E71" w14:textId="77777777" w:rsidR="00CA0238" w:rsidRPr="00CA0238" w:rsidRDefault="00CA0238" w:rsidP="00CA0238">
      <w:pPr>
        <w:autoSpaceDE w:val="0"/>
        <w:spacing w:line="480" w:lineRule="auto"/>
        <w:jc w:val="both"/>
        <w:rPr>
          <w:rFonts w:ascii="Calibri" w:hAnsi="Calibri" w:cs="Calibri"/>
        </w:rPr>
      </w:pPr>
    </w:p>
    <w:p w14:paraId="04738CC5" w14:textId="77777777" w:rsidR="00CA0238" w:rsidRPr="00CA0238" w:rsidRDefault="00CA0238" w:rsidP="6E629CF5">
      <w:pPr>
        <w:pStyle w:val="Heading2"/>
        <w:rPr>
          <w:rFonts w:ascii="Calibri" w:eastAsia="Calibri" w:hAnsi="Calibri" w:cs="Calibri"/>
          <w:b w:val="0"/>
          <w:bCs w:val="0"/>
        </w:rPr>
      </w:pPr>
      <w:bookmarkStart w:id="30" w:name="_Toc349663135"/>
      <w:r w:rsidRPr="6E629CF5">
        <w:rPr>
          <w:rFonts w:ascii="Calibri" w:eastAsia="Calibri" w:hAnsi="Calibri" w:cs="Calibri"/>
          <w:b w:val="0"/>
          <w:bCs w:val="0"/>
        </w:rPr>
        <w:lastRenderedPageBreak/>
        <w:t>Communication Protocol</w:t>
      </w:r>
      <w:bookmarkEnd w:id="30"/>
    </w:p>
    <w:p w14:paraId="636F9FC3" w14:textId="77777777" w:rsidR="00CA0238" w:rsidRPr="00CA0238" w:rsidRDefault="6E629CF5" w:rsidP="6E629CF5">
      <w:pPr>
        <w:autoSpaceDE w:val="0"/>
        <w:spacing w:line="480" w:lineRule="auto"/>
        <w:jc w:val="both"/>
        <w:rPr>
          <w:rFonts w:ascii="Calibri" w:eastAsia="Calibri" w:hAnsi="Calibri" w:cs="Calibri"/>
        </w:rPr>
      </w:pPr>
      <w:r w:rsidRPr="6E629CF5">
        <w:rPr>
          <w:rFonts w:ascii="Calibri" w:eastAsia="Calibri" w:hAnsi="Calibri" w:cs="Calibri"/>
        </w:rPr>
        <w:t>Following protocols are required to be permitted on the server side</w:t>
      </w:r>
    </w:p>
    <w:p w14:paraId="4C9A45CC" w14:textId="77777777" w:rsidR="00CA0238" w:rsidRPr="00CA0238" w:rsidRDefault="6E629CF5" w:rsidP="6E629CF5">
      <w:pPr>
        <w:numPr>
          <w:ilvl w:val="0"/>
          <w:numId w:val="27"/>
        </w:numPr>
        <w:autoSpaceDE w:val="0"/>
        <w:spacing w:line="480" w:lineRule="auto"/>
        <w:jc w:val="both"/>
        <w:rPr>
          <w:rFonts w:ascii="Calibri" w:eastAsia="Calibri" w:hAnsi="Calibri" w:cs="Calibri"/>
        </w:rPr>
      </w:pPr>
      <w:r w:rsidRPr="6E629CF5">
        <w:rPr>
          <w:rFonts w:ascii="Calibri" w:eastAsia="Calibri" w:hAnsi="Calibri" w:cs="Calibri"/>
        </w:rPr>
        <w:t>HTTP incoming request</w:t>
      </w:r>
    </w:p>
    <w:p w14:paraId="32EFC39F" w14:textId="77777777" w:rsidR="00CA0238" w:rsidRPr="00CA0238" w:rsidRDefault="6E629CF5" w:rsidP="6E629CF5">
      <w:pPr>
        <w:numPr>
          <w:ilvl w:val="0"/>
          <w:numId w:val="27"/>
        </w:numPr>
        <w:autoSpaceDE w:val="0"/>
        <w:spacing w:line="480" w:lineRule="auto"/>
        <w:jc w:val="both"/>
        <w:rPr>
          <w:rFonts w:ascii="Calibri" w:eastAsia="Calibri" w:hAnsi="Calibri" w:cs="Calibri"/>
        </w:rPr>
      </w:pPr>
      <w:r w:rsidRPr="6E629CF5">
        <w:rPr>
          <w:rFonts w:ascii="Calibri" w:eastAsia="Calibri" w:hAnsi="Calibri" w:cs="Calibri"/>
        </w:rPr>
        <w:t>HTTPS incoming request if secure gateway is implemented</w:t>
      </w:r>
    </w:p>
    <w:p w14:paraId="0B9B3118" w14:textId="77777777" w:rsidR="00CA0238" w:rsidRDefault="00CA0238" w:rsidP="00CA0238">
      <w:pPr>
        <w:autoSpaceDE w:val="0"/>
        <w:spacing w:line="480" w:lineRule="auto"/>
        <w:jc w:val="both"/>
        <w:rPr>
          <w:rFonts w:ascii="Calibri" w:hAnsi="Calibri" w:cs="Calibri"/>
        </w:rPr>
      </w:pPr>
    </w:p>
    <w:p w14:paraId="055DE6FB" w14:textId="77777777" w:rsidR="00CA0238" w:rsidRPr="00CA0238" w:rsidRDefault="6E629CF5" w:rsidP="6E629CF5">
      <w:pPr>
        <w:autoSpaceDE w:val="0"/>
        <w:spacing w:line="480" w:lineRule="auto"/>
        <w:jc w:val="both"/>
        <w:rPr>
          <w:rFonts w:ascii="Calibri" w:eastAsia="Calibri" w:hAnsi="Calibri" w:cs="Calibri"/>
        </w:rPr>
      </w:pPr>
      <w:r w:rsidRPr="6E629CF5">
        <w:rPr>
          <w:rFonts w:ascii="Calibri" w:eastAsia="Calibri" w:hAnsi="Calibri" w:cs="Calibri"/>
        </w:rPr>
        <w:t>Following protocols are required to be permitted on the client side</w:t>
      </w:r>
    </w:p>
    <w:p w14:paraId="1A3B4961" w14:textId="77777777" w:rsidR="00CA0238" w:rsidRPr="00CA0238" w:rsidRDefault="6E629CF5" w:rsidP="6E629CF5">
      <w:pPr>
        <w:numPr>
          <w:ilvl w:val="0"/>
          <w:numId w:val="28"/>
        </w:numPr>
        <w:autoSpaceDE w:val="0"/>
        <w:spacing w:line="480" w:lineRule="auto"/>
        <w:jc w:val="both"/>
        <w:rPr>
          <w:rFonts w:ascii="Calibri" w:eastAsia="Calibri" w:hAnsi="Calibri" w:cs="Calibri"/>
        </w:rPr>
      </w:pPr>
      <w:r w:rsidRPr="6E629CF5">
        <w:rPr>
          <w:rFonts w:ascii="Calibri" w:eastAsia="Calibri" w:hAnsi="Calibri" w:cs="Calibri"/>
        </w:rPr>
        <w:t>HTTP outgoing request</w:t>
      </w:r>
    </w:p>
    <w:p w14:paraId="7A206FD3" w14:textId="77777777" w:rsidR="00CA0238" w:rsidRPr="00CA0238" w:rsidRDefault="6E629CF5" w:rsidP="6E629CF5">
      <w:pPr>
        <w:numPr>
          <w:ilvl w:val="0"/>
          <w:numId w:val="28"/>
        </w:numPr>
        <w:autoSpaceDE w:val="0"/>
        <w:spacing w:line="480" w:lineRule="auto"/>
        <w:jc w:val="both"/>
        <w:rPr>
          <w:rFonts w:ascii="Calibri" w:eastAsia="Calibri" w:hAnsi="Calibri" w:cs="Calibri"/>
        </w:rPr>
      </w:pPr>
      <w:r w:rsidRPr="6E629CF5">
        <w:rPr>
          <w:rFonts w:ascii="Calibri" w:eastAsia="Calibri" w:hAnsi="Calibri" w:cs="Calibri"/>
        </w:rPr>
        <w:t>HTTPS outgoing request if secure gateway is implemented</w:t>
      </w:r>
    </w:p>
    <w:p w14:paraId="2FD1C5B7" w14:textId="77777777" w:rsidR="00CA0238" w:rsidRPr="00CA0238" w:rsidRDefault="00CA0238" w:rsidP="00CA0238">
      <w:pPr>
        <w:autoSpaceDE w:val="0"/>
        <w:spacing w:line="480" w:lineRule="auto"/>
        <w:jc w:val="both"/>
        <w:rPr>
          <w:rFonts w:ascii="Calibri" w:hAnsi="Calibri" w:cs="Calibri"/>
        </w:rPr>
      </w:pPr>
    </w:p>
    <w:p w14:paraId="11B7D8B3" w14:textId="77777777" w:rsidR="00CA0238" w:rsidRPr="0098369E" w:rsidRDefault="0098369E" w:rsidP="6E629CF5">
      <w:pPr>
        <w:pStyle w:val="Heading2"/>
        <w:rPr>
          <w:rFonts w:ascii="Calibri" w:eastAsia="Calibri" w:hAnsi="Calibri" w:cs="Calibri"/>
          <w:b w:val="0"/>
          <w:bCs w:val="0"/>
        </w:rPr>
      </w:pPr>
      <w:bookmarkStart w:id="31" w:name="_Toc349663136"/>
      <w:r w:rsidRPr="6E629CF5">
        <w:rPr>
          <w:rFonts w:ascii="Calibri" w:eastAsia="Calibri" w:hAnsi="Calibri" w:cs="Calibri"/>
          <w:b w:val="0"/>
          <w:bCs w:val="0"/>
        </w:rPr>
        <w:t>Assumption and Dependency</w:t>
      </w:r>
      <w:bookmarkEnd w:id="31"/>
    </w:p>
    <w:p w14:paraId="72FDAB76" w14:textId="77777777" w:rsidR="00CA0238" w:rsidRPr="00CA0238" w:rsidRDefault="6E629CF5" w:rsidP="6E629CF5">
      <w:pPr>
        <w:autoSpaceDE w:val="0"/>
        <w:spacing w:line="480" w:lineRule="auto"/>
        <w:jc w:val="both"/>
        <w:rPr>
          <w:rFonts w:ascii="Calibri" w:eastAsia="Calibri" w:hAnsi="Calibri" w:cs="Calibri"/>
        </w:rPr>
      </w:pPr>
      <w:r w:rsidRPr="6E629CF5">
        <w:rPr>
          <w:rFonts w:ascii="Calibri" w:eastAsia="Calibri" w:hAnsi="Calibri" w:cs="Calibri"/>
        </w:rPr>
        <w:t>1.   Username is valid email addresses of respective user</w:t>
      </w:r>
    </w:p>
    <w:p w14:paraId="19BEBE2D" w14:textId="77777777" w:rsidR="00CA0238" w:rsidRPr="00CA0238" w:rsidRDefault="6E629CF5" w:rsidP="6E629CF5">
      <w:pPr>
        <w:autoSpaceDE w:val="0"/>
        <w:spacing w:line="480" w:lineRule="auto"/>
        <w:jc w:val="both"/>
        <w:rPr>
          <w:rFonts w:ascii="Calibri" w:eastAsia="Calibri" w:hAnsi="Calibri" w:cs="Calibri"/>
        </w:rPr>
      </w:pPr>
      <w:r w:rsidRPr="6E629CF5">
        <w:rPr>
          <w:rFonts w:ascii="Calibri" w:eastAsia="Calibri" w:hAnsi="Calibri" w:cs="Calibri"/>
        </w:rPr>
        <w:t>2.   Administrator has the authority to add/delete employee accounts.</w:t>
      </w:r>
    </w:p>
    <w:p w14:paraId="046030CC" w14:textId="77777777" w:rsidR="00CA0238" w:rsidRPr="00CA0238" w:rsidRDefault="6E629CF5" w:rsidP="6E629CF5">
      <w:pPr>
        <w:autoSpaceDE w:val="0"/>
        <w:spacing w:line="480" w:lineRule="auto"/>
        <w:jc w:val="both"/>
        <w:rPr>
          <w:rFonts w:ascii="Calibri" w:eastAsia="Calibri" w:hAnsi="Calibri" w:cs="Calibri"/>
        </w:rPr>
      </w:pPr>
      <w:r w:rsidRPr="6E629CF5">
        <w:rPr>
          <w:rFonts w:ascii="Calibri" w:eastAsia="Calibri" w:hAnsi="Calibri" w:cs="Calibri"/>
        </w:rPr>
        <w:t>3.   Administrator has the authority to delete client.</w:t>
      </w:r>
    </w:p>
    <w:p w14:paraId="44B90934" w14:textId="77777777" w:rsidR="008062F5" w:rsidRDefault="008062F5" w:rsidP="005E259B">
      <w:pPr>
        <w:autoSpaceDE w:val="0"/>
        <w:spacing w:line="480" w:lineRule="auto"/>
        <w:jc w:val="both"/>
        <w:rPr>
          <w:rFonts w:ascii="Calibri" w:hAnsi="Calibri" w:cs="Calibri"/>
        </w:rPr>
      </w:pPr>
    </w:p>
    <w:p w14:paraId="0552BEF6" w14:textId="77777777" w:rsidR="00BA28B5" w:rsidRPr="005E259B" w:rsidRDefault="00BA28B5" w:rsidP="6E629CF5">
      <w:pPr>
        <w:pStyle w:val="Heading2"/>
        <w:rPr>
          <w:rFonts w:ascii="Calibri" w:eastAsia="Calibri" w:hAnsi="Calibri" w:cs="Calibri"/>
          <w:b w:val="0"/>
          <w:bCs w:val="0"/>
          <w:color w:val="000000" w:themeColor="text1"/>
        </w:rPr>
      </w:pPr>
      <w:bookmarkStart w:id="32" w:name="_Toc349663137"/>
      <w:r w:rsidRPr="6E629CF5">
        <w:rPr>
          <w:rFonts w:ascii="Calibri" w:eastAsia="Calibri" w:hAnsi="Calibri" w:cs="Calibri"/>
          <w:b w:val="0"/>
          <w:bCs w:val="0"/>
          <w:color w:val="000000"/>
        </w:rPr>
        <w:t>Memory Constraints</w:t>
      </w:r>
      <w:bookmarkEnd w:id="32"/>
      <w:r w:rsidRPr="6E629CF5">
        <w:rPr>
          <w:rFonts w:ascii="Calibri" w:eastAsia="Calibri" w:hAnsi="Calibri" w:cs="Calibri"/>
          <w:b w:val="0"/>
          <w:bCs w:val="0"/>
          <w:color w:val="000000"/>
        </w:rPr>
        <w:t xml:space="preserve"> </w:t>
      </w:r>
    </w:p>
    <w:p w14:paraId="23A0EAE8" w14:textId="77777777" w:rsidR="00BA28B5" w:rsidRPr="005E259B" w:rsidRDefault="6E629CF5" w:rsidP="6E629CF5">
      <w:pPr>
        <w:numPr>
          <w:ilvl w:val="0"/>
          <w:numId w:val="10"/>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Hardware memory: </w:t>
      </w:r>
      <w:r w:rsidRPr="6E629CF5">
        <w:rPr>
          <w:rFonts w:ascii="Calibri,Arial" w:eastAsia="Calibri,Arial" w:hAnsi="Calibri,Arial" w:cs="Calibri,Arial"/>
          <w:color w:val="000000" w:themeColor="text1"/>
        </w:rPr>
        <w:t xml:space="preserve">The growth of Clients is unpredictable; to resolve the future problems occurs while enhancing the system is controlled by larger memory as possible. So the memory constraint in the server side is extended up to 1TB. </w:t>
      </w:r>
    </w:p>
    <w:p w14:paraId="77F027A7" w14:textId="77777777" w:rsidR="00BA28B5" w:rsidRPr="005E259B" w:rsidRDefault="00BA28B5" w:rsidP="005E259B">
      <w:pPr>
        <w:autoSpaceDE w:val="0"/>
        <w:spacing w:line="480" w:lineRule="auto"/>
        <w:jc w:val="both"/>
        <w:rPr>
          <w:rFonts w:ascii="Calibri" w:eastAsia="Arial" w:hAnsi="Calibri" w:cs="Calibri"/>
          <w:color w:val="000000"/>
        </w:rPr>
      </w:pPr>
    </w:p>
    <w:p w14:paraId="5E2BBF3F" w14:textId="77777777" w:rsidR="00BA28B5" w:rsidRPr="005E259B" w:rsidRDefault="00BA28B5" w:rsidP="6E629CF5">
      <w:pPr>
        <w:pStyle w:val="Heading2"/>
        <w:rPr>
          <w:rFonts w:ascii="Calibri" w:eastAsia="Calibri" w:hAnsi="Calibri" w:cs="Calibri"/>
          <w:b w:val="0"/>
          <w:bCs w:val="0"/>
          <w:color w:val="000000" w:themeColor="text1"/>
        </w:rPr>
      </w:pPr>
      <w:bookmarkStart w:id="33" w:name="_Toc349663138"/>
      <w:r w:rsidRPr="6E629CF5">
        <w:rPr>
          <w:rFonts w:ascii="Calibri" w:eastAsia="Calibri" w:hAnsi="Calibri" w:cs="Calibri"/>
          <w:b w:val="0"/>
          <w:bCs w:val="0"/>
          <w:color w:val="000000"/>
        </w:rPr>
        <w:t>Site Adaptation requirements</w:t>
      </w:r>
      <w:bookmarkEnd w:id="33"/>
      <w:r w:rsidRPr="6E629CF5">
        <w:rPr>
          <w:rFonts w:ascii="Calibri" w:eastAsia="Calibri" w:hAnsi="Calibri" w:cs="Calibri"/>
          <w:b w:val="0"/>
          <w:bCs w:val="0"/>
          <w:color w:val="000000"/>
        </w:rPr>
        <w:t xml:space="preserve"> </w:t>
      </w:r>
    </w:p>
    <w:p w14:paraId="32C1DB09" w14:textId="77777777" w:rsidR="00BA28B5" w:rsidRPr="005E259B" w:rsidRDefault="6E629CF5" w:rsidP="6E629CF5">
      <w:pPr>
        <w:numPr>
          <w:ilvl w:val="0"/>
          <w:numId w:val="11"/>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No site adaptation is necessary in this project. Because the Online Booking system is portable. The entire system is transported to wherever it is needed. No external dependencies are in place and operation of the system will never change due to location. </w:t>
      </w:r>
    </w:p>
    <w:p w14:paraId="051078DA" w14:textId="77777777" w:rsidR="00BA28B5" w:rsidRPr="005E259B" w:rsidRDefault="00BA28B5" w:rsidP="005E259B">
      <w:pPr>
        <w:autoSpaceDE w:val="0"/>
        <w:spacing w:line="480" w:lineRule="auto"/>
        <w:jc w:val="both"/>
        <w:rPr>
          <w:rFonts w:ascii="Calibri" w:eastAsia="Arial" w:hAnsi="Calibri" w:cs="Calibri"/>
          <w:color w:val="000000"/>
        </w:rPr>
      </w:pPr>
    </w:p>
    <w:p w14:paraId="14DE610D" w14:textId="77777777" w:rsidR="00BA28B5" w:rsidRPr="008062F5" w:rsidRDefault="00BA28B5" w:rsidP="6E629CF5">
      <w:pPr>
        <w:pStyle w:val="Subtitle"/>
        <w:spacing w:line="480" w:lineRule="auto"/>
        <w:jc w:val="left"/>
        <w:outlineLvl w:val="1"/>
        <w:rPr>
          <w:rFonts w:ascii="Calibri" w:eastAsia="Calibri" w:hAnsi="Calibri" w:cs="Calibri"/>
          <w:b/>
          <w:bCs/>
        </w:rPr>
      </w:pPr>
      <w:bookmarkStart w:id="34" w:name="__RefHeading__339_1760576154"/>
      <w:bookmarkEnd w:id="34"/>
      <w:r w:rsidRPr="6E629CF5">
        <w:rPr>
          <w:rStyle w:val="Emphasis"/>
          <w:rFonts w:ascii="Calibri" w:eastAsia="Calibri" w:hAnsi="Calibri" w:cs="Calibri"/>
          <w:b/>
          <w:bCs/>
          <w:i w:val="0"/>
          <w:iCs w:val="0"/>
        </w:rPr>
        <w:lastRenderedPageBreak/>
        <w:t xml:space="preserve">Product Features </w:t>
      </w:r>
    </w:p>
    <w:p w14:paraId="1074FD0E"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Some of the features are identified for the software. They are listed below: </w:t>
      </w:r>
    </w:p>
    <w:p w14:paraId="3460356E" w14:textId="77777777" w:rsidR="00BA28B5" w:rsidRPr="005E259B" w:rsidRDefault="6E629CF5" w:rsidP="6E629CF5">
      <w:pPr>
        <w:numPr>
          <w:ilvl w:val="0"/>
          <w:numId w:val="12"/>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View Available Vehicles: </w:t>
      </w:r>
      <w:r w:rsidRPr="6E629CF5">
        <w:rPr>
          <w:rFonts w:ascii="Calibri,Arial" w:eastAsia="Calibri,Arial" w:hAnsi="Calibri,Arial" w:cs="Calibri,Arial"/>
          <w:color w:val="000000" w:themeColor="text1"/>
        </w:rPr>
        <w:t xml:space="preserve">The client must able to see all details about the available vehicles without any constraints. </w:t>
      </w:r>
    </w:p>
    <w:p w14:paraId="6DC9C1D4" w14:textId="77777777" w:rsidR="00BA28B5" w:rsidRPr="005E259B" w:rsidRDefault="6E629CF5" w:rsidP="6E629CF5">
      <w:pPr>
        <w:numPr>
          <w:ilvl w:val="0"/>
          <w:numId w:val="12"/>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Calculate Fare: </w:t>
      </w:r>
      <w:r w:rsidRPr="6E629CF5">
        <w:rPr>
          <w:rFonts w:ascii="Calibri,Arial" w:eastAsia="Calibri,Arial" w:hAnsi="Calibri,Arial" w:cs="Calibri,Arial"/>
          <w:color w:val="000000" w:themeColor="text1"/>
        </w:rPr>
        <w:t xml:space="preserve">The client must be available to check the fare they should pay for the vehicles. </w:t>
      </w:r>
    </w:p>
    <w:p w14:paraId="1019FEB6" w14:textId="77777777" w:rsidR="00BA28B5" w:rsidRPr="005E259B" w:rsidRDefault="6E629CF5" w:rsidP="6E629CF5">
      <w:pPr>
        <w:numPr>
          <w:ilvl w:val="0"/>
          <w:numId w:val="12"/>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Feedback: </w:t>
      </w:r>
      <w:r w:rsidRPr="6E629CF5">
        <w:rPr>
          <w:rFonts w:ascii="Calibri,Arial" w:eastAsia="Calibri,Arial" w:hAnsi="Calibri,Arial" w:cs="Calibri,Arial"/>
          <w:color w:val="000000" w:themeColor="text1"/>
        </w:rPr>
        <w:t xml:space="preserve">The administrator can able to see the feedback given by each client so that he can take appropriate actions for future improvement. </w:t>
      </w:r>
    </w:p>
    <w:p w14:paraId="3EB89C2D" w14:textId="77777777" w:rsidR="00BA28B5" w:rsidRPr="005E259B" w:rsidRDefault="6E629CF5" w:rsidP="6E629CF5">
      <w:pPr>
        <w:numPr>
          <w:ilvl w:val="0"/>
          <w:numId w:val="12"/>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Report Generation: </w:t>
      </w:r>
      <w:r w:rsidRPr="6E629CF5">
        <w:rPr>
          <w:rFonts w:ascii="Calibri,Arial" w:eastAsia="Calibri,Arial" w:hAnsi="Calibri,Arial" w:cs="Calibri,Arial"/>
          <w:color w:val="000000" w:themeColor="text1"/>
        </w:rPr>
        <w:t>The system supports generation of reports based on different criteria.</w:t>
      </w:r>
    </w:p>
    <w:p w14:paraId="00132112" w14:textId="77777777" w:rsidR="00BA28B5" w:rsidRPr="005E259B" w:rsidRDefault="6E629CF5" w:rsidP="6E629CF5">
      <w:pPr>
        <w:numPr>
          <w:ilvl w:val="0"/>
          <w:numId w:val="12"/>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Record maintenance: </w:t>
      </w:r>
      <w:r w:rsidRPr="6E629CF5">
        <w:rPr>
          <w:rFonts w:ascii="Calibri,Arial" w:eastAsia="Calibri,Arial" w:hAnsi="Calibri,Arial" w:cs="Calibri,Arial"/>
          <w:color w:val="000000" w:themeColor="text1"/>
        </w:rPr>
        <w:t xml:space="preserve">The system also must keep track the statistical reports of daily activities of the online booking. </w:t>
      </w:r>
    </w:p>
    <w:p w14:paraId="2D80648A" w14:textId="77777777" w:rsidR="00BA28B5" w:rsidRPr="005E259B" w:rsidRDefault="6E629CF5" w:rsidP="6E629CF5">
      <w:pPr>
        <w:numPr>
          <w:ilvl w:val="0"/>
          <w:numId w:val="12"/>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Discount Offer: </w:t>
      </w:r>
      <w:r w:rsidRPr="6E629CF5">
        <w:rPr>
          <w:rFonts w:ascii="Calibri,Arial" w:eastAsia="Calibri,Arial" w:hAnsi="Calibri,Arial" w:cs="Calibri,Arial"/>
          <w:color w:val="000000" w:themeColor="text1"/>
        </w:rPr>
        <w:t xml:space="preserve">The admin can create discount codes and the client can get discount on fares using the codes. </w:t>
      </w:r>
    </w:p>
    <w:p w14:paraId="3F7730B4" w14:textId="77777777" w:rsidR="00D22186" w:rsidRDefault="00D22186" w:rsidP="005E259B">
      <w:pPr>
        <w:pStyle w:val="Subtitle"/>
        <w:spacing w:line="480" w:lineRule="auto"/>
        <w:jc w:val="left"/>
        <w:rPr>
          <w:rStyle w:val="Emphasis"/>
          <w:rFonts w:ascii="Calibri" w:hAnsi="Calibri" w:cs="Calibri"/>
          <w:b/>
          <w:i w:val="0"/>
          <w:iCs w:val="0"/>
          <w:szCs w:val="24"/>
        </w:rPr>
      </w:pPr>
      <w:bookmarkStart w:id="35" w:name="__RefHeading__341_1760576154"/>
      <w:bookmarkEnd w:id="35"/>
    </w:p>
    <w:p w14:paraId="6118866E" w14:textId="77777777" w:rsidR="00BA28B5" w:rsidRPr="00D22186" w:rsidRDefault="00BA28B5" w:rsidP="6E629CF5">
      <w:pPr>
        <w:pStyle w:val="Subtitle"/>
        <w:spacing w:line="480" w:lineRule="auto"/>
        <w:jc w:val="left"/>
        <w:outlineLvl w:val="1"/>
        <w:rPr>
          <w:rFonts w:ascii="Calibri" w:eastAsia="Calibri" w:hAnsi="Calibri" w:cs="Calibri"/>
          <w:b/>
          <w:bCs/>
        </w:rPr>
      </w:pPr>
      <w:r w:rsidRPr="6E629CF5">
        <w:rPr>
          <w:rStyle w:val="Emphasis"/>
          <w:rFonts w:ascii="Calibri" w:eastAsia="Calibri" w:hAnsi="Calibri" w:cs="Calibri"/>
          <w:b/>
          <w:bCs/>
          <w:i w:val="0"/>
          <w:iCs w:val="0"/>
        </w:rPr>
        <w:t xml:space="preserve">User Classes and Characteristics </w:t>
      </w:r>
    </w:p>
    <w:p w14:paraId="36F25E4D"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b/>
          <w:bCs/>
          <w:color w:val="000000" w:themeColor="text1"/>
        </w:rPr>
      </w:pPr>
      <w:r w:rsidRPr="6E629CF5">
        <w:rPr>
          <w:rFonts w:ascii="Calibri,Times New Roman" w:eastAsia="Calibri,Times New Roman" w:hAnsi="Calibri,Times New Roman" w:cs="Calibri,Times New Roman"/>
          <w:b/>
          <w:bCs/>
          <w:color w:val="000000" w:themeColor="text1"/>
        </w:rPr>
        <w:t xml:space="preserve">User Characteristics </w:t>
      </w:r>
    </w:p>
    <w:p w14:paraId="0EA0F11A" w14:textId="77777777" w:rsidR="00D22186" w:rsidRPr="00093620"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client should have the basic idea to operate (use) the system and he already has the experience to work in the </w:t>
      </w:r>
      <w:proofErr w:type="gramStart"/>
      <w:r w:rsidRPr="6E629CF5">
        <w:rPr>
          <w:rFonts w:ascii="Calibri,Arial" w:eastAsia="Calibri,Arial" w:hAnsi="Calibri,Arial" w:cs="Calibri,Arial"/>
          <w:color w:val="000000" w:themeColor="text1"/>
        </w:rPr>
        <w:t>internet</w:t>
      </w:r>
      <w:proofErr w:type="gramEnd"/>
      <w:r w:rsidRPr="6E629CF5">
        <w:rPr>
          <w:rFonts w:ascii="Calibri,Arial" w:eastAsia="Calibri,Arial" w:hAnsi="Calibri,Arial" w:cs="Calibri,Arial"/>
          <w:color w:val="000000" w:themeColor="text1"/>
        </w:rPr>
        <w:t xml:space="preserve"> (browser). Default Language is English. </w:t>
      </w:r>
    </w:p>
    <w:p w14:paraId="3FA8A3DF" w14:textId="77777777" w:rsidR="00D22186" w:rsidRDefault="00D22186" w:rsidP="005E259B">
      <w:pPr>
        <w:autoSpaceDE w:val="0"/>
        <w:spacing w:line="480" w:lineRule="auto"/>
        <w:jc w:val="both"/>
        <w:rPr>
          <w:rFonts w:ascii="Calibri" w:eastAsia="Times New Roman" w:hAnsi="Calibri" w:cs="Calibri"/>
          <w:b/>
          <w:bCs/>
          <w:color w:val="000000"/>
        </w:rPr>
      </w:pPr>
    </w:p>
    <w:p w14:paraId="46AA5A1D"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b/>
          <w:bCs/>
          <w:color w:val="000000" w:themeColor="text1"/>
        </w:rPr>
      </w:pPr>
      <w:r w:rsidRPr="6E629CF5">
        <w:rPr>
          <w:rFonts w:ascii="Calibri,Times New Roman" w:eastAsia="Calibri,Times New Roman" w:hAnsi="Calibri,Times New Roman" w:cs="Calibri,Times New Roman"/>
          <w:b/>
          <w:bCs/>
          <w:color w:val="000000" w:themeColor="text1"/>
        </w:rPr>
        <w:t xml:space="preserve">User Classes </w:t>
      </w:r>
    </w:p>
    <w:p w14:paraId="0EB256C5"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Some of the users identified for this system through use case analysis are listed below: </w:t>
      </w:r>
    </w:p>
    <w:p w14:paraId="1AD0F26A" w14:textId="77777777" w:rsidR="00BA28B5" w:rsidRPr="005E259B" w:rsidRDefault="6E629CF5" w:rsidP="6E629CF5">
      <w:pPr>
        <w:numPr>
          <w:ilvl w:val="0"/>
          <w:numId w:val="1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Clients</w:t>
      </w:r>
    </w:p>
    <w:p w14:paraId="123DA269" w14:textId="77777777" w:rsidR="00BA28B5" w:rsidRPr="005E259B" w:rsidRDefault="6E629CF5" w:rsidP="6E629CF5">
      <w:pPr>
        <w:numPr>
          <w:ilvl w:val="0"/>
          <w:numId w:val="1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Employees </w:t>
      </w:r>
    </w:p>
    <w:p w14:paraId="2BCE6BEF" w14:textId="77777777" w:rsidR="00BA28B5" w:rsidRPr="005E259B" w:rsidRDefault="6E629CF5" w:rsidP="6E629CF5">
      <w:pPr>
        <w:numPr>
          <w:ilvl w:val="0"/>
          <w:numId w:val="13"/>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Administrators </w:t>
      </w:r>
    </w:p>
    <w:p w14:paraId="50463017" w14:textId="77777777" w:rsidR="00BA28B5" w:rsidRPr="005E259B" w:rsidRDefault="00BA28B5" w:rsidP="005E259B">
      <w:pPr>
        <w:autoSpaceDE w:val="0"/>
        <w:spacing w:line="480" w:lineRule="auto"/>
        <w:jc w:val="both"/>
        <w:rPr>
          <w:rFonts w:ascii="Calibri" w:eastAsia="Arial" w:hAnsi="Calibri" w:cs="Calibri"/>
          <w:color w:val="000000"/>
        </w:rPr>
      </w:pPr>
    </w:p>
    <w:p w14:paraId="1180A313" w14:textId="77777777" w:rsidR="00BA28B5" w:rsidRPr="00E156FD" w:rsidRDefault="00BA28B5" w:rsidP="6E629CF5">
      <w:pPr>
        <w:pStyle w:val="Subtitle"/>
        <w:spacing w:line="480" w:lineRule="auto"/>
        <w:jc w:val="left"/>
        <w:outlineLvl w:val="1"/>
        <w:rPr>
          <w:rFonts w:ascii="Calibri" w:eastAsia="Calibri" w:hAnsi="Calibri" w:cs="Calibri"/>
          <w:b/>
          <w:bCs/>
        </w:rPr>
      </w:pPr>
      <w:bookmarkStart w:id="36" w:name="__RefHeading__343_1760576154"/>
      <w:bookmarkEnd w:id="36"/>
      <w:r w:rsidRPr="6E629CF5">
        <w:rPr>
          <w:rStyle w:val="Emphasis"/>
          <w:rFonts w:ascii="Calibri" w:eastAsia="Calibri" w:hAnsi="Calibri" w:cs="Calibri"/>
          <w:b/>
          <w:bCs/>
          <w:i w:val="0"/>
          <w:iCs w:val="0"/>
        </w:rPr>
        <w:t xml:space="preserve">Design and Implementation Constraints </w:t>
      </w:r>
    </w:p>
    <w:p w14:paraId="37BA9E91"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t xml:space="preserve">Some of the design and implementation constraints identified are listed below: </w:t>
      </w:r>
    </w:p>
    <w:p w14:paraId="5B833845" w14:textId="77777777" w:rsidR="00BA28B5" w:rsidRPr="005E259B" w:rsidRDefault="6E629CF5" w:rsidP="6E629CF5">
      <w:pPr>
        <w:numPr>
          <w:ilvl w:val="0"/>
          <w:numId w:val="1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Clients or employees do not have any rights to edit any data in the system. </w:t>
      </w:r>
    </w:p>
    <w:p w14:paraId="41C208A9" w14:textId="761758B2" w:rsidR="00BA28B5" w:rsidRPr="005E259B" w:rsidRDefault="6E629CF5" w:rsidP="6E629CF5">
      <w:pPr>
        <w:numPr>
          <w:ilvl w:val="0"/>
          <w:numId w:val="1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Clie</w:t>
      </w:r>
      <w:r w:rsidR="009F40D4">
        <w:rPr>
          <w:rFonts w:ascii="Calibri,Arial" w:eastAsia="Calibri,Arial" w:hAnsi="Calibri,Arial" w:cs="Calibri,Arial"/>
          <w:color w:val="000000" w:themeColor="text1"/>
        </w:rPr>
        <w:t xml:space="preserve">nt pays the service fees in </w:t>
      </w:r>
      <w:proofErr w:type="spellStart"/>
      <w:r w:rsidR="009F40D4">
        <w:rPr>
          <w:rFonts w:ascii="Calibri,Arial" w:eastAsia="Calibri,Arial" w:hAnsi="Calibri,Arial" w:cs="Calibri,Arial"/>
          <w:color w:val="000000" w:themeColor="text1"/>
        </w:rPr>
        <w:t>e</w:t>
      </w:r>
      <w:r w:rsidRPr="6E629CF5">
        <w:rPr>
          <w:rFonts w:ascii="Calibri,Arial" w:eastAsia="Calibri,Arial" w:hAnsi="Calibri,Arial" w:cs="Calibri,Arial"/>
          <w:color w:val="000000" w:themeColor="text1"/>
        </w:rPr>
        <w:t>PAY</w:t>
      </w:r>
      <w:proofErr w:type="spellEnd"/>
      <w:r w:rsidRPr="6E629CF5">
        <w:rPr>
          <w:rFonts w:ascii="Calibri,Arial" w:eastAsia="Calibri,Arial" w:hAnsi="Calibri,Arial" w:cs="Calibri,Arial"/>
          <w:color w:val="000000" w:themeColor="text1"/>
        </w:rPr>
        <w:t xml:space="preserve">, DD or MO to hire the vehicle. </w:t>
      </w:r>
    </w:p>
    <w:p w14:paraId="552A1F45" w14:textId="77777777" w:rsidR="00BA28B5" w:rsidRPr="005E259B" w:rsidRDefault="6E629CF5" w:rsidP="6E629CF5">
      <w:pPr>
        <w:numPr>
          <w:ilvl w:val="0"/>
          <w:numId w:val="1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Online Payment facility may be restricted if the Company not want this facility for some reasons. </w:t>
      </w:r>
    </w:p>
    <w:p w14:paraId="351F9A67" w14:textId="22771911" w:rsidR="00BA28B5" w:rsidRPr="005E259B" w:rsidRDefault="009F40D4" w:rsidP="6E629CF5">
      <w:pPr>
        <w:numPr>
          <w:ilvl w:val="0"/>
          <w:numId w:val="14"/>
        </w:numPr>
        <w:autoSpaceDE w:val="0"/>
        <w:spacing w:line="480" w:lineRule="auto"/>
        <w:jc w:val="both"/>
        <w:rPr>
          <w:rFonts w:ascii="Calibri,Arial" w:eastAsia="Calibri,Arial" w:hAnsi="Calibri,Arial" w:cs="Calibri,Arial"/>
          <w:color w:val="000000" w:themeColor="text1"/>
        </w:rPr>
      </w:pPr>
      <w:r>
        <w:rPr>
          <w:rFonts w:ascii="Calibri,Arial" w:eastAsia="Calibri,Arial" w:hAnsi="Calibri,Arial" w:cs="Calibri,Arial"/>
          <w:color w:val="000000" w:themeColor="text1"/>
        </w:rPr>
        <w:t>This system doesn’t</w:t>
      </w:r>
      <w:r w:rsidR="6E629CF5" w:rsidRPr="6E629CF5">
        <w:rPr>
          <w:rFonts w:ascii="Calibri,Arial" w:eastAsia="Calibri,Arial" w:hAnsi="Calibri,Arial" w:cs="Calibri,Arial"/>
          <w:color w:val="000000" w:themeColor="text1"/>
        </w:rPr>
        <w:t xml:space="preserve"> </w:t>
      </w:r>
      <w:r w:rsidRPr="6E629CF5">
        <w:rPr>
          <w:rFonts w:ascii="Calibri,Arial" w:eastAsia="Calibri,Arial" w:hAnsi="Calibri,Arial" w:cs="Calibri,Arial"/>
          <w:color w:val="000000" w:themeColor="text1"/>
        </w:rPr>
        <w:t>support-distributed</w:t>
      </w:r>
      <w:r w:rsidR="6E629CF5" w:rsidRPr="6E629CF5">
        <w:rPr>
          <w:rFonts w:ascii="Calibri,Arial" w:eastAsia="Calibri,Arial" w:hAnsi="Calibri,Arial" w:cs="Calibri,Arial"/>
          <w:color w:val="000000" w:themeColor="text1"/>
        </w:rPr>
        <w:t xml:space="preserve"> database Facility. </w:t>
      </w:r>
    </w:p>
    <w:p w14:paraId="57A71840" w14:textId="77777777" w:rsidR="00BA28B5" w:rsidRPr="005E259B" w:rsidRDefault="6E629CF5" w:rsidP="6E629CF5">
      <w:pPr>
        <w:numPr>
          <w:ilvl w:val="0"/>
          <w:numId w:val="14"/>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System is limited to HTTP/HTTPS Protocols. </w:t>
      </w:r>
    </w:p>
    <w:p w14:paraId="6C9351CF" w14:textId="77777777" w:rsidR="00E156FD" w:rsidRDefault="00E156FD" w:rsidP="005E259B">
      <w:pPr>
        <w:pStyle w:val="Subtitle"/>
        <w:spacing w:line="480" w:lineRule="auto"/>
        <w:jc w:val="left"/>
        <w:rPr>
          <w:rFonts w:ascii="Calibri" w:eastAsia="SimSun" w:hAnsi="Calibri" w:cs="Calibri"/>
          <w:szCs w:val="24"/>
        </w:rPr>
      </w:pPr>
      <w:bookmarkStart w:id="37" w:name="__RefHeading__345_1760576154"/>
      <w:bookmarkEnd w:id="37"/>
    </w:p>
    <w:p w14:paraId="64555CDD"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r w:rsidRPr="6E629CF5">
        <w:rPr>
          <w:rStyle w:val="Emphasis"/>
          <w:rFonts w:ascii="Calibri" w:eastAsia="Calibri" w:hAnsi="Calibri" w:cs="Calibri"/>
          <w:b/>
          <w:bCs/>
          <w:i w:val="0"/>
          <w:iCs w:val="0"/>
        </w:rPr>
        <w:t xml:space="preserve">User Documentation </w:t>
      </w:r>
    </w:p>
    <w:p w14:paraId="53FF8CF9" w14:textId="77777777" w:rsidR="00BA28B5" w:rsidRPr="005E259B" w:rsidRDefault="6E629CF5" w:rsidP="6E629CF5">
      <w:pPr>
        <w:numPr>
          <w:ilvl w:val="0"/>
          <w:numId w:val="1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Online documentation facility is available for the clients to assess them for the easy use. </w:t>
      </w:r>
    </w:p>
    <w:p w14:paraId="42122D86" w14:textId="77777777" w:rsidR="00BA28B5" w:rsidRPr="005E259B" w:rsidRDefault="6E629CF5" w:rsidP="6E629CF5">
      <w:pPr>
        <w:numPr>
          <w:ilvl w:val="0"/>
          <w:numId w:val="15"/>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 specific document should be prepared for the maintenance of the system and should say the system in easiest way. </w:t>
      </w:r>
    </w:p>
    <w:p w14:paraId="430A8A34" w14:textId="77777777" w:rsidR="00E156FD" w:rsidRDefault="00E156FD" w:rsidP="005E259B">
      <w:pPr>
        <w:pStyle w:val="Subtitle"/>
        <w:spacing w:line="480" w:lineRule="auto"/>
        <w:jc w:val="left"/>
        <w:rPr>
          <w:rStyle w:val="Emphasis"/>
          <w:rFonts w:ascii="Calibri" w:hAnsi="Calibri" w:cs="Calibri"/>
          <w:b/>
          <w:i w:val="0"/>
          <w:iCs w:val="0"/>
          <w:szCs w:val="24"/>
        </w:rPr>
      </w:pPr>
      <w:bookmarkStart w:id="38" w:name="__RefHeading__347_1760576154"/>
      <w:bookmarkEnd w:id="38"/>
    </w:p>
    <w:p w14:paraId="79BE8991"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r w:rsidRPr="6E629CF5">
        <w:rPr>
          <w:rStyle w:val="Emphasis"/>
          <w:rFonts w:ascii="Calibri" w:eastAsia="Calibri" w:hAnsi="Calibri" w:cs="Calibri"/>
          <w:b/>
          <w:bCs/>
          <w:i w:val="0"/>
          <w:iCs w:val="0"/>
        </w:rPr>
        <w:t xml:space="preserve">Assumptions and Dependencies </w:t>
      </w:r>
    </w:p>
    <w:p w14:paraId="1169553D" w14:textId="77777777" w:rsidR="00BA28B5" w:rsidRPr="005E259B" w:rsidRDefault="6E629CF5" w:rsidP="6E629CF5">
      <w:pPr>
        <w:numPr>
          <w:ilvl w:val="0"/>
          <w:numId w:val="16"/>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Vehicles are already purchased and available for use. </w:t>
      </w:r>
    </w:p>
    <w:p w14:paraId="6C037C91" w14:textId="77777777" w:rsidR="00BA28B5" w:rsidRPr="005E259B" w:rsidRDefault="6E629CF5" w:rsidP="6E629CF5">
      <w:pPr>
        <w:numPr>
          <w:ilvl w:val="0"/>
          <w:numId w:val="16"/>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Roles and responsibilities are already established. </w:t>
      </w:r>
    </w:p>
    <w:p w14:paraId="50D52D64" w14:textId="77777777" w:rsidR="00BA28B5" w:rsidRPr="005E259B" w:rsidRDefault="6E629CF5" w:rsidP="6E629CF5">
      <w:pPr>
        <w:numPr>
          <w:ilvl w:val="0"/>
          <w:numId w:val="16"/>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Administrator is already created. </w:t>
      </w:r>
    </w:p>
    <w:p w14:paraId="73FE8FB6" w14:textId="77777777" w:rsidR="00E156FD" w:rsidRDefault="00E156FD" w:rsidP="005E259B">
      <w:pPr>
        <w:pStyle w:val="Subtitle"/>
        <w:spacing w:line="480" w:lineRule="auto"/>
        <w:jc w:val="left"/>
        <w:rPr>
          <w:rFonts w:ascii="Calibri" w:eastAsia="Arial" w:hAnsi="Calibri" w:cs="Calibri"/>
          <w:color w:val="000000"/>
          <w:szCs w:val="24"/>
        </w:rPr>
      </w:pPr>
      <w:bookmarkStart w:id="39" w:name="__RefHeading__349_1760576154"/>
      <w:bookmarkEnd w:id="39"/>
    </w:p>
    <w:p w14:paraId="2F0F6A55"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r w:rsidRPr="6E629CF5">
        <w:rPr>
          <w:rStyle w:val="Emphasis"/>
          <w:rFonts w:ascii="Calibri" w:eastAsia="Calibri" w:hAnsi="Calibri" w:cs="Calibri"/>
          <w:b/>
          <w:bCs/>
          <w:i w:val="0"/>
          <w:iCs w:val="0"/>
        </w:rPr>
        <w:t xml:space="preserve">Apportioning of Requirements </w:t>
      </w:r>
    </w:p>
    <w:p w14:paraId="5ED083F7"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t xml:space="preserve">It is possible in the future that a few additional features be implemented into this system. </w:t>
      </w:r>
    </w:p>
    <w:p w14:paraId="22D5C4E9" w14:textId="77777777" w:rsidR="00BA28B5" w:rsidRPr="005E259B" w:rsidRDefault="6E629CF5" w:rsidP="6E629CF5">
      <w:pPr>
        <w:numPr>
          <w:ilvl w:val="0"/>
          <w:numId w:val="17"/>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Management System: </w:t>
      </w:r>
      <w:r w:rsidRPr="6E629CF5">
        <w:rPr>
          <w:rFonts w:ascii="Calibri,Arial" w:eastAsia="Calibri,Arial" w:hAnsi="Calibri,Arial" w:cs="Calibri,Arial"/>
          <w:color w:val="000000" w:themeColor="text1"/>
        </w:rPr>
        <w:t xml:space="preserve">This will allow the system to manage effectively the other resources in the easiest way. </w:t>
      </w:r>
    </w:p>
    <w:p w14:paraId="4CE294EA" w14:textId="77777777" w:rsidR="00BA28B5" w:rsidRPr="005E259B" w:rsidRDefault="6E629CF5" w:rsidP="6E629CF5">
      <w:pPr>
        <w:numPr>
          <w:ilvl w:val="0"/>
          <w:numId w:val="17"/>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lastRenderedPageBreak/>
        <w:t xml:space="preserve">Training Facility: </w:t>
      </w:r>
      <w:r w:rsidRPr="6E629CF5">
        <w:rPr>
          <w:rFonts w:ascii="Calibri,Arial" w:eastAsia="Calibri,Arial" w:hAnsi="Calibri,Arial" w:cs="Calibri,Arial"/>
          <w:color w:val="000000" w:themeColor="text1"/>
        </w:rPr>
        <w:t>This will allow effectively train the staffs and improve the quality of service in the company.</w:t>
      </w:r>
    </w:p>
    <w:p w14:paraId="054AC5E9" w14:textId="77777777" w:rsidR="00FF6EAF" w:rsidRDefault="00FF6EAF" w:rsidP="00FF6EAF">
      <w:pPr>
        <w:rPr>
          <w:sz w:val="32"/>
          <w:szCs w:val="32"/>
        </w:rPr>
        <w:sectPr w:rsidR="00FF6EAF" w:rsidSect="00E36BC4">
          <w:pgSz w:w="11906" w:h="16838"/>
          <w:pgMar w:top="1340" w:right="1560" w:bottom="900" w:left="1560" w:header="980" w:footer="709" w:gutter="0"/>
          <w:cols w:space="720"/>
        </w:sectPr>
      </w:pPr>
      <w:bookmarkStart w:id="40" w:name="__RefHeading__351_1760576154"/>
      <w:bookmarkStart w:id="41" w:name="_Toc337021649"/>
      <w:bookmarkEnd w:id="40"/>
    </w:p>
    <w:p w14:paraId="6CBAE4D6" w14:textId="77777777" w:rsidR="00BA28B5" w:rsidRPr="00E156FD" w:rsidRDefault="00BA28B5" w:rsidP="6E629CF5">
      <w:pPr>
        <w:pStyle w:val="Heading1"/>
        <w:rPr>
          <w:sz w:val="32"/>
          <w:szCs w:val="32"/>
        </w:rPr>
      </w:pPr>
      <w:bookmarkStart w:id="42" w:name="_Toc349663139"/>
      <w:r w:rsidRPr="00E156FD">
        <w:rPr>
          <w:sz w:val="32"/>
          <w:szCs w:val="32"/>
        </w:rPr>
        <w:lastRenderedPageBreak/>
        <w:t>System Requirements and Analysis:</w:t>
      </w:r>
      <w:bookmarkEnd w:id="41"/>
      <w:bookmarkEnd w:id="42"/>
      <w:r w:rsidRPr="00E156FD">
        <w:rPr>
          <w:sz w:val="32"/>
          <w:szCs w:val="32"/>
        </w:rPr>
        <w:t xml:space="preserve"> </w:t>
      </w:r>
    </w:p>
    <w:p w14:paraId="3AA93F1F" w14:textId="77777777" w:rsidR="00BA28B5" w:rsidRPr="005E259B" w:rsidRDefault="00BA28B5" w:rsidP="005E259B">
      <w:pPr>
        <w:spacing w:line="480" w:lineRule="auto"/>
        <w:rPr>
          <w:rFonts w:ascii="Calibri" w:hAnsi="Calibri" w:cs="Calibri"/>
        </w:rPr>
      </w:pPr>
    </w:p>
    <w:p w14:paraId="4EB93F48"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following sections will introduce the numerous requirements of the system from the point of view of different users and will introduce a number of decisions that have been made regarding implementation. These sections also attempt to somewhat describe the role of each user group in the system, discussing their individual roles through the functions they can perform. </w:t>
      </w:r>
    </w:p>
    <w:p w14:paraId="5AC57A65" w14:textId="77777777" w:rsidR="00BA28B5" w:rsidRPr="005E259B" w:rsidRDefault="00BA28B5" w:rsidP="6E629CF5">
      <w:pPr>
        <w:pStyle w:val="Subtitle"/>
        <w:spacing w:line="480" w:lineRule="auto"/>
        <w:jc w:val="both"/>
        <w:rPr>
          <w:rStyle w:val="Emphasis"/>
          <w:rFonts w:ascii="Calibri" w:eastAsia="Calibri" w:hAnsi="Calibri" w:cs="Calibri"/>
          <w:b/>
          <w:bCs/>
          <w:i w:val="0"/>
          <w:iCs w:val="0"/>
        </w:rPr>
      </w:pPr>
      <w:bookmarkStart w:id="43" w:name="__RefHeading__353_1760576154"/>
      <w:bookmarkEnd w:id="43"/>
      <w:r w:rsidRPr="6E629CF5">
        <w:rPr>
          <w:rStyle w:val="Emphasis"/>
          <w:rFonts w:ascii="Calibri" w:eastAsia="Calibri" w:hAnsi="Calibri" w:cs="Calibri"/>
          <w:b/>
          <w:bCs/>
          <w:i w:val="0"/>
          <w:iCs w:val="0"/>
        </w:rPr>
        <w:t xml:space="preserve">User Interface </w:t>
      </w:r>
    </w:p>
    <w:p w14:paraId="645CBA5C"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user interface for this system will have to be simple and clear. Most importantly, the ages must be easy to read, easy to understand and accessible. The color scheme should be appropriate to provide familiarity with the Company and there should be no contrast issues. </w:t>
      </w:r>
    </w:p>
    <w:p w14:paraId="5A161A4D" w14:textId="77777777" w:rsidR="00BA28B5" w:rsidRDefault="00BA28B5" w:rsidP="005E259B">
      <w:pPr>
        <w:pStyle w:val="Subtitle"/>
        <w:spacing w:line="480" w:lineRule="auto"/>
        <w:jc w:val="left"/>
        <w:rPr>
          <w:rFonts w:ascii="Calibri" w:eastAsia="Arial" w:hAnsi="Calibri" w:cs="Calibri"/>
          <w:b/>
          <w:szCs w:val="24"/>
        </w:rPr>
      </w:pPr>
    </w:p>
    <w:p w14:paraId="3DB5D6AE" w14:textId="77777777" w:rsidR="00093620" w:rsidRDefault="00093620" w:rsidP="00093620"/>
    <w:p w14:paraId="3606B26F" w14:textId="77777777" w:rsidR="00093620" w:rsidRDefault="00093620" w:rsidP="00093620"/>
    <w:p w14:paraId="6A81CC8B" w14:textId="77777777" w:rsidR="00093620" w:rsidRDefault="00093620" w:rsidP="00093620"/>
    <w:p w14:paraId="1163487F" w14:textId="77777777" w:rsidR="00093620" w:rsidRDefault="00093620" w:rsidP="00093620"/>
    <w:p w14:paraId="4C21BBB8" w14:textId="77777777" w:rsidR="00093620" w:rsidRPr="00093620" w:rsidRDefault="00093620" w:rsidP="00093620"/>
    <w:p w14:paraId="0DE58F28" w14:textId="77777777" w:rsidR="00BA28B5" w:rsidRPr="00870B69" w:rsidRDefault="00937FD9" w:rsidP="6E629CF5">
      <w:pPr>
        <w:pStyle w:val="Subtitle"/>
        <w:spacing w:line="480" w:lineRule="auto"/>
        <w:jc w:val="left"/>
        <w:rPr>
          <w:rFonts w:ascii="Calibri" w:eastAsia="Calibri" w:hAnsi="Calibri" w:cs="Calibri"/>
          <w:b/>
          <w:bCs/>
        </w:rPr>
      </w:pPr>
      <w:bookmarkStart w:id="44" w:name="__RefHeading__355_1760576154"/>
      <w:bookmarkEnd w:id="44"/>
      <w:r w:rsidRPr="6E629CF5">
        <w:rPr>
          <w:rStyle w:val="Emphasis"/>
          <w:rFonts w:ascii="Calibri" w:eastAsia="Calibri" w:hAnsi="Calibri" w:cs="Calibri"/>
          <w:b/>
          <w:bCs/>
          <w:i w:val="0"/>
          <w:iCs w:val="0"/>
        </w:rPr>
        <w:t>Client</w:t>
      </w:r>
      <w:r w:rsidR="00BA28B5" w:rsidRPr="6E629CF5">
        <w:rPr>
          <w:rStyle w:val="Emphasis"/>
          <w:rFonts w:ascii="Calibri" w:eastAsia="Calibri" w:hAnsi="Calibri" w:cs="Calibri"/>
          <w:b/>
          <w:bCs/>
          <w:i w:val="0"/>
          <w:iCs w:val="0"/>
        </w:rPr>
        <w:t xml:space="preserve"> View Functionality: </w:t>
      </w:r>
    </w:p>
    <w:p w14:paraId="214137F6"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Registration and Login System: </w:t>
      </w:r>
      <w:r w:rsidRPr="6E629CF5">
        <w:rPr>
          <w:rFonts w:ascii="Calibri,Arial" w:eastAsia="Calibri,Arial" w:hAnsi="Calibri,Arial" w:cs="Calibri,Arial"/>
          <w:color w:val="000000" w:themeColor="text1"/>
        </w:rPr>
        <w:t>Clients will carry out their own registration, providing the system with a way to associate a user to their request(s). This will enable the system to display personalized information when the user logs in and certain information, such as name and address, to be added to each booking request automatically</w:t>
      </w:r>
      <w:proofErr w:type="gramStart"/>
      <w:r w:rsidRPr="6E629CF5">
        <w:rPr>
          <w:rFonts w:ascii="Calibri,Arial" w:eastAsia="Calibri,Arial" w:hAnsi="Calibri,Arial" w:cs="Calibri,Arial"/>
          <w:color w:val="000000" w:themeColor="text1"/>
        </w:rPr>
        <w:t>..</w:t>
      </w:r>
      <w:proofErr w:type="gramEnd"/>
      <w:r w:rsidRPr="6E629CF5">
        <w:rPr>
          <w:rFonts w:ascii="Calibri,Arial" w:eastAsia="Calibri,Arial" w:hAnsi="Calibri,Arial" w:cs="Calibri,Arial"/>
          <w:color w:val="000000" w:themeColor="text1"/>
        </w:rPr>
        <w:t xml:space="preserve"> </w:t>
      </w:r>
    </w:p>
    <w:p w14:paraId="4D55DA48" w14:textId="77777777" w:rsidR="0078056F" w:rsidRPr="0078056F" w:rsidRDefault="0078056F" w:rsidP="0078056F">
      <w:pPr>
        <w:autoSpaceDE w:val="0"/>
        <w:spacing w:line="480" w:lineRule="auto"/>
        <w:jc w:val="both"/>
        <w:rPr>
          <w:rFonts w:ascii="Calibri" w:eastAsia="Arial" w:hAnsi="Calibri" w:cs="Calibri"/>
          <w:b/>
          <w:bCs/>
          <w:color w:val="000000"/>
        </w:rPr>
      </w:pPr>
    </w:p>
    <w:p w14:paraId="395B28C7" w14:textId="77777777" w:rsidR="0078056F" w:rsidRPr="0078056F" w:rsidRDefault="6E629CF5" w:rsidP="6E629CF5">
      <w:pPr>
        <w:autoSpaceDE w:val="0"/>
        <w:spacing w:line="480" w:lineRule="auto"/>
        <w:jc w:val="both"/>
        <w:rPr>
          <w:rFonts w:ascii="Calibri,Arial" w:eastAsia="Calibri,Arial" w:hAnsi="Calibri,Arial" w:cs="Calibri,Arial"/>
          <w:b/>
          <w:bCs/>
          <w:color w:val="000000" w:themeColor="text1"/>
        </w:rPr>
      </w:pPr>
      <w:r w:rsidRPr="6E629CF5">
        <w:rPr>
          <w:rFonts w:ascii="Calibri,Arial" w:eastAsia="Calibri,Arial" w:hAnsi="Calibri,Arial" w:cs="Calibri,Arial"/>
          <w:b/>
          <w:bCs/>
          <w:color w:val="000000" w:themeColor="text1"/>
        </w:rPr>
        <w:t>Globalization Support</w:t>
      </w:r>
    </w:p>
    <w:p w14:paraId="4EB2F464" w14:textId="77777777" w:rsidR="0078056F" w:rsidRPr="0078056F" w:rsidRDefault="6E629CF5" w:rsidP="6E629CF5">
      <w:pPr>
        <w:autoSpaceDE w:val="0"/>
        <w:spacing w:line="480" w:lineRule="auto"/>
        <w:jc w:val="both"/>
        <w:rPr>
          <w:rFonts w:ascii="Calibri,Arial" w:eastAsia="Calibri,Arial" w:hAnsi="Calibri,Arial" w:cs="Calibri,Arial"/>
          <w:b/>
          <w:bCs/>
          <w:color w:val="000000" w:themeColor="text1"/>
        </w:rPr>
      </w:pPr>
      <w:r w:rsidRPr="6E629CF5">
        <w:rPr>
          <w:rFonts w:ascii="Calibri,Arial" w:eastAsia="Calibri,Arial" w:hAnsi="Calibri,Arial" w:cs="Calibri,Arial"/>
          <w:b/>
          <w:bCs/>
          <w:color w:val="000000" w:themeColor="text1"/>
        </w:rPr>
        <w:t>List of Locale</w:t>
      </w:r>
    </w:p>
    <w:p w14:paraId="5F361628" w14:textId="77777777" w:rsidR="0078056F"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The system will be in US English, although the application and their options will be in US English. Hence the application and their options are to be in Unicode format.</w:t>
      </w:r>
    </w:p>
    <w:p w14:paraId="38AA276D" w14:textId="77777777" w:rsidR="0078056F" w:rsidRPr="0078056F" w:rsidRDefault="0078056F" w:rsidP="0078056F">
      <w:pPr>
        <w:autoSpaceDE w:val="0"/>
        <w:spacing w:line="480" w:lineRule="auto"/>
        <w:jc w:val="both"/>
        <w:rPr>
          <w:rFonts w:ascii="Calibri" w:eastAsia="Arial" w:hAnsi="Calibri" w:cs="Calibri"/>
          <w:bCs/>
          <w:color w:val="000000"/>
        </w:rPr>
      </w:pPr>
    </w:p>
    <w:p w14:paraId="3872E675" w14:textId="77777777" w:rsidR="0078056F" w:rsidRPr="0078056F" w:rsidRDefault="6E629CF5" w:rsidP="6E629CF5">
      <w:pPr>
        <w:autoSpaceDE w:val="0"/>
        <w:spacing w:line="480" w:lineRule="auto"/>
        <w:jc w:val="both"/>
        <w:rPr>
          <w:rFonts w:ascii="Calibri,Arial" w:eastAsia="Calibri,Arial" w:hAnsi="Calibri,Arial" w:cs="Calibri,Arial"/>
          <w:b/>
          <w:bCs/>
          <w:color w:val="000000" w:themeColor="text1"/>
        </w:rPr>
      </w:pPr>
      <w:r w:rsidRPr="6E629CF5">
        <w:rPr>
          <w:rFonts w:ascii="Calibri,Arial" w:eastAsia="Calibri,Arial" w:hAnsi="Calibri,Arial" w:cs="Calibri,Arial"/>
          <w:b/>
          <w:bCs/>
          <w:color w:val="000000" w:themeColor="text1"/>
        </w:rPr>
        <w:t>Content to be localized</w:t>
      </w:r>
    </w:p>
    <w:p w14:paraId="52254A5D" w14:textId="77777777" w:rsidR="0078056F" w:rsidRPr="0078056F"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The following table lists all the possible area in the system and also mentions whether that area should support Globalization.</w:t>
      </w:r>
    </w:p>
    <w:p w14:paraId="1BBDC434" w14:textId="77777777" w:rsidR="0078056F" w:rsidRDefault="0078056F" w:rsidP="005E259B">
      <w:pPr>
        <w:autoSpaceDE w:val="0"/>
        <w:spacing w:line="480" w:lineRule="auto"/>
        <w:jc w:val="both"/>
        <w:rPr>
          <w:rFonts w:ascii="Calibri" w:eastAsia="Arial" w:hAnsi="Calibri" w:cs="Calibri"/>
          <w:b/>
          <w:bCs/>
          <w:color w:val="000000"/>
        </w:rPr>
      </w:pPr>
    </w:p>
    <w:p w14:paraId="5980D790"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Booking System: </w:t>
      </w:r>
      <w:r w:rsidRPr="6E629CF5">
        <w:rPr>
          <w:rFonts w:ascii="Calibri,Arial" w:eastAsia="Calibri,Arial" w:hAnsi="Calibri,Arial" w:cs="Calibri,Arial"/>
          <w:color w:val="000000" w:themeColor="text1"/>
        </w:rPr>
        <w:t xml:space="preserve">The booking process will be as straightforward as possible, using an intuitive form layout, with the necessary information being completed in stages. </w:t>
      </w:r>
    </w:p>
    <w:p w14:paraId="7D65032D" w14:textId="77777777" w:rsidR="00BA28B5" w:rsidRPr="005E259B" w:rsidRDefault="00BA28B5" w:rsidP="005E259B">
      <w:pPr>
        <w:autoSpaceDE w:val="0"/>
        <w:spacing w:line="480" w:lineRule="auto"/>
        <w:jc w:val="both"/>
        <w:rPr>
          <w:rFonts w:ascii="Calibri" w:eastAsia="Arial" w:hAnsi="Calibri" w:cs="Calibri"/>
          <w:color w:val="000000"/>
        </w:rPr>
      </w:pPr>
    </w:p>
    <w:p w14:paraId="1E0DFC3A"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Update Details: </w:t>
      </w:r>
      <w:r w:rsidRPr="6E629CF5">
        <w:rPr>
          <w:rFonts w:ascii="Calibri,Arial" w:eastAsia="Calibri,Arial" w:hAnsi="Calibri,Arial" w:cs="Calibri,Arial"/>
          <w:color w:val="000000" w:themeColor="text1"/>
        </w:rPr>
        <w:t xml:space="preserve">Employees and clients will all have the ability to update their personal details at any time. Clients, however, will also be able to update their booking details. After the user has confirmed the update, </w:t>
      </w:r>
      <w:proofErr w:type="gramStart"/>
      <w:r w:rsidRPr="6E629CF5">
        <w:rPr>
          <w:rFonts w:ascii="Calibri,Arial" w:eastAsia="Calibri,Arial" w:hAnsi="Calibri,Arial" w:cs="Calibri,Arial"/>
          <w:color w:val="000000" w:themeColor="text1"/>
        </w:rPr>
        <w:t>an e</w:t>
      </w:r>
      <w:proofErr w:type="gramEnd"/>
      <w:r w:rsidRPr="6E629CF5">
        <w:rPr>
          <w:rFonts w:ascii="Calibri,Arial" w:eastAsia="Calibri,Arial" w:hAnsi="Calibri,Arial" w:cs="Calibri,Arial"/>
          <w:color w:val="000000" w:themeColor="text1"/>
        </w:rPr>
        <w:t xml:space="preserve">-mail is dispatched with the original and new details as confirmation. The only time </w:t>
      </w:r>
      <w:proofErr w:type="gramStart"/>
      <w:r w:rsidRPr="6E629CF5">
        <w:rPr>
          <w:rFonts w:ascii="Calibri,Arial" w:eastAsia="Calibri,Arial" w:hAnsi="Calibri,Arial" w:cs="Calibri,Arial"/>
          <w:color w:val="000000" w:themeColor="text1"/>
        </w:rPr>
        <w:t>an</w:t>
      </w:r>
      <w:proofErr w:type="gramEnd"/>
      <w:r w:rsidRPr="6E629CF5">
        <w:rPr>
          <w:rFonts w:ascii="Calibri,Arial" w:eastAsia="Calibri,Arial" w:hAnsi="Calibri,Arial" w:cs="Calibri,Arial"/>
          <w:color w:val="000000" w:themeColor="text1"/>
        </w:rPr>
        <w:t xml:space="preserve"> booking will be locked for editing will be when an employee is employed to serve the client. </w:t>
      </w:r>
    </w:p>
    <w:p w14:paraId="3D33D4BB" w14:textId="77777777" w:rsidR="00BA28B5" w:rsidRPr="005E259B" w:rsidRDefault="00BA28B5" w:rsidP="005E259B">
      <w:pPr>
        <w:autoSpaceDE w:val="0"/>
        <w:spacing w:line="480" w:lineRule="auto"/>
        <w:jc w:val="both"/>
        <w:rPr>
          <w:rFonts w:ascii="Calibri" w:eastAsia="Arial" w:hAnsi="Calibri" w:cs="Calibri"/>
          <w:color w:val="000000"/>
        </w:rPr>
      </w:pPr>
    </w:p>
    <w:p w14:paraId="7D379BDC" w14:textId="77777777" w:rsidR="00BA28B5" w:rsidRPr="00E51441" w:rsidRDefault="00BA28B5" w:rsidP="6E629CF5">
      <w:pPr>
        <w:pStyle w:val="Subtitle"/>
        <w:spacing w:line="480" w:lineRule="auto"/>
        <w:jc w:val="left"/>
        <w:rPr>
          <w:rFonts w:ascii="Calibri" w:eastAsia="Calibri" w:hAnsi="Calibri" w:cs="Calibri"/>
          <w:b/>
          <w:bCs/>
        </w:rPr>
      </w:pPr>
      <w:bookmarkStart w:id="45" w:name="__RefHeading__357_1760576154"/>
      <w:bookmarkEnd w:id="45"/>
      <w:r w:rsidRPr="6E629CF5">
        <w:rPr>
          <w:rStyle w:val="Emphasis"/>
          <w:rFonts w:ascii="Calibri" w:eastAsia="Calibri" w:hAnsi="Calibri" w:cs="Calibri"/>
          <w:b/>
          <w:bCs/>
          <w:i w:val="0"/>
          <w:iCs w:val="0"/>
        </w:rPr>
        <w:t>Admi</w:t>
      </w:r>
      <w:r w:rsidR="00120D1B" w:rsidRPr="6E629CF5">
        <w:rPr>
          <w:rStyle w:val="Emphasis"/>
          <w:rFonts w:ascii="Calibri" w:eastAsia="Calibri" w:hAnsi="Calibri" w:cs="Calibri"/>
          <w:b/>
          <w:bCs/>
          <w:i w:val="0"/>
          <w:iCs w:val="0"/>
        </w:rPr>
        <w:t>n</w:t>
      </w:r>
      <w:r w:rsidRPr="6E629CF5">
        <w:rPr>
          <w:rStyle w:val="Emphasis"/>
          <w:rFonts w:ascii="Calibri" w:eastAsia="Calibri" w:hAnsi="Calibri" w:cs="Calibri"/>
          <w:b/>
          <w:bCs/>
          <w:i w:val="0"/>
          <w:iCs w:val="0"/>
        </w:rPr>
        <w:t xml:space="preserve"> View Functionality: </w:t>
      </w:r>
    </w:p>
    <w:p w14:paraId="53A5274D" w14:textId="1880B4B7" w:rsidR="001E020B" w:rsidRDefault="2CB9CED5" w:rsidP="2CB9CED5">
      <w:pPr>
        <w:spacing w:after="60"/>
        <w:rPr>
          <w:rFonts w:ascii="Calibri" w:eastAsia="Calibri" w:hAnsi="Calibri" w:cs="Calibri"/>
          <w:lang w:eastAsia="en-US"/>
        </w:rPr>
      </w:pPr>
      <w:r w:rsidRPr="2CB9CED5">
        <w:rPr>
          <w:rFonts w:ascii="Calibri" w:eastAsia="Calibri" w:hAnsi="Calibri" w:cs="Calibri"/>
          <w:b/>
          <w:bCs/>
        </w:rPr>
        <w:t xml:space="preserve">Perform weekly roster of </w:t>
      </w:r>
      <w:r w:rsidR="009F40D4" w:rsidRPr="2CB9CED5">
        <w:rPr>
          <w:rFonts w:ascii="Calibri" w:eastAsia="Calibri" w:hAnsi="Calibri" w:cs="Calibri"/>
          <w:b/>
          <w:bCs/>
        </w:rPr>
        <w:t>Employees:</w:t>
      </w:r>
      <w:r w:rsidR="009F40D4">
        <w:rPr>
          <w:rFonts w:ascii="Calibri" w:eastAsia="Calibri" w:hAnsi="Calibri" w:cs="Calibri"/>
        </w:rPr>
        <w:t xml:space="preserve"> </w:t>
      </w:r>
      <w:r w:rsidRPr="2CB9CED5">
        <w:rPr>
          <w:rFonts w:ascii="Calibri" w:eastAsia="Calibri" w:hAnsi="Calibri" w:cs="Calibri"/>
          <w:lang w:eastAsia="en-US"/>
        </w:rPr>
        <w:t>The administrator must be able to select and update the roster a week ahead based on the availability of each employees who further book their individual availability a week ahead.</w:t>
      </w:r>
    </w:p>
    <w:p w14:paraId="75D52CB8" w14:textId="77777777" w:rsidR="00E14171" w:rsidRPr="00E51441" w:rsidRDefault="00E14171" w:rsidP="00E14171">
      <w:pPr>
        <w:spacing w:after="60"/>
        <w:rPr>
          <w:rFonts w:ascii="Calibri" w:hAnsi="Calibri" w:cs="Calibri"/>
        </w:rPr>
      </w:pPr>
    </w:p>
    <w:p w14:paraId="1AB3C70E" w14:textId="77777777" w:rsidR="001E020B" w:rsidRDefault="6E629CF5" w:rsidP="6E629CF5">
      <w:pPr>
        <w:spacing w:after="60"/>
        <w:rPr>
          <w:rFonts w:ascii="Calibri" w:eastAsia="Calibri" w:hAnsi="Calibri" w:cs="Calibri"/>
        </w:rPr>
      </w:pPr>
      <w:r w:rsidRPr="6E629CF5">
        <w:rPr>
          <w:rFonts w:ascii="Calibri" w:eastAsia="Calibri" w:hAnsi="Calibri" w:cs="Calibri"/>
          <w:b/>
          <w:bCs/>
        </w:rPr>
        <w:t>Print reports annually, weekly, and daily</w:t>
      </w:r>
      <w:r w:rsidRPr="6E629CF5">
        <w:rPr>
          <w:rFonts w:ascii="Calibri" w:eastAsia="Calibri" w:hAnsi="Calibri" w:cs="Calibri"/>
        </w:rPr>
        <w:t xml:space="preserve">: Providing administrator to print the weekly, annually and monthly reports for his organization based on the time frame selected. </w:t>
      </w:r>
    </w:p>
    <w:p w14:paraId="6BC18814" w14:textId="77777777" w:rsidR="00E14171" w:rsidRPr="00E51441" w:rsidRDefault="00E14171" w:rsidP="00E14171">
      <w:pPr>
        <w:spacing w:after="60"/>
        <w:rPr>
          <w:rFonts w:ascii="Calibri" w:hAnsi="Calibri" w:cs="Calibri"/>
        </w:rPr>
      </w:pPr>
    </w:p>
    <w:p w14:paraId="336D1E71" w14:textId="38E154CC" w:rsidR="001E020B" w:rsidRDefault="6E629CF5" w:rsidP="6E629CF5">
      <w:pPr>
        <w:spacing w:after="60"/>
        <w:rPr>
          <w:rFonts w:ascii="Calibri" w:eastAsia="Calibri" w:hAnsi="Calibri" w:cs="Calibri"/>
        </w:rPr>
      </w:pPr>
      <w:r w:rsidRPr="6E629CF5">
        <w:rPr>
          <w:rFonts w:ascii="Calibri" w:eastAsia="Calibri" w:hAnsi="Calibri" w:cs="Calibri"/>
          <w:b/>
          <w:bCs/>
        </w:rPr>
        <w:t>Check feedbacks</w:t>
      </w:r>
      <w:r w:rsidRPr="6E629CF5">
        <w:rPr>
          <w:rFonts w:ascii="Calibri" w:eastAsia="Calibri" w:hAnsi="Calibri" w:cs="Calibri"/>
        </w:rPr>
        <w:t>: The administrator will be able to check the</w:t>
      </w:r>
      <w:r w:rsidR="009F40D4">
        <w:rPr>
          <w:rFonts w:ascii="Calibri" w:eastAsia="Calibri" w:hAnsi="Calibri" w:cs="Calibri"/>
        </w:rPr>
        <w:t xml:space="preserve"> feedback posted by the clients</w:t>
      </w:r>
      <w:r w:rsidRPr="6E629CF5">
        <w:rPr>
          <w:rFonts w:ascii="Calibri" w:eastAsia="Calibri" w:hAnsi="Calibri" w:cs="Calibri"/>
        </w:rPr>
        <w:t xml:space="preserve">. </w:t>
      </w:r>
    </w:p>
    <w:p w14:paraId="08F8A706" w14:textId="77777777" w:rsidR="00E14171" w:rsidRPr="00E51441" w:rsidRDefault="00E14171" w:rsidP="00E14171">
      <w:pPr>
        <w:spacing w:after="60"/>
        <w:rPr>
          <w:rFonts w:ascii="Calibri" w:hAnsi="Calibri" w:cs="Calibri"/>
        </w:rPr>
      </w:pPr>
    </w:p>
    <w:p w14:paraId="03639B2D" w14:textId="77777777" w:rsidR="001E020B" w:rsidRDefault="6E629CF5" w:rsidP="6E629CF5">
      <w:pPr>
        <w:spacing w:after="60"/>
        <w:rPr>
          <w:rFonts w:ascii="Calibri" w:eastAsia="Calibri" w:hAnsi="Calibri" w:cs="Calibri"/>
        </w:rPr>
      </w:pPr>
      <w:r w:rsidRPr="6E629CF5">
        <w:rPr>
          <w:rFonts w:ascii="Calibri" w:eastAsia="Calibri" w:hAnsi="Calibri" w:cs="Calibri"/>
          <w:b/>
          <w:bCs/>
        </w:rPr>
        <w:t>Send newsletters</w:t>
      </w:r>
      <w:r w:rsidRPr="6E629CF5">
        <w:rPr>
          <w:rFonts w:ascii="Calibri" w:eastAsia="Calibri" w:hAnsi="Calibri" w:cs="Calibri"/>
        </w:rPr>
        <w:t>: The administrator shall be able to send the newsletters regarding new promotions if any.</w:t>
      </w:r>
    </w:p>
    <w:p w14:paraId="0C35DD2A" w14:textId="77777777" w:rsidR="00E14171" w:rsidRPr="00E51441" w:rsidRDefault="00E14171" w:rsidP="00E14171">
      <w:pPr>
        <w:spacing w:after="60"/>
        <w:rPr>
          <w:rFonts w:ascii="Calibri" w:hAnsi="Calibri" w:cs="Calibri"/>
        </w:rPr>
      </w:pPr>
    </w:p>
    <w:p w14:paraId="4AFFB9BA" w14:textId="77777777" w:rsidR="001E020B" w:rsidRPr="00E51441" w:rsidRDefault="6E629CF5" w:rsidP="6E629CF5">
      <w:pPr>
        <w:spacing w:after="60"/>
        <w:rPr>
          <w:rFonts w:ascii="Calibri" w:eastAsia="Calibri" w:hAnsi="Calibri" w:cs="Calibri"/>
        </w:rPr>
      </w:pPr>
      <w:r w:rsidRPr="6E629CF5">
        <w:rPr>
          <w:rFonts w:ascii="Calibri" w:eastAsia="Calibri" w:hAnsi="Calibri" w:cs="Calibri"/>
          <w:b/>
          <w:bCs/>
        </w:rPr>
        <w:t>Manage user portfolio</w:t>
      </w:r>
      <w:r w:rsidRPr="6E629CF5">
        <w:rPr>
          <w:rFonts w:ascii="Calibri" w:eastAsia="Calibri" w:hAnsi="Calibri" w:cs="Calibri"/>
        </w:rPr>
        <w:t>: The administrator will provide access to new users and shall be able to delete the employees no longer working for the organization.</w:t>
      </w:r>
    </w:p>
    <w:p w14:paraId="20D9F926" w14:textId="77777777" w:rsidR="00BA28B5" w:rsidRPr="005E259B" w:rsidRDefault="00BA28B5" w:rsidP="005E259B">
      <w:pPr>
        <w:autoSpaceDE w:val="0"/>
        <w:spacing w:line="480" w:lineRule="auto"/>
        <w:jc w:val="both"/>
        <w:rPr>
          <w:rFonts w:ascii="Calibri" w:hAnsi="Calibri" w:cs="Calibri"/>
        </w:rPr>
      </w:pPr>
    </w:p>
    <w:p w14:paraId="7308C960" w14:textId="77777777" w:rsidR="00BA28B5" w:rsidRPr="00315F55" w:rsidRDefault="00BA28B5" w:rsidP="6E629CF5">
      <w:pPr>
        <w:pStyle w:val="Subtitle"/>
        <w:spacing w:line="480" w:lineRule="auto"/>
        <w:jc w:val="left"/>
        <w:rPr>
          <w:rFonts w:ascii="Calibri" w:eastAsia="Calibri" w:hAnsi="Calibri" w:cs="Calibri"/>
          <w:b/>
          <w:bCs/>
          <w:sz w:val="28"/>
          <w:szCs w:val="28"/>
        </w:rPr>
      </w:pPr>
      <w:bookmarkStart w:id="46" w:name="__RefHeading__359_1760576154"/>
      <w:bookmarkEnd w:id="46"/>
      <w:r w:rsidRPr="6E629CF5">
        <w:rPr>
          <w:rStyle w:val="Emphasis"/>
          <w:rFonts w:ascii="Calibri" w:eastAsia="Calibri" w:hAnsi="Calibri" w:cs="Calibri"/>
          <w:b/>
          <w:bCs/>
          <w:i w:val="0"/>
          <w:iCs w:val="0"/>
          <w:sz w:val="28"/>
          <w:szCs w:val="28"/>
        </w:rPr>
        <w:lastRenderedPageBreak/>
        <w:t xml:space="preserve">System </w:t>
      </w:r>
    </w:p>
    <w:p w14:paraId="7A64A4DF"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Statistics: </w:t>
      </w:r>
      <w:r w:rsidRPr="6E629CF5">
        <w:rPr>
          <w:rFonts w:ascii="Calibri,Arial" w:eastAsia="Calibri,Arial" w:hAnsi="Calibri,Arial" w:cs="Calibri,Arial"/>
          <w:color w:val="000000" w:themeColor="text1"/>
        </w:rPr>
        <w:t xml:space="preserve">If the administrator so wishes, they should be able to view statistics gathered by the system regarding bookings. These statistics should be displayed on a page with individually expandable sections, such as extending the number of bookings from the past year to the past two years. </w:t>
      </w:r>
    </w:p>
    <w:p w14:paraId="50C2E00A"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Report Generation: </w:t>
      </w:r>
      <w:r w:rsidRPr="6E629CF5">
        <w:rPr>
          <w:rFonts w:ascii="Calibri,Arial" w:eastAsia="Calibri,Arial" w:hAnsi="Calibri,Arial" w:cs="Calibri,Arial"/>
          <w:color w:val="000000" w:themeColor="text1"/>
        </w:rPr>
        <w:t xml:space="preserve">Generate reports based on the selected criteria. </w:t>
      </w:r>
    </w:p>
    <w:p w14:paraId="7D90FDF2" w14:textId="77777777" w:rsidR="00315F55" w:rsidRDefault="00315F55" w:rsidP="00120D1B">
      <w:bookmarkStart w:id="47" w:name="__RefHeading__361_1760576154"/>
      <w:bookmarkStart w:id="48" w:name="_Toc337021650"/>
      <w:bookmarkEnd w:id="47"/>
    </w:p>
    <w:p w14:paraId="2EDD7B21" w14:textId="77777777" w:rsidR="00FF6EAF" w:rsidRDefault="00FF6EAF" w:rsidP="00120D1B">
      <w:pPr>
        <w:rPr>
          <w:sz w:val="32"/>
          <w:szCs w:val="32"/>
        </w:rPr>
        <w:sectPr w:rsidR="00FF6EAF" w:rsidSect="00E36BC4">
          <w:pgSz w:w="11906" w:h="16838"/>
          <w:pgMar w:top="1340" w:right="1560" w:bottom="900" w:left="1560" w:header="980" w:footer="709" w:gutter="0"/>
          <w:cols w:space="720"/>
        </w:sectPr>
      </w:pPr>
    </w:p>
    <w:p w14:paraId="2E4EAA6E" w14:textId="77777777" w:rsidR="00315F55" w:rsidRPr="00315F55" w:rsidRDefault="00315F55" w:rsidP="6E629CF5">
      <w:pPr>
        <w:pStyle w:val="Heading1"/>
        <w:rPr>
          <w:sz w:val="32"/>
          <w:szCs w:val="32"/>
        </w:rPr>
      </w:pPr>
      <w:bookmarkStart w:id="49" w:name="_Toc349663140"/>
      <w:r w:rsidRPr="00315F55">
        <w:rPr>
          <w:sz w:val="32"/>
          <w:szCs w:val="32"/>
        </w:rPr>
        <w:lastRenderedPageBreak/>
        <w:t xml:space="preserve">FUNCTIONAL </w:t>
      </w:r>
      <w:r>
        <w:rPr>
          <w:sz w:val="32"/>
          <w:szCs w:val="32"/>
        </w:rPr>
        <w:t xml:space="preserve">OR SPECIFIC </w:t>
      </w:r>
      <w:r w:rsidRPr="00315F55">
        <w:rPr>
          <w:sz w:val="32"/>
          <w:szCs w:val="32"/>
        </w:rPr>
        <w:t>REQUIREMENTS:</w:t>
      </w:r>
      <w:bookmarkEnd w:id="49"/>
    </w:p>
    <w:p w14:paraId="697DC06D" w14:textId="77777777" w:rsidR="00315F55" w:rsidRPr="00315F55" w:rsidRDefault="6E629CF5" w:rsidP="6E629CF5">
      <w:pPr>
        <w:rPr>
          <w:b/>
          <w:bCs/>
        </w:rPr>
      </w:pPr>
      <w:r w:rsidRPr="6E629CF5">
        <w:rPr>
          <w:b/>
          <w:bCs/>
        </w:rPr>
        <w:t>The system should satisfy the following requirements:</w:t>
      </w:r>
    </w:p>
    <w:p w14:paraId="30AEE507" w14:textId="77777777" w:rsidR="00315F55" w:rsidRPr="00315F55" w:rsidRDefault="00315F55" w:rsidP="00FF6EAF">
      <w:pPr>
        <w:pStyle w:val="Heading2"/>
      </w:pPr>
      <w:r w:rsidRPr="00315F55">
        <w:rPr>
          <w:b w:val="0"/>
          <w:bCs w:val="0"/>
        </w:rPr>
        <w:t xml:space="preserve"> </w:t>
      </w:r>
      <w:bookmarkStart w:id="50" w:name="_Toc349663141"/>
      <w:r>
        <w:t>Administrator Aspect</w:t>
      </w:r>
      <w:bookmarkEnd w:id="50"/>
    </w:p>
    <w:p w14:paraId="76E8CE7B" w14:textId="77777777" w:rsidR="00315F55" w:rsidRPr="00E14171" w:rsidRDefault="6E629CF5" w:rsidP="00E14171">
      <w:pPr>
        <w:numPr>
          <w:ilvl w:val="0"/>
          <w:numId w:val="38"/>
        </w:numPr>
      </w:pPr>
      <w:r>
        <w:t>Perform weekly roster of Employees</w:t>
      </w:r>
    </w:p>
    <w:p w14:paraId="6BD8FA69" w14:textId="77777777" w:rsidR="00315F55" w:rsidRPr="00E14171" w:rsidRDefault="6E629CF5" w:rsidP="00E14171">
      <w:pPr>
        <w:numPr>
          <w:ilvl w:val="0"/>
          <w:numId w:val="38"/>
        </w:numPr>
      </w:pPr>
      <w:r>
        <w:t>Print reports annually, weekly, and daily</w:t>
      </w:r>
    </w:p>
    <w:p w14:paraId="70281D46" w14:textId="77777777" w:rsidR="009C1F38" w:rsidRPr="00E14171" w:rsidRDefault="6E629CF5" w:rsidP="00FF6EAF">
      <w:pPr>
        <w:numPr>
          <w:ilvl w:val="0"/>
          <w:numId w:val="38"/>
        </w:numPr>
      </w:pPr>
      <w:r>
        <w:t>Check feedbacks</w:t>
      </w:r>
    </w:p>
    <w:p w14:paraId="1EADA249" w14:textId="77777777" w:rsidR="009C1F38" w:rsidRPr="00E14171" w:rsidRDefault="6E629CF5" w:rsidP="00FF6EAF">
      <w:pPr>
        <w:numPr>
          <w:ilvl w:val="0"/>
          <w:numId w:val="38"/>
        </w:numPr>
      </w:pPr>
      <w:r>
        <w:t>Send newsletters</w:t>
      </w:r>
    </w:p>
    <w:p w14:paraId="177A049D" w14:textId="77777777" w:rsidR="009C1F38" w:rsidRPr="00E14171" w:rsidRDefault="6E629CF5" w:rsidP="00E14171">
      <w:pPr>
        <w:numPr>
          <w:ilvl w:val="0"/>
          <w:numId w:val="38"/>
        </w:numPr>
      </w:pPr>
      <w:r>
        <w:t>Manage user portfolio</w:t>
      </w:r>
    </w:p>
    <w:p w14:paraId="254B9B52" w14:textId="77777777" w:rsidR="009C1F38" w:rsidRPr="00E14171" w:rsidRDefault="6E629CF5" w:rsidP="00E14171">
      <w:pPr>
        <w:numPr>
          <w:ilvl w:val="0"/>
          <w:numId w:val="38"/>
        </w:numPr>
      </w:pPr>
      <w:r>
        <w:t>Changing the super password.</w:t>
      </w:r>
    </w:p>
    <w:p w14:paraId="4FD9542C" w14:textId="77777777" w:rsidR="00315F55" w:rsidRDefault="00315F55" w:rsidP="00FF6EAF">
      <w:pPr>
        <w:rPr>
          <w:b/>
        </w:rPr>
      </w:pPr>
    </w:p>
    <w:p w14:paraId="26265C8A" w14:textId="77777777" w:rsidR="00315F55" w:rsidRPr="00315F55" w:rsidRDefault="009C1F38" w:rsidP="00FF6EAF">
      <w:pPr>
        <w:pStyle w:val="Heading2"/>
      </w:pPr>
      <w:bookmarkStart w:id="51" w:name="_Toc349663142"/>
      <w:r>
        <w:t>Employee</w:t>
      </w:r>
      <w:r w:rsidR="00315F55" w:rsidRPr="00315F55">
        <w:t xml:space="preserve"> Aspect</w:t>
      </w:r>
      <w:bookmarkEnd w:id="51"/>
    </w:p>
    <w:p w14:paraId="6A62DE73" w14:textId="77777777" w:rsidR="00315F55" w:rsidRPr="00E14171" w:rsidRDefault="6E629CF5" w:rsidP="00FF6EAF">
      <w:r>
        <w:t>1.   Logging into the system.</w:t>
      </w:r>
    </w:p>
    <w:p w14:paraId="7ABD4A8C" w14:textId="77777777" w:rsidR="00315F55" w:rsidRPr="00E14171" w:rsidRDefault="6E629CF5" w:rsidP="00FF6EAF">
      <w:r>
        <w:t>2.   To check their rosters.</w:t>
      </w:r>
    </w:p>
    <w:p w14:paraId="698D01B4" w14:textId="77777777" w:rsidR="00315F55" w:rsidRPr="00E14171" w:rsidRDefault="6E629CF5" w:rsidP="00FF6EAF">
      <w:r>
        <w:t>3.   Maintain daily logs</w:t>
      </w:r>
    </w:p>
    <w:p w14:paraId="133A0D46" w14:textId="77777777" w:rsidR="00315F55" w:rsidRPr="00E14171" w:rsidRDefault="6E629CF5" w:rsidP="00FF6EAF">
      <w:r>
        <w:t>4.   Select availability.</w:t>
      </w:r>
    </w:p>
    <w:p w14:paraId="3D443BF1" w14:textId="77777777" w:rsidR="00315F55" w:rsidRPr="00E14171" w:rsidRDefault="6E629CF5" w:rsidP="00FF6EAF">
      <w:r>
        <w:t>5.  Check online bookings</w:t>
      </w:r>
    </w:p>
    <w:p w14:paraId="30AB430E" w14:textId="77777777" w:rsidR="00315F55" w:rsidRPr="00315F55" w:rsidRDefault="00315F55" w:rsidP="00FF6EAF">
      <w:pPr>
        <w:rPr>
          <w:b/>
        </w:rPr>
      </w:pPr>
    </w:p>
    <w:p w14:paraId="1D91A5AA" w14:textId="77777777" w:rsidR="00315F55" w:rsidRPr="00093620" w:rsidRDefault="009C1F38" w:rsidP="00FF6EAF">
      <w:pPr>
        <w:pStyle w:val="Heading2"/>
        <w:rPr>
          <w:b w:val="0"/>
          <w:bCs w:val="0"/>
        </w:rPr>
      </w:pPr>
      <w:bookmarkStart w:id="52" w:name="_Toc349663143"/>
      <w:r>
        <w:t>Client</w:t>
      </w:r>
      <w:r w:rsidR="00315F55" w:rsidRPr="00315F55">
        <w:t xml:space="preserve"> Aspect:</w:t>
      </w:r>
      <w:bookmarkEnd w:id="52"/>
    </w:p>
    <w:p w14:paraId="67251E7F" w14:textId="77777777" w:rsidR="009C1F38" w:rsidRPr="00E14171" w:rsidRDefault="6E629CF5" w:rsidP="6E629CF5">
      <w:pPr>
        <w:pStyle w:val="ListParagraph"/>
        <w:widowControl/>
        <w:numPr>
          <w:ilvl w:val="0"/>
          <w:numId w:val="39"/>
        </w:numPr>
        <w:suppressAutoHyphens w:val="0"/>
        <w:spacing w:line="360" w:lineRule="auto"/>
        <w:contextualSpacing/>
        <w:jc w:val="both"/>
        <w:rPr>
          <w:rFonts w:ascii="Calibri" w:eastAsia="Calibri" w:hAnsi="Calibri" w:cs="Calibri"/>
        </w:rPr>
      </w:pPr>
      <w:r w:rsidRPr="6E629CF5">
        <w:rPr>
          <w:rFonts w:ascii="Calibri" w:eastAsia="Calibri" w:hAnsi="Calibri" w:cs="Calibri"/>
        </w:rPr>
        <w:t>Make a booking</w:t>
      </w:r>
    </w:p>
    <w:p w14:paraId="0670F300" w14:textId="77777777" w:rsidR="009C1F38" w:rsidRPr="00E14171" w:rsidRDefault="6E629CF5" w:rsidP="6E629CF5">
      <w:pPr>
        <w:pStyle w:val="ListParagraph"/>
        <w:widowControl/>
        <w:numPr>
          <w:ilvl w:val="0"/>
          <w:numId w:val="39"/>
        </w:numPr>
        <w:suppressAutoHyphens w:val="0"/>
        <w:spacing w:line="360" w:lineRule="auto"/>
        <w:contextualSpacing/>
        <w:jc w:val="both"/>
        <w:rPr>
          <w:rFonts w:ascii="Calibri" w:eastAsia="Calibri" w:hAnsi="Calibri" w:cs="Calibri"/>
        </w:rPr>
      </w:pPr>
      <w:r w:rsidRPr="6E629CF5">
        <w:rPr>
          <w:rFonts w:ascii="Calibri" w:eastAsia="Calibri" w:hAnsi="Calibri" w:cs="Calibri"/>
        </w:rPr>
        <w:t>Check their booking status</w:t>
      </w:r>
    </w:p>
    <w:p w14:paraId="47E0A9F5" w14:textId="77777777" w:rsidR="009C1F38" w:rsidRPr="00E14171" w:rsidRDefault="6E629CF5" w:rsidP="6E629CF5">
      <w:pPr>
        <w:pStyle w:val="ListParagraph"/>
        <w:widowControl/>
        <w:numPr>
          <w:ilvl w:val="0"/>
          <w:numId w:val="39"/>
        </w:numPr>
        <w:suppressAutoHyphens w:val="0"/>
        <w:spacing w:line="360" w:lineRule="auto"/>
        <w:contextualSpacing/>
        <w:jc w:val="both"/>
        <w:rPr>
          <w:rFonts w:ascii="Calibri" w:eastAsia="Calibri" w:hAnsi="Calibri" w:cs="Calibri"/>
        </w:rPr>
      </w:pPr>
      <w:r w:rsidRPr="6E629CF5">
        <w:rPr>
          <w:rFonts w:ascii="Calibri" w:eastAsia="Calibri" w:hAnsi="Calibri" w:cs="Calibri"/>
        </w:rPr>
        <w:t>Fair calculation</w:t>
      </w:r>
    </w:p>
    <w:p w14:paraId="1B52EB61" w14:textId="77777777" w:rsidR="009C1F38" w:rsidRPr="00E14171" w:rsidRDefault="6E629CF5" w:rsidP="6E629CF5">
      <w:pPr>
        <w:pStyle w:val="ListParagraph"/>
        <w:widowControl/>
        <w:numPr>
          <w:ilvl w:val="0"/>
          <w:numId w:val="39"/>
        </w:numPr>
        <w:suppressAutoHyphens w:val="0"/>
        <w:spacing w:line="360" w:lineRule="auto"/>
        <w:contextualSpacing/>
        <w:jc w:val="both"/>
        <w:rPr>
          <w:rFonts w:ascii="Calibri" w:eastAsia="Calibri" w:hAnsi="Calibri" w:cs="Calibri"/>
        </w:rPr>
      </w:pPr>
      <w:r w:rsidRPr="6E629CF5">
        <w:rPr>
          <w:rFonts w:ascii="Calibri" w:eastAsia="Calibri" w:hAnsi="Calibri" w:cs="Calibri"/>
        </w:rPr>
        <w:t>Driver history</w:t>
      </w:r>
    </w:p>
    <w:p w14:paraId="7EC04476" w14:textId="77777777" w:rsidR="00E14171" w:rsidRPr="00E14171" w:rsidRDefault="6E629CF5" w:rsidP="00E14171">
      <w:pPr>
        <w:numPr>
          <w:ilvl w:val="0"/>
          <w:numId w:val="39"/>
        </w:numPr>
      </w:pPr>
      <w:r>
        <w:t>Changing password.</w:t>
      </w:r>
    </w:p>
    <w:p w14:paraId="5DF62A0D" w14:textId="77777777" w:rsidR="00315F55" w:rsidRPr="00E14171" w:rsidRDefault="6E629CF5" w:rsidP="00E14171">
      <w:pPr>
        <w:numPr>
          <w:ilvl w:val="0"/>
          <w:numId w:val="39"/>
        </w:numPr>
      </w:pPr>
      <w:r>
        <w:t>Resetting of forgotten password.</w:t>
      </w:r>
    </w:p>
    <w:p w14:paraId="432914B2" w14:textId="77777777" w:rsidR="00315F55" w:rsidRPr="00E14171" w:rsidRDefault="00315F55" w:rsidP="00FF6EAF">
      <w:pPr>
        <w:pStyle w:val="Heading2"/>
        <w:rPr>
          <w:b w:val="0"/>
          <w:bCs w:val="0"/>
        </w:rPr>
      </w:pPr>
      <w:bookmarkStart w:id="53" w:name="_Toc349663144"/>
      <w:r>
        <w:t>Analysis</w:t>
      </w:r>
      <w:bookmarkEnd w:id="53"/>
    </w:p>
    <w:p w14:paraId="0A81F3FB" w14:textId="77777777" w:rsidR="00315F55" w:rsidRPr="00E14171" w:rsidRDefault="6E629CF5" w:rsidP="00FF6EAF">
      <w:r>
        <w:t>1.   Authenticating users based on username and password.</w:t>
      </w:r>
    </w:p>
    <w:p w14:paraId="150B5ACC" w14:textId="77777777" w:rsidR="00315F55" w:rsidRPr="00E14171" w:rsidRDefault="6E629CF5" w:rsidP="00FF6EAF">
      <w:r>
        <w:t>2.   Keeping session track of user activity.</w:t>
      </w:r>
    </w:p>
    <w:p w14:paraId="0256208E" w14:textId="77777777" w:rsidR="00315F55" w:rsidRPr="00E14171" w:rsidRDefault="6E629CF5" w:rsidP="00FF6EAF">
      <w:r>
        <w:t>3.   Recording client’s request for booking.</w:t>
      </w:r>
    </w:p>
    <w:p w14:paraId="18812FA1" w14:textId="77777777" w:rsidR="00315F55" w:rsidRPr="00E14171" w:rsidRDefault="6E629CF5" w:rsidP="00FF6EAF">
      <w:r>
        <w:t>4.   Checking whether the vehicle is available for booking.</w:t>
      </w:r>
    </w:p>
    <w:p w14:paraId="5BAA2B03" w14:textId="77777777" w:rsidR="00FF6EAF" w:rsidRPr="00E14171" w:rsidRDefault="6E629CF5" w:rsidP="00FF6EAF">
      <w:r>
        <w:t>5.   Keeping history of courses bookings.</w:t>
      </w:r>
    </w:p>
    <w:p w14:paraId="64D17148" w14:textId="77777777" w:rsidR="005371CE" w:rsidRPr="00FF6EAF" w:rsidRDefault="6E629CF5" w:rsidP="00FF6EAF">
      <w:r>
        <w:t>6.   Keeping record of feedbacks received from the clients.</w:t>
      </w:r>
    </w:p>
    <w:p w14:paraId="67E74762" w14:textId="77777777" w:rsidR="00F447DA" w:rsidRPr="00093620" w:rsidRDefault="00F447DA" w:rsidP="00120D1B">
      <w:pPr>
        <w:rPr>
          <w:b/>
        </w:rPr>
      </w:pPr>
    </w:p>
    <w:p w14:paraId="3AE1E882" w14:textId="77777777" w:rsidR="00315F55" w:rsidRPr="00E14171" w:rsidRDefault="00315F55" w:rsidP="00120D1B">
      <w:pPr>
        <w:pStyle w:val="Heading2"/>
        <w:rPr>
          <w:b w:val="0"/>
          <w:bCs w:val="0"/>
        </w:rPr>
      </w:pPr>
      <w:bookmarkStart w:id="54" w:name="_Toc349663145"/>
      <w:r w:rsidRPr="00F447DA">
        <w:t>Mailing</w:t>
      </w:r>
      <w:bookmarkEnd w:id="54"/>
    </w:p>
    <w:p w14:paraId="2347CF3C" w14:textId="77777777" w:rsidR="00315F55" w:rsidRPr="00E14171" w:rsidRDefault="6E629CF5" w:rsidP="00120D1B">
      <w:r>
        <w:t>1.   Temporary password will be mailed to the user incase the user forgets the password.</w:t>
      </w:r>
    </w:p>
    <w:p w14:paraId="6D6F19C5" w14:textId="77777777" w:rsidR="00315F55" w:rsidRPr="00E14171" w:rsidRDefault="6E629CF5" w:rsidP="00120D1B">
      <w:r>
        <w:t>2.   Newsletters should go the clients email addresses.</w:t>
      </w:r>
    </w:p>
    <w:p w14:paraId="70031722" w14:textId="77777777" w:rsidR="005371CE" w:rsidRPr="00E14171" w:rsidRDefault="6E629CF5" w:rsidP="00120D1B">
      <w:r>
        <w:t>3.  The client should get notification email of the booking while confirmed.</w:t>
      </w:r>
      <w:bookmarkEnd w:id="48"/>
    </w:p>
    <w:p w14:paraId="4CB61E26" w14:textId="77777777" w:rsidR="00BA28B5" w:rsidRPr="00E14171" w:rsidRDefault="00BA28B5" w:rsidP="00120D1B">
      <w:r w:rsidRPr="00E14171">
        <w:t xml:space="preserve"> </w:t>
      </w:r>
    </w:p>
    <w:p w14:paraId="27252DBE" w14:textId="77777777" w:rsidR="00BA28B5" w:rsidRPr="005E259B" w:rsidRDefault="00BA28B5" w:rsidP="005E259B">
      <w:pPr>
        <w:spacing w:line="480" w:lineRule="auto"/>
        <w:rPr>
          <w:rFonts w:ascii="Calibri" w:hAnsi="Calibri" w:cs="Calibri"/>
        </w:rPr>
      </w:pPr>
    </w:p>
    <w:p w14:paraId="515ADA51" w14:textId="77777777" w:rsidR="00BA28B5" w:rsidRPr="00F447DA" w:rsidRDefault="00BA28B5" w:rsidP="6E629CF5">
      <w:pPr>
        <w:pStyle w:val="Subtitle"/>
        <w:spacing w:line="480" w:lineRule="auto"/>
        <w:jc w:val="left"/>
        <w:outlineLvl w:val="1"/>
        <w:rPr>
          <w:rFonts w:ascii="Calibri" w:eastAsia="Calibri" w:hAnsi="Calibri" w:cs="Calibri"/>
          <w:b/>
          <w:bCs/>
        </w:rPr>
      </w:pPr>
      <w:bookmarkStart w:id="55" w:name="__RefHeading__363_1760576154"/>
      <w:bookmarkEnd w:id="55"/>
      <w:r w:rsidRPr="6E629CF5">
        <w:rPr>
          <w:rStyle w:val="Emphasis"/>
          <w:rFonts w:ascii="Calibri" w:eastAsia="Calibri" w:hAnsi="Calibri" w:cs="Calibri"/>
          <w:b/>
          <w:bCs/>
          <w:i w:val="0"/>
          <w:iCs w:val="0"/>
        </w:rPr>
        <w:t xml:space="preserve">Performance Requirements </w:t>
      </w:r>
    </w:p>
    <w:p w14:paraId="0D0F7E96"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lastRenderedPageBreak/>
        <w:t xml:space="preserve">Some Performance requirements identified is listed below: </w:t>
      </w:r>
    </w:p>
    <w:p w14:paraId="34F78504" w14:textId="7D5B4823" w:rsidR="00BA28B5" w:rsidRPr="005E259B" w:rsidRDefault="2CB9CED5" w:rsidP="2CB9CED5">
      <w:pPr>
        <w:numPr>
          <w:ilvl w:val="0"/>
          <w:numId w:val="18"/>
        </w:numPr>
        <w:autoSpaceDE w:val="0"/>
        <w:spacing w:line="480" w:lineRule="auto"/>
        <w:jc w:val="both"/>
        <w:rPr>
          <w:rFonts w:ascii="Calibri,Arial" w:eastAsia="Calibri,Arial" w:hAnsi="Calibri,Arial" w:cs="Calibri,Arial"/>
          <w:color w:val="000000" w:themeColor="text1"/>
        </w:rPr>
      </w:pPr>
      <w:r w:rsidRPr="2CB9CED5">
        <w:rPr>
          <w:rFonts w:ascii="Calibri,Arial" w:eastAsia="Calibri,Arial" w:hAnsi="Calibri,Arial" w:cs="Calibri,Arial"/>
          <w:color w:val="000000" w:themeColor="text1"/>
        </w:rPr>
        <w:t xml:space="preserve">The database shall be able to accommodate a minimum of 10,000 records of </w:t>
      </w:r>
      <w:r w:rsidR="009F40D4" w:rsidRPr="2CB9CED5">
        <w:rPr>
          <w:rFonts w:ascii="Calibri,Arial" w:eastAsia="Calibri,Arial" w:hAnsi="Calibri,Arial" w:cs="Calibri,Arial"/>
          <w:color w:val="000000" w:themeColor="text1"/>
        </w:rPr>
        <w:t>clients</w:t>
      </w:r>
      <w:r w:rsidRPr="2CB9CED5">
        <w:rPr>
          <w:rFonts w:ascii="Calibri,Arial" w:eastAsia="Calibri,Arial" w:hAnsi="Calibri,Arial" w:cs="Calibri,Arial"/>
          <w:color w:val="000000" w:themeColor="text1"/>
        </w:rPr>
        <w:t xml:space="preserve">. </w:t>
      </w:r>
    </w:p>
    <w:p w14:paraId="5E5B281B" w14:textId="77777777" w:rsidR="00BA28B5" w:rsidRPr="005E259B" w:rsidRDefault="6E629CF5" w:rsidP="6E629CF5">
      <w:pPr>
        <w:numPr>
          <w:ilvl w:val="0"/>
          <w:numId w:val="18"/>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software shall support use of multiple users at a time. </w:t>
      </w:r>
    </w:p>
    <w:p w14:paraId="75682BBB" w14:textId="77777777" w:rsidR="00BA28B5" w:rsidRPr="00F447DA" w:rsidRDefault="6E629CF5" w:rsidP="6E629CF5">
      <w:pPr>
        <w:numPr>
          <w:ilvl w:val="0"/>
          <w:numId w:val="18"/>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There are no other specific performance requirements that will affect development.</w:t>
      </w:r>
    </w:p>
    <w:p w14:paraId="1BE833E8" w14:textId="77777777" w:rsidR="00F447DA" w:rsidRDefault="00F447DA" w:rsidP="005E259B">
      <w:pPr>
        <w:pStyle w:val="Subtitle"/>
        <w:spacing w:line="480" w:lineRule="auto"/>
        <w:jc w:val="left"/>
        <w:rPr>
          <w:rFonts w:ascii="Calibri" w:eastAsia="Arial" w:hAnsi="Calibri" w:cs="Calibri"/>
          <w:color w:val="000000"/>
          <w:szCs w:val="24"/>
          <w:shd w:val="clear" w:color="auto" w:fill="FFFF00"/>
        </w:rPr>
      </w:pPr>
      <w:bookmarkStart w:id="56" w:name="__RefHeading__365_1760576154"/>
      <w:bookmarkEnd w:id="56"/>
    </w:p>
    <w:p w14:paraId="0D46C1E7" w14:textId="77777777" w:rsidR="00BA28B5" w:rsidRPr="00F447DA" w:rsidRDefault="00BA28B5" w:rsidP="6E629CF5">
      <w:pPr>
        <w:pStyle w:val="Subtitle"/>
        <w:spacing w:line="480" w:lineRule="auto"/>
        <w:jc w:val="left"/>
        <w:outlineLvl w:val="1"/>
        <w:rPr>
          <w:rFonts w:ascii="Calibri" w:eastAsia="Calibri" w:hAnsi="Calibri" w:cs="Calibri"/>
          <w:b/>
          <w:bCs/>
        </w:rPr>
      </w:pPr>
      <w:r w:rsidRPr="6E629CF5">
        <w:rPr>
          <w:rStyle w:val="Emphasis"/>
          <w:rFonts w:ascii="Calibri" w:eastAsia="Calibri" w:hAnsi="Calibri" w:cs="Calibri"/>
          <w:b/>
          <w:bCs/>
          <w:i w:val="0"/>
          <w:iCs w:val="0"/>
        </w:rPr>
        <w:t xml:space="preserve">Security Requirements </w:t>
      </w:r>
    </w:p>
    <w:p w14:paraId="1E95C892"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Some of the factors that are identified to protect the software from accidental or malicious access, use, modification, destruction, or disclosure are described below. Specific requirements in this area could include the need to: </w:t>
      </w:r>
    </w:p>
    <w:p w14:paraId="08A650A0"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Utilize certain cryptographic techniques </w:t>
      </w:r>
    </w:p>
    <w:p w14:paraId="22A8DB75"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Keep specific log or history data sets </w:t>
      </w:r>
    </w:p>
    <w:p w14:paraId="37C5AC74"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Assign certain functions to different modules </w:t>
      </w:r>
    </w:p>
    <w:p w14:paraId="6395BD34"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Restrict communications between some areas of the program </w:t>
      </w:r>
    </w:p>
    <w:p w14:paraId="425D8652"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Check data integrity for critical variables </w:t>
      </w:r>
    </w:p>
    <w:p w14:paraId="5CD2FF35"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Later version of the software will incorporate encryption techniques in the user/license authentication process. </w:t>
      </w:r>
    </w:p>
    <w:p w14:paraId="699DC18A" w14:textId="77777777" w:rsidR="00BA28B5" w:rsidRPr="005E259B" w:rsidRDefault="6E629CF5" w:rsidP="6E629CF5">
      <w:pPr>
        <w:numPr>
          <w:ilvl w:val="0"/>
          <w:numId w:val="19"/>
        </w:numPr>
        <w:autoSpaceDE w:val="0"/>
        <w:spacing w:after="139"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 software will include an </w:t>
      </w:r>
      <w:proofErr w:type="gramStart"/>
      <w:r w:rsidRPr="6E629CF5">
        <w:rPr>
          <w:rFonts w:ascii="Calibri,Arial" w:eastAsia="Calibri,Arial" w:hAnsi="Calibri,Arial" w:cs="Calibri,Arial"/>
          <w:color w:val="000000" w:themeColor="text1"/>
        </w:rPr>
        <w:t>error tracking</w:t>
      </w:r>
      <w:proofErr w:type="gramEnd"/>
      <w:r w:rsidRPr="6E629CF5">
        <w:rPr>
          <w:rFonts w:ascii="Calibri,Arial" w:eastAsia="Calibri,Arial" w:hAnsi="Calibri,Arial" w:cs="Calibri,Arial"/>
          <w:color w:val="000000" w:themeColor="text1"/>
        </w:rPr>
        <w:t xml:space="preserve"> log that will help the user understand what error occurred when the application crashed along with suggestions on how to prevent the error from occurring again. </w:t>
      </w:r>
    </w:p>
    <w:p w14:paraId="77200AF2" w14:textId="77777777" w:rsidR="00BA28B5" w:rsidRPr="005E259B" w:rsidRDefault="6E629CF5" w:rsidP="6E629CF5">
      <w:pPr>
        <w:numPr>
          <w:ilvl w:val="0"/>
          <w:numId w:val="19"/>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Communication needs to be restricted when the application is validating the user or license. (</w:t>
      </w:r>
      <w:proofErr w:type="gramStart"/>
      <w:r w:rsidRPr="6E629CF5">
        <w:rPr>
          <w:rFonts w:ascii="Calibri,Arial" w:eastAsia="Calibri,Arial" w:hAnsi="Calibri,Arial" w:cs="Calibri,Arial"/>
          <w:color w:val="000000" w:themeColor="text1"/>
        </w:rPr>
        <w:t>i</w:t>
      </w:r>
      <w:proofErr w:type="gramEnd"/>
      <w:r w:rsidRPr="6E629CF5">
        <w:rPr>
          <w:rFonts w:ascii="Calibri,Arial" w:eastAsia="Calibri,Arial" w:hAnsi="Calibri,Arial" w:cs="Calibri,Arial"/>
          <w:color w:val="000000" w:themeColor="text1"/>
        </w:rPr>
        <w:t>.e., using https).</w:t>
      </w:r>
    </w:p>
    <w:p w14:paraId="66FCD12B" w14:textId="77777777" w:rsidR="00BA28B5" w:rsidRPr="005E259B" w:rsidRDefault="00BA28B5" w:rsidP="005E259B">
      <w:pPr>
        <w:autoSpaceDE w:val="0"/>
        <w:spacing w:line="480" w:lineRule="auto"/>
        <w:jc w:val="both"/>
        <w:rPr>
          <w:rFonts w:ascii="Calibri" w:hAnsi="Calibri" w:cs="Calibri"/>
        </w:rPr>
      </w:pPr>
    </w:p>
    <w:p w14:paraId="12FBBF0D" w14:textId="77777777" w:rsidR="00093620" w:rsidRDefault="00093620" w:rsidP="005E259B">
      <w:pPr>
        <w:pStyle w:val="Subtitle"/>
        <w:spacing w:line="480" w:lineRule="auto"/>
        <w:jc w:val="left"/>
        <w:rPr>
          <w:rStyle w:val="Emphasis"/>
          <w:rFonts w:ascii="Calibri" w:hAnsi="Calibri" w:cs="Calibri"/>
          <w:b/>
          <w:i w:val="0"/>
          <w:iCs w:val="0"/>
          <w:szCs w:val="24"/>
        </w:rPr>
      </w:pPr>
      <w:bookmarkStart w:id="57" w:name="__RefHeading__367_1760576154"/>
      <w:bookmarkEnd w:id="57"/>
    </w:p>
    <w:p w14:paraId="6ABD7BF6"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r w:rsidRPr="6E629CF5">
        <w:rPr>
          <w:rStyle w:val="Emphasis"/>
          <w:rFonts w:ascii="Calibri" w:eastAsia="Calibri" w:hAnsi="Calibri" w:cs="Calibri"/>
          <w:b/>
          <w:bCs/>
          <w:i w:val="0"/>
          <w:iCs w:val="0"/>
        </w:rPr>
        <w:lastRenderedPageBreak/>
        <w:t xml:space="preserve">Portability Requirements </w:t>
      </w:r>
    </w:p>
    <w:p w14:paraId="52B8BAF9"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Some of the attributes of software that relate to the ease of porting the software to other host machines and/or operating systems. This may include: </w:t>
      </w:r>
    </w:p>
    <w:p w14:paraId="33BFB9C9"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Apache is used to develop the product. So it is easiest to port the software in any environment. </w:t>
      </w:r>
    </w:p>
    <w:p w14:paraId="6157066E" w14:textId="77777777" w:rsidR="00BA28B5" w:rsidRPr="005E259B" w:rsidRDefault="00BA28B5" w:rsidP="005E259B">
      <w:pPr>
        <w:autoSpaceDE w:val="0"/>
        <w:spacing w:line="480" w:lineRule="auto"/>
        <w:jc w:val="both"/>
        <w:rPr>
          <w:rFonts w:ascii="Calibri" w:eastAsia="Arial" w:hAnsi="Calibri" w:cs="Calibri"/>
          <w:color w:val="000000"/>
        </w:rPr>
      </w:pPr>
    </w:p>
    <w:p w14:paraId="5B1CC27A"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bookmarkStart w:id="58" w:name="__RefHeading__369_1760576154"/>
      <w:bookmarkEnd w:id="58"/>
      <w:r w:rsidRPr="6E629CF5">
        <w:rPr>
          <w:rStyle w:val="Emphasis"/>
          <w:rFonts w:ascii="Calibri" w:eastAsia="Calibri" w:hAnsi="Calibri" w:cs="Calibri"/>
          <w:b/>
          <w:bCs/>
          <w:i w:val="0"/>
          <w:iCs w:val="0"/>
        </w:rPr>
        <w:t xml:space="preserve">Maintainability </w:t>
      </w:r>
    </w:p>
    <w:p w14:paraId="1C5781BB"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The user will be able to reset all options and all stored user variables to default settings.</w:t>
      </w:r>
      <w:r w:rsidR="00BA28B5">
        <w:br/>
      </w:r>
    </w:p>
    <w:p w14:paraId="7EF8D4FB"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bookmarkStart w:id="59" w:name="__RefHeading__371_1760576154"/>
      <w:bookmarkEnd w:id="59"/>
      <w:r w:rsidRPr="6E629CF5">
        <w:rPr>
          <w:rStyle w:val="Emphasis"/>
          <w:rFonts w:ascii="Calibri" w:eastAsia="Calibri" w:hAnsi="Calibri" w:cs="Calibri"/>
          <w:b/>
          <w:bCs/>
          <w:i w:val="0"/>
          <w:iCs w:val="0"/>
        </w:rPr>
        <w:t xml:space="preserve">Reliability </w:t>
      </w:r>
    </w:p>
    <w:p w14:paraId="49A1704E"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t xml:space="preserve">Some of the attributes identified for the reliability </w:t>
      </w:r>
      <w:proofErr w:type="gramStart"/>
      <w:r w:rsidRPr="6E629CF5">
        <w:rPr>
          <w:rFonts w:ascii="Calibri,Times New Roman" w:eastAsia="Calibri,Times New Roman" w:hAnsi="Calibri,Times New Roman" w:cs="Calibri,Times New Roman"/>
          <w:color w:val="000000" w:themeColor="text1"/>
        </w:rPr>
        <w:t>is</w:t>
      </w:r>
      <w:proofErr w:type="gramEnd"/>
      <w:r w:rsidRPr="6E629CF5">
        <w:rPr>
          <w:rFonts w:ascii="Calibri,Times New Roman" w:eastAsia="Calibri,Times New Roman" w:hAnsi="Calibri,Times New Roman" w:cs="Calibri,Times New Roman"/>
          <w:color w:val="000000" w:themeColor="text1"/>
        </w:rPr>
        <w:t xml:space="preserve"> listed below: </w:t>
      </w:r>
    </w:p>
    <w:p w14:paraId="6B07E2E3" w14:textId="77777777" w:rsidR="00BA28B5" w:rsidRPr="005E259B" w:rsidRDefault="6E629CF5" w:rsidP="6E629CF5">
      <w:pPr>
        <w:numPr>
          <w:ilvl w:val="0"/>
          <w:numId w:val="20"/>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All data storage for user variables will be committed to the database at the time of entry. </w:t>
      </w:r>
    </w:p>
    <w:p w14:paraId="3E3F1527" w14:textId="77777777" w:rsidR="00BA28B5" w:rsidRPr="005E259B" w:rsidRDefault="6E629CF5" w:rsidP="6E629CF5">
      <w:pPr>
        <w:numPr>
          <w:ilvl w:val="0"/>
          <w:numId w:val="20"/>
        </w:numPr>
        <w:autoSpaceDE w:val="0"/>
        <w:spacing w:line="480" w:lineRule="auto"/>
        <w:jc w:val="both"/>
        <w:rPr>
          <w:rFonts w:ascii="Calibri,Arial" w:eastAsia="Calibri,Arial" w:hAnsi="Calibri,Arial" w:cs="Calibri,Arial"/>
          <w:color w:val="000000" w:themeColor="text1"/>
        </w:rPr>
      </w:pPr>
      <w:proofErr w:type="gramStart"/>
      <w:r w:rsidRPr="6E629CF5">
        <w:rPr>
          <w:rFonts w:ascii="Calibri,Arial" w:eastAsia="Calibri,Arial" w:hAnsi="Calibri,Arial" w:cs="Calibri,Arial"/>
          <w:color w:val="000000" w:themeColor="text1"/>
        </w:rPr>
        <w:t>Data corruption is prevented by applying the possible backup procedures and techniques</w:t>
      </w:r>
      <w:proofErr w:type="gramEnd"/>
      <w:r w:rsidRPr="6E629CF5">
        <w:rPr>
          <w:rFonts w:ascii="Calibri,Arial" w:eastAsia="Calibri,Arial" w:hAnsi="Calibri,Arial" w:cs="Calibri,Arial"/>
          <w:color w:val="000000" w:themeColor="text1"/>
        </w:rPr>
        <w:t xml:space="preserve">. </w:t>
      </w:r>
    </w:p>
    <w:p w14:paraId="2F80F5F1" w14:textId="77777777" w:rsidR="00BA28B5" w:rsidRPr="005E259B" w:rsidRDefault="00BA28B5" w:rsidP="005E259B">
      <w:pPr>
        <w:autoSpaceDE w:val="0"/>
        <w:spacing w:line="480" w:lineRule="auto"/>
        <w:jc w:val="both"/>
        <w:rPr>
          <w:rFonts w:ascii="Calibri" w:eastAsia="Arial" w:hAnsi="Calibri" w:cs="Calibri"/>
          <w:color w:val="000000"/>
        </w:rPr>
      </w:pPr>
    </w:p>
    <w:p w14:paraId="57757B50"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bookmarkStart w:id="60" w:name="__RefHeading__373_1760576154"/>
      <w:bookmarkEnd w:id="60"/>
      <w:r w:rsidRPr="6E629CF5">
        <w:rPr>
          <w:rStyle w:val="Emphasis"/>
          <w:rFonts w:ascii="Calibri" w:eastAsia="Calibri" w:hAnsi="Calibri" w:cs="Calibri"/>
          <w:b/>
          <w:bCs/>
          <w:i w:val="0"/>
          <w:iCs w:val="0"/>
        </w:rPr>
        <w:t xml:space="preserve">Usability requirements </w:t>
      </w:r>
    </w:p>
    <w:p w14:paraId="7C1DE7EE"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themeColor="text1"/>
        </w:rPr>
        <w:t xml:space="preserve">Some of the usability requirements identified for this system are listed below: </w:t>
      </w:r>
    </w:p>
    <w:p w14:paraId="2336F623" w14:textId="77777777" w:rsidR="00BA28B5" w:rsidRPr="005E259B" w:rsidRDefault="6E629CF5" w:rsidP="6E629CF5">
      <w:pPr>
        <w:numPr>
          <w:ilvl w:val="0"/>
          <w:numId w:val="21"/>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 logical interface is essential to an easy to use system, speeding up common tasks. </w:t>
      </w:r>
    </w:p>
    <w:p w14:paraId="708E1DCA" w14:textId="77777777" w:rsidR="00BA28B5" w:rsidRPr="005E259B" w:rsidRDefault="6E629CF5" w:rsidP="6E629CF5">
      <w:pPr>
        <w:numPr>
          <w:ilvl w:val="0"/>
          <w:numId w:val="21"/>
        </w:num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Error prevention is integral to the system and is provided in a number of formats from sanity checks to limiting free-text input. </w:t>
      </w:r>
    </w:p>
    <w:p w14:paraId="09861550" w14:textId="77777777" w:rsidR="00BA28B5" w:rsidRPr="005E259B" w:rsidRDefault="00BA28B5" w:rsidP="005E259B">
      <w:pPr>
        <w:autoSpaceDE w:val="0"/>
        <w:spacing w:line="480" w:lineRule="auto"/>
        <w:jc w:val="both"/>
        <w:rPr>
          <w:rFonts w:ascii="Calibri" w:eastAsia="Arial" w:hAnsi="Calibri" w:cs="Calibri"/>
          <w:color w:val="000000"/>
        </w:rPr>
      </w:pPr>
    </w:p>
    <w:p w14:paraId="4C36CB58" w14:textId="77777777" w:rsidR="00093620" w:rsidRDefault="00093620" w:rsidP="005E259B">
      <w:pPr>
        <w:pStyle w:val="Subtitle"/>
        <w:spacing w:line="480" w:lineRule="auto"/>
        <w:jc w:val="left"/>
        <w:rPr>
          <w:rStyle w:val="Emphasis"/>
          <w:rFonts w:ascii="Calibri" w:hAnsi="Calibri" w:cs="Calibri"/>
          <w:b/>
          <w:i w:val="0"/>
          <w:iCs w:val="0"/>
          <w:szCs w:val="24"/>
        </w:rPr>
      </w:pPr>
      <w:bookmarkStart w:id="61" w:name="__RefHeading__375_1760576154"/>
      <w:bookmarkEnd w:id="61"/>
    </w:p>
    <w:p w14:paraId="5A159FE9"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r w:rsidRPr="6E629CF5">
        <w:rPr>
          <w:rStyle w:val="Emphasis"/>
          <w:rFonts w:ascii="Calibri" w:eastAsia="Calibri" w:hAnsi="Calibri" w:cs="Calibri"/>
          <w:b/>
          <w:bCs/>
          <w:i w:val="0"/>
          <w:iCs w:val="0"/>
        </w:rPr>
        <w:t xml:space="preserve">Availability </w:t>
      </w:r>
    </w:p>
    <w:p w14:paraId="51796DFB"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All cached data will be rebuilt during every startup. There is no recovery of user data if it </w:t>
      </w:r>
      <w:r w:rsidRPr="6E629CF5">
        <w:rPr>
          <w:rFonts w:ascii="Calibri,Arial" w:eastAsia="Calibri,Arial" w:hAnsi="Calibri,Arial" w:cs="Calibri,Arial"/>
          <w:color w:val="000000" w:themeColor="text1"/>
        </w:rPr>
        <w:lastRenderedPageBreak/>
        <w:t xml:space="preserve">is lost. Default values of system data will be assigned when necessary. </w:t>
      </w:r>
    </w:p>
    <w:p w14:paraId="698581D9" w14:textId="77777777" w:rsidR="00BA28B5" w:rsidRPr="005E259B" w:rsidRDefault="00BA28B5" w:rsidP="005E259B">
      <w:pPr>
        <w:autoSpaceDE w:val="0"/>
        <w:spacing w:line="480" w:lineRule="auto"/>
        <w:jc w:val="both"/>
        <w:rPr>
          <w:rFonts w:ascii="Calibri" w:eastAsia="Arial" w:hAnsi="Calibri" w:cs="Calibri"/>
          <w:color w:val="000000"/>
        </w:rPr>
      </w:pPr>
    </w:p>
    <w:p w14:paraId="25EABFA5" w14:textId="77777777" w:rsidR="00BA28B5" w:rsidRPr="005E259B" w:rsidRDefault="00BA28B5" w:rsidP="6E629CF5">
      <w:pPr>
        <w:pStyle w:val="Subtitle"/>
        <w:spacing w:line="480" w:lineRule="auto"/>
        <w:jc w:val="left"/>
        <w:outlineLvl w:val="1"/>
        <w:rPr>
          <w:rStyle w:val="Emphasis"/>
          <w:rFonts w:ascii="Calibri" w:eastAsia="Calibri" w:hAnsi="Calibri" w:cs="Calibri"/>
          <w:b/>
          <w:bCs/>
          <w:i w:val="0"/>
          <w:iCs w:val="0"/>
        </w:rPr>
      </w:pPr>
      <w:bookmarkStart w:id="62" w:name="__RefHeading__377_1760576154"/>
      <w:bookmarkEnd w:id="62"/>
      <w:r w:rsidRPr="6E629CF5">
        <w:rPr>
          <w:rStyle w:val="Emphasis"/>
          <w:rFonts w:ascii="Calibri" w:eastAsia="Calibri" w:hAnsi="Calibri" w:cs="Calibri"/>
          <w:b/>
          <w:bCs/>
          <w:i w:val="0"/>
          <w:iCs w:val="0"/>
        </w:rPr>
        <w:t xml:space="preserve">Software System Attributes </w:t>
      </w:r>
    </w:p>
    <w:p w14:paraId="62D8108E"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There are a number of attributes of software that can serve as requirements. It is important that required attributes by specified so that their achievement can be objectively verified. The following items provide a partial list of examples. </w:t>
      </w:r>
    </w:p>
    <w:p w14:paraId="50AF6826" w14:textId="77777777" w:rsidR="00093620" w:rsidRPr="00120D1B" w:rsidRDefault="00BA28B5" w:rsidP="6E629CF5">
      <w:pPr>
        <w:autoSpaceDE w:val="0"/>
        <w:spacing w:line="480" w:lineRule="auto"/>
        <w:jc w:val="both"/>
        <w:rPr>
          <w:rFonts w:ascii="Calibri,Times New Roman" w:eastAsia="Calibri,Times New Roman" w:hAnsi="Calibri,Times New Roman" w:cs="Calibri,Times New Roman"/>
          <w:color w:val="000000" w:themeColor="text1"/>
        </w:rPr>
      </w:pPr>
      <w:r w:rsidRPr="6E629CF5">
        <w:rPr>
          <w:rFonts w:ascii="Calibri,Times New Roman" w:eastAsia="Calibri,Times New Roman" w:hAnsi="Calibri,Times New Roman" w:cs="Calibri,Times New Roman"/>
          <w:color w:val="000000"/>
        </w:rPr>
        <w:t xml:space="preserve">The input system will allow for inputting numbers, operands, special symbols and letters of the alphabet. </w:t>
      </w:r>
      <w:bookmarkStart w:id="63" w:name="__RefHeading__379_1760576154"/>
      <w:bookmarkStart w:id="64" w:name="_Toc337021651"/>
      <w:bookmarkEnd w:id="63"/>
    </w:p>
    <w:p w14:paraId="24934C20" w14:textId="77777777" w:rsidR="00093620" w:rsidRPr="00093620" w:rsidRDefault="00093620" w:rsidP="00093620"/>
    <w:p w14:paraId="01DBA35B" w14:textId="77777777" w:rsidR="00BA28B5" w:rsidRPr="00093620" w:rsidRDefault="005371CE" w:rsidP="6E629CF5">
      <w:pPr>
        <w:pStyle w:val="Heading1"/>
        <w:rPr>
          <w:sz w:val="32"/>
          <w:szCs w:val="32"/>
        </w:rPr>
      </w:pPr>
      <w:r>
        <w:rPr>
          <w:sz w:val="32"/>
          <w:szCs w:val="32"/>
        </w:rPr>
        <w:br w:type="page"/>
      </w:r>
      <w:bookmarkStart w:id="65" w:name="_Toc349663146"/>
      <w:r w:rsidR="00BA28B5" w:rsidRPr="00093620">
        <w:rPr>
          <w:sz w:val="32"/>
          <w:szCs w:val="32"/>
        </w:rPr>
        <w:lastRenderedPageBreak/>
        <w:t>Change Management Process</w:t>
      </w:r>
      <w:bookmarkEnd w:id="64"/>
      <w:bookmarkEnd w:id="65"/>
      <w:r w:rsidR="00BA28B5" w:rsidRPr="00093620">
        <w:rPr>
          <w:sz w:val="32"/>
          <w:szCs w:val="32"/>
        </w:rPr>
        <w:t xml:space="preserve"> </w:t>
      </w:r>
    </w:p>
    <w:p w14:paraId="72627F56" w14:textId="77777777" w:rsidR="00BA28B5" w:rsidRPr="005E259B" w:rsidRDefault="00BA28B5" w:rsidP="005E259B">
      <w:pPr>
        <w:spacing w:line="480" w:lineRule="auto"/>
        <w:rPr>
          <w:rFonts w:ascii="Calibri" w:hAnsi="Calibri" w:cs="Calibri"/>
        </w:rPr>
      </w:pPr>
    </w:p>
    <w:p w14:paraId="4A907419" w14:textId="77777777" w:rsidR="00BA28B5" w:rsidRPr="005E259B" w:rsidRDefault="6E629CF5" w:rsidP="6E629CF5">
      <w:pPr>
        <w:autoSpaceDE w:val="0"/>
        <w:spacing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color w:val="000000" w:themeColor="text1"/>
        </w:rPr>
        <w:t xml:space="preserve">As a team, we will update and evaluate our SRS document every week as we make changes in our design and requirements. We will add new detailed </w:t>
      </w:r>
      <w:proofErr w:type="gramStart"/>
      <w:r w:rsidRPr="6E629CF5">
        <w:rPr>
          <w:rFonts w:ascii="Calibri,Arial" w:eastAsia="Calibri,Arial" w:hAnsi="Calibri,Arial" w:cs="Calibri,Arial"/>
          <w:color w:val="000000" w:themeColor="text1"/>
        </w:rPr>
        <w:t>information which</w:t>
      </w:r>
      <w:proofErr w:type="gramEnd"/>
      <w:r w:rsidRPr="6E629CF5">
        <w:rPr>
          <w:rFonts w:ascii="Calibri,Arial" w:eastAsia="Calibri,Arial" w:hAnsi="Calibri,Arial" w:cs="Calibri,Arial"/>
          <w:color w:val="000000" w:themeColor="text1"/>
        </w:rPr>
        <w:t xml:space="preserve"> will include: research, references, charts and graphs, and more specifications and requirements that we find along the way in the designing and implementation of the product. </w:t>
      </w:r>
    </w:p>
    <w:p w14:paraId="34EB726C" w14:textId="77777777" w:rsidR="00120D1B" w:rsidRDefault="00120D1B" w:rsidP="0006013D">
      <w:pPr>
        <w:spacing w:line="480" w:lineRule="auto"/>
        <w:rPr>
          <w:rFonts w:ascii="Calibri" w:hAnsi="Calibri" w:cs="Calibri"/>
        </w:rPr>
      </w:pPr>
    </w:p>
    <w:p w14:paraId="194CA4B1" w14:textId="77777777" w:rsidR="0006013D" w:rsidRPr="00CD04F5" w:rsidRDefault="6E629CF5" w:rsidP="6E629CF5">
      <w:pPr>
        <w:spacing w:line="480" w:lineRule="auto"/>
        <w:rPr>
          <w:rFonts w:ascii="Calibri" w:eastAsia="Calibri" w:hAnsi="Calibri" w:cs="Calibri"/>
          <w:b/>
          <w:bCs/>
        </w:rPr>
      </w:pPr>
      <w:r w:rsidRPr="6E629CF5">
        <w:rPr>
          <w:rFonts w:ascii="Calibri" w:eastAsia="Calibri" w:hAnsi="Calibri" w:cs="Calibri"/>
          <w:b/>
          <w:bCs/>
        </w:rPr>
        <w:t>Technologies:</w:t>
      </w:r>
    </w:p>
    <w:p w14:paraId="07FE7213" w14:textId="77777777" w:rsidR="0006013D" w:rsidRPr="0006013D" w:rsidRDefault="6E629CF5" w:rsidP="6E629CF5">
      <w:pPr>
        <w:numPr>
          <w:ilvl w:val="0"/>
          <w:numId w:val="29"/>
        </w:numPr>
        <w:spacing w:line="480" w:lineRule="auto"/>
        <w:rPr>
          <w:rFonts w:ascii="Calibri" w:eastAsia="Calibri" w:hAnsi="Calibri" w:cs="Calibri"/>
        </w:rPr>
      </w:pPr>
      <w:r w:rsidRPr="6E629CF5">
        <w:rPr>
          <w:rFonts w:ascii="Calibri" w:eastAsia="Calibri" w:hAnsi="Calibri" w:cs="Calibri"/>
        </w:rPr>
        <w:t xml:space="preserve">This section lists all the technologies for the </w:t>
      </w:r>
      <w:proofErr w:type="gramStart"/>
      <w:r w:rsidRPr="6E629CF5">
        <w:rPr>
          <w:rFonts w:ascii="Calibri" w:eastAsia="Calibri" w:hAnsi="Calibri" w:cs="Calibri"/>
        </w:rPr>
        <w:t>web based</w:t>
      </w:r>
      <w:proofErr w:type="gramEnd"/>
      <w:r w:rsidRPr="6E629CF5">
        <w:rPr>
          <w:rFonts w:ascii="Calibri" w:eastAsia="Calibri" w:hAnsi="Calibri" w:cs="Calibri"/>
        </w:rPr>
        <w:t xml:space="preserve"> system.</w:t>
      </w:r>
    </w:p>
    <w:p w14:paraId="7E4985D7" w14:textId="77777777" w:rsidR="0006013D" w:rsidRPr="0006013D" w:rsidRDefault="6E629CF5" w:rsidP="6E629CF5">
      <w:pPr>
        <w:numPr>
          <w:ilvl w:val="0"/>
          <w:numId w:val="29"/>
        </w:numPr>
        <w:spacing w:line="480" w:lineRule="auto"/>
        <w:rPr>
          <w:rFonts w:ascii="Calibri" w:eastAsia="Calibri" w:hAnsi="Calibri" w:cs="Calibri"/>
        </w:rPr>
      </w:pPr>
      <w:r w:rsidRPr="6E629CF5">
        <w:rPr>
          <w:rFonts w:ascii="Calibri" w:eastAsia="Calibri" w:hAnsi="Calibri" w:cs="Calibri"/>
        </w:rPr>
        <w:t>PHP scripting for server side scripting as it has a very strong support for XML and MySQL.</w:t>
      </w:r>
    </w:p>
    <w:p w14:paraId="43C1DD8F" w14:textId="77777777" w:rsidR="008556F2" w:rsidRDefault="6E629CF5" w:rsidP="6E629CF5">
      <w:pPr>
        <w:numPr>
          <w:ilvl w:val="0"/>
          <w:numId w:val="29"/>
        </w:numPr>
        <w:spacing w:line="480" w:lineRule="auto"/>
        <w:rPr>
          <w:rFonts w:ascii="Calibri" w:eastAsia="Calibri" w:hAnsi="Calibri" w:cs="Calibri"/>
        </w:rPr>
      </w:pPr>
      <w:r w:rsidRPr="6E629CF5">
        <w:rPr>
          <w:rFonts w:ascii="Calibri" w:eastAsia="Calibri" w:hAnsi="Calibri" w:cs="Calibri"/>
        </w:rPr>
        <w:t>XML as database format: The database’s performance requirements are not very high and the ability to have custom fields in case the application form needs to add more than expected requirement. This is limited in any other database management system where we have to first specify the maximum number of fields.</w:t>
      </w:r>
    </w:p>
    <w:p w14:paraId="3C4AFE10" w14:textId="77777777" w:rsidR="0006013D" w:rsidRPr="008556F2" w:rsidRDefault="6E629CF5" w:rsidP="6E629CF5">
      <w:pPr>
        <w:numPr>
          <w:ilvl w:val="0"/>
          <w:numId w:val="29"/>
        </w:numPr>
        <w:spacing w:line="480" w:lineRule="auto"/>
        <w:rPr>
          <w:rFonts w:ascii="Calibri" w:eastAsia="Calibri" w:hAnsi="Calibri" w:cs="Calibri"/>
        </w:rPr>
      </w:pPr>
      <w:r w:rsidRPr="6E629CF5">
        <w:rPr>
          <w:rFonts w:ascii="Calibri" w:eastAsia="Calibri" w:hAnsi="Calibri" w:cs="Calibri"/>
        </w:rPr>
        <w:t>Apache as web server has a tight integration with PHP and is also available for various popular platforms.</w:t>
      </w:r>
    </w:p>
    <w:p w14:paraId="5A735AB8" w14:textId="77777777" w:rsidR="0006013D" w:rsidRPr="008556F2" w:rsidRDefault="6E629CF5" w:rsidP="6E629CF5">
      <w:pPr>
        <w:spacing w:line="480" w:lineRule="auto"/>
        <w:rPr>
          <w:rFonts w:ascii="Calibri" w:eastAsia="Calibri" w:hAnsi="Calibri" w:cs="Calibri"/>
          <w:b/>
          <w:bCs/>
        </w:rPr>
      </w:pPr>
      <w:r w:rsidRPr="6E629CF5">
        <w:rPr>
          <w:rFonts w:ascii="Calibri" w:eastAsia="Calibri" w:hAnsi="Calibri" w:cs="Calibri"/>
          <w:b/>
          <w:bCs/>
        </w:rPr>
        <w:t>Software</w:t>
      </w:r>
    </w:p>
    <w:p w14:paraId="05459B2C" w14:textId="77777777" w:rsidR="0006013D" w:rsidRPr="0006013D" w:rsidRDefault="6E629CF5" w:rsidP="6E629CF5">
      <w:pPr>
        <w:numPr>
          <w:ilvl w:val="0"/>
          <w:numId w:val="30"/>
        </w:numPr>
        <w:spacing w:line="480" w:lineRule="auto"/>
        <w:rPr>
          <w:rFonts w:ascii="Calibri" w:eastAsia="Calibri" w:hAnsi="Calibri" w:cs="Calibri"/>
        </w:rPr>
      </w:pPr>
      <w:r w:rsidRPr="6E629CF5">
        <w:rPr>
          <w:rFonts w:ascii="Calibri" w:eastAsia="Calibri" w:hAnsi="Calibri" w:cs="Calibri"/>
        </w:rPr>
        <w:t>Macromedia Dreamweaver</w:t>
      </w:r>
    </w:p>
    <w:p w14:paraId="79FD632C" w14:textId="77777777" w:rsidR="0006013D" w:rsidRPr="0006013D" w:rsidRDefault="6E629CF5" w:rsidP="6E629CF5">
      <w:pPr>
        <w:numPr>
          <w:ilvl w:val="0"/>
          <w:numId w:val="30"/>
        </w:numPr>
        <w:spacing w:line="480" w:lineRule="auto"/>
        <w:rPr>
          <w:rFonts w:ascii="Calibri" w:eastAsia="Calibri" w:hAnsi="Calibri" w:cs="Calibri"/>
        </w:rPr>
      </w:pPr>
      <w:r w:rsidRPr="6E629CF5">
        <w:rPr>
          <w:rFonts w:ascii="Calibri" w:eastAsia="Calibri" w:hAnsi="Calibri" w:cs="Calibri"/>
        </w:rPr>
        <w:t>PHP</w:t>
      </w:r>
    </w:p>
    <w:p w14:paraId="736573F4" w14:textId="77777777" w:rsidR="008556F2" w:rsidRDefault="008556F2" w:rsidP="0006013D">
      <w:pPr>
        <w:spacing w:line="480" w:lineRule="auto"/>
        <w:rPr>
          <w:rFonts w:ascii="Calibri" w:hAnsi="Calibri" w:cs="Calibri"/>
        </w:rPr>
      </w:pPr>
    </w:p>
    <w:p w14:paraId="7003D3E2" w14:textId="77777777" w:rsidR="008556F2" w:rsidRDefault="008556F2" w:rsidP="0006013D">
      <w:pPr>
        <w:spacing w:line="480" w:lineRule="auto"/>
        <w:rPr>
          <w:rFonts w:ascii="Calibri" w:hAnsi="Calibri" w:cs="Calibri"/>
        </w:rPr>
      </w:pPr>
    </w:p>
    <w:p w14:paraId="31F2BC1B" w14:textId="77777777" w:rsidR="008556F2" w:rsidRDefault="008556F2" w:rsidP="0006013D">
      <w:pPr>
        <w:spacing w:line="480" w:lineRule="auto"/>
        <w:rPr>
          <w:rFonts w:ascii="Calibri" w:hAnsi="Calibri" w:cs="Calibri"/>
        </w:rPr>
      </w:pPr>
    </w:p>
    <w:p w14:paraId="18A00349" w14:textId="77777777" w:rsidR="0006013D" w:rsidRPr="00FF48E9" w:rsidRDefault="6E629CF5" w:rsidP="6E629CF5">
      <w:pPr>
        <w:spacing w:line="480" w:lineRule="auto"/>
        <w:rPr>
          <w:rFonts w:ascii="Calibri" w:eastAsia="Calibri" w:hAnsi="Calibri" w:cs="Calibri"/>
          <w:b/>
          <w:bCs/>
        </w:rPr>
      </w:pPr>
      <w:r w:rsidRPr="6E629CF5">
        <w:rPr>
          <w:rFonts w:ascii="Calibri" w:eastAsia="Calibri" w:hAnsi="Calibri" w:cs="Calibri"/>
          <w:b/>
          <w:bCs/>
        </w:rPr>
        <w:lastRenderedPageBreak/>
        <w:t>Hardware</w:t>
      </w:r>
    </w:p>
    <w:p w14:paraId="5F62531F" w14:textId="77777777" w:rsidR="0006013D" w:rsidRPr="0006013D" w:rsidRDefault="6E629CF5" w:rsidP="6E629CF5">
      <w:pPr>
        <w:spacing w:line="480" w:lineRule="auto"/>
        <w:jc w:val="both"/>
        <w:rPr>
          <w:rFonts w:ascii="Calibri" w:eastAsia="Calibri" w:hAnsi="Calibri" w:cs="Calibri"/>
        </w:rPr>
      </w:pPr>
      <w:r w:rsidRPr="6E629CF5">
        <w:rPr>
          <w:rFonts w:ascii="Calibri" w:eastAsia="Calibri" w:hAnsi="Calibri" w:cs="Calibri"/>
        </w:rPr>
        <w:t>The recommended hardware specified by the respective software would suffice the needs. The memory and processing power needed would increase as the number of users increase. The estimated hardware requirements are as specified.</w:t>
      </w:r>
    </w:p>
    <w:p w14:paraId="2BC6BB6D" w14:textId="77777777" w:rsidR="002F3925" w:rsidRDefault="002F3925" w:rsidP="0006013D">
      <w:pPr>
        <w:spacing w:line="480" w:lineRule="auto"/>
        <w:rPr>
          <w:rFonts w:ascii="Calibri" w:hAnsi="Calibri" w:cs="Calibri"/>
          <w:b/>
        </w:rPr>
      </w:pPr>
    </w:p>
    <w:p w14:paraId="30E05104" w14:textId="77777777" w:rsidR="0006013D" w:rsidRPr="002F3925" w:rsidRDefault="6E629CF5" w:rsidP="6E629CF5">
      <w:pPr>
        <w:spacing w:line="480" w:lineRule="auto"/>
        <w:rPr>
          <w:rFonts w:ascii="Calibri" w:eastAsia="Calibri" w:hAnsi="Calibri" w:cs="Calibri"/>
          <w:b/>
          <w:bCs/>
        </w:rPr>
      </w:pPr>
      <w:r w:rsidRPr="6E629CF5">
        <w:rPr>
          <w:rFonts w:ascii="Calibri" w:eastAsia="Calibri" w:hAnsi="Calibri" w:cs="Calibri"/>
          <w:b/>
          <w:bCs/>
        </w:rPr>
        <w:t>Server</w:t>
      </w:r>
    </w:p>
    <w:p w14:paraId="4F07ACBF" w14:textId="77777777" w:rsidR="0006013D" w:rsidRPr="0006013D" w:rsidRDefault="6E629CF5" w:rsidP="6E629CF5">
      <w:pPr>
        <w:spacing w:line="480" w:lineRule="auto"/>
        <w:jc w:val="both"/>
        <w:rPr>
          <w:rFonts w:ascii="Calibri" w:eastAsia="Calibri" w:hAnsi="Calibri" w:cs="Calibri"/>
        </w:rPr>
      </w:pPr>
      <w:r w:rsidRPr="6E629CF5">
        <w:rPr>
          <w:rFonts w:ascii="Calibri" w:eastAsia="Calibri" w:hAnsi="Calibri" w:cs="Calibri"/>
        </w:rPr>
        <w:t>The minimum hardware as recommended by all of the software required on server side say web server, operating system and development software</w:t>
      </w:r>
    </w:p>
    <w:p w14:paraId="6F14D2A0" w14:textId="77777777" w:rsidR="0006013D" w:rsidRPr="0006013D" w:rsidRDefault="6E629CF5" w:rsidP="6E629CF5">
      <w:pPr>
        <w:numPr>
          <w:ilvl w:val="0"/>
          <w:numId w:val="31"/>
        </w:numPr>
        <w:spacing w:line="480" w:lineRule="auto"/>
        <w:rPr>
          <w:rFonts w:ascii="Calibri" w:eastAsia="Calibri" w:hAnsi="Calibri" w:cs="Calibri"/>
        </w:rPr>
      </w:pPr>
      <w:r w:rsidRPr="6E629CF5">
        <w:rPr>
          <w:rFonts w:ascii="Calibri" w:eastAsia="Calibri" w:hAnsi="Calibri" w:cs="Calibri"/>
        </w:rPr>
        <w:t>Processing speed of 1.6 GHz</w:t>
      </w:r>
    </w:p>
    <w:p w14:paraId="3130D54F" w14:textId="77777777" w:rsidR="0006013D" w:rsidRPr="0006013D" w:rsidRDefault="6E629CF5" w:rsidP="6E629CF5">
      <w:pPr>
        <w:numPr>
          <w:ilvl w:val="0"/>
          <w:numId w:val="31"/>
        </w:numPr>
        <w:spacing w:line="480" w:lineRule="auto"/>
        <w:rPr>
          <w:rFonts w:ascii="Calibri" w:eastAsia="Calibri" w:hAnsi="Calibri" w:cs="Calibri"/>
        </w:rPr>
      </w:pPr>
      <w:r w:rsidRPr="6E629CF5">
        <w:rPr>
          <w:rFonts w:ascii="Calibri" w:eastAsia="Calibri" w:hAnsi="Calibri" w:cs="Calibri"/>
        </w:rPr>
        <w:t>1 GB of RAM Network interface</w:t>
      </w:r>
    </w:p>
    <w:p w14:paraId="268AF386" w14:textId="77777777" w:rsidR="008A71B8" w:rsidRDefault="008A71B8" w:rsidP="0006013D">
      <w:pPr>
        <w:spacing w:line="480" w:lineRule="auto"/>
        <w:rPr>
          <w:rFonts w:ascii="Calibri" w:hAnsi="Calibri" w:cs="Calibri"/>
        </w:rPr>
      </w:pPr>
    </w:p>
    <w:p w14:paraId="148EB651" w14:textId="77777777" w:rsidR="0006013D" w:rsidRPr="008A71B8" w:rsidRDefault="6E629CF5" w:rsidP="6E629CF5">
      <w:pPr>
        <w:spacing w:line="480" w:lineRule="auto"/>
        <w:rPr>
          <w:rFonts w:ascii="Calibri" w:eastAsia="Calibri" w:hAnsi="Calibri" w:cs="Calibri"/>
          <w:b/>
          <w:bCs/>
        </w:rPr>
      </w:pPr>
      <w:r w:rsidRPr="6E629CF5">
        <w:rPr>
          <w:rFonts w:ascii="Calibri" w:eastAsia="Calibri" w:hAnsi="Calibri" w:cs="Calibri"/>
          <w:b/>
          <w:bCs/>
        </w:rPr>
        <w:t>Client</w:t>
      </w:r>
    </w:p>
    <w:p w14:paraId="73079F69" w14:textId="77777777" w:rsidR="0006013D" w:rsidRPr="0006013D" w:rsidRDefault="6E629CF5" w:rsidP="6E629CF5">
      <w:pPr>
        <w:spacing w:line="480" w:lineRule="auto"/>
        <w:rPr>
          <w:rFonts w:ascii="Calibri" w:eastAsia="Calibri" w:hAnsi="Calibri" w:cs="Calibri"/>
        </w:rPr>
      </w:pPr>
      <w:r w:rsidRPr="6E629CF5">
        <w:rPr>
          <w:rFonts w:ascii="Calibri" w:eastAsia="Calibri" w:hAnsi="Calibri" w:cs="Calibri"/>
        </w:rPr>
        <w:t>The minimum hardware as recommended by all of the software required on client side say web browser, operating system</w:t>
      </w:r>
    </w:p>
    <w:p w14:paraId="38D77102" w14:textId="77777777" w:rsidR="0006013D" w:rsidRPr="0006013D" w:rsidRDefault="6E629CF5" w:rsidP="6E629CF5">
      <w:pPr>
        <w:numPr>
          <w:ilvl w:val="0"/>
          <w:numId w:val="32"/>
        </w:numPr>
        <w:spacing w:line="480" w:lineRule="auto"/>
        <w:rPr>
          <w:rFonts w:ascii="Calibri" w:eastAsia="Calibri" w:hAnsi="Calibri" w:cs="Calibri"/>
        </w:rPr>
      </w:pPr>
      <w:r w:rsidRPr="6E629CF5">
        <w:rPr>
          <w:rFonts w:ascii="Calibri" w:eastAsia="Calibri" w:hAnsi="Calibri" w:cs="Calibri"/>
        </w:rPr>
        <w:t>Minimum hardware depending on the operating system used</w:t>
      </w:r>
    </w:p>
    <w:p w14:paraId="109C33DD" w14:textId="77777777" w:rsidR="0006013D" w:rsidRPr="0006013D" w:rsidRDefault="6E629CF5" w:rsidP="6E629CF5">
      <w:pPr>
        <w:numPr>
          <w:ilvl w:val="0"/>
          <w:numId w:val="32"/>
        </w:numPr>
        <w:spacing w:line="480" w:lineRule="auto"/>
        <w:rPr>
          <w:rFonts w:ascii="Calibri" w:eastAsia="Calibri" w:hAnsi="Calibri" w:cs="Calibri"/>
        </w:rPr>
      </w:pPr>
      <w:r w:rsidRPr="6E629CF5">
        <w:rPr>
          <w:rFonts w:ascii="Calibri" w:eastAsia="Calibri" w:hAnsi="Calibri" w:cs="Calibri"/>
        </w:rPr>
        <w:t>True color visual display unit</w:t>
      </w:r>
    </w:p>
    <w:p w14:paraId="0F8821A1" w14:textId="77777777" w:rsidR="0006013D" w:rsidRPr="005E259B" w:rsidRDefault="6E629CF5" w:rsidP="6E629CF5">
      <w:pPr>
        <w:numPr>
          <w:ilvl w:val="0"/>
          <w:numId w:val="32"/>
        </w:numPr>
        <w:spacing w:line="480" w:lineRule="auto"/>
        <w:rPr>
          <w:rFonts w:ascii="Calibri" w:eastAsia="Calibri" w:hAnsi="Calibri" w:cs="Calibri"/>
        </w:rPr>
      </w:pPr>
      <w:r w:rsidRPr="6E629CF5">
        <w:rPr>
          <w:rFonts w:ascii="Calibri" w:eastAsia="Calibri" w:hAnsi="Calibri" w:cs="Calibri"/>
        </w:rPr>
        <w:t>User peripherals for better interaction</w:t>
      </w:r>
    </w:p>
    <w:p w14:paraId="25A69CF7" w14:textId="77777777" w:rsidR="008A71B8" w:rsidRDefault="008A71B8" w:rsidP="00120D1B">
      <w:bookmarkStart w:id="66" w:name="__RefHeading__383_1760576154"/>
      <w:bookmarkStart w:id="67" w:name="_Toc337021652"/>
      <w:bookmarkEnd w:id="66"/>
    </w:p>
    <w:p w14:paraId="7D774F51" w14:textId="77777777" w:rsidR="008A71B8" w:rsidRDefault="008A71B8" w:rsidP="00120D1B"/>
    <w:p w14:paraId="6D10FF67" w14:textId="77777777" w:rsidR="008A71B8" w:rsidRDefault="008A71B8" w:rsidP="00120D1B"/>
    <w:p w14:paraId="07E56B68" w14:textId="77777777" w:rsidR="008A71B8" w:rsidRDefault="008A71B8" w:rsidP="00120D1B"/>
    <w:p w14:paraId="020952D3" w14:textId="77777777" w:rsidR="008A71B8" w:rsidRPr="008A71B8" w:rsidRDefault="008A71B8" w:rsidP="008A71B8"/>
    <w:p w14:paraId="0F2C6DA9" w14:textId="77777777" w:rsidR="00BA28B5" w:rsidRPr="008A71B8" w:rsidRDefault="00BA28B5" w:rsidP="6E629CF5">
      <w:pPr>
        <w:pStyle w:val="Heading1"/>
        <w:rPr>
          <w:sz w:val="32"/>
          <w:szCs w:val="32"/>
        </w:rPr>
      </w:pPr>
      <w:bookmarkStart w:id="68" w:name="_Toc349663147"/>
      <w:r w:rsidRPr="008A71B8">
        <w:rPr>
          <w:sz w:val="32"/>
          <w:szCs w:val="32"/>
        </w:rPr>
        <w:t>Supporting information</w:t>
      </w:r>
      <w:bookmarkEnd w:id="67"/>
      <w:bookmarkEnd w:id="68"/>
      <w:r w:rsidRPr="008A71B8">
        <w:rPr>
          <w:sz w:val="32"/>
          <w:szCs w:val="32"/>
        </w:rPr>
        <w:t xml:space="preserve"> </w:t>
      </w:r>
    </w:p>
    <w:p w14:paraId="5F7B6313" w14:textId="77777777" w:rsidR="00BA28B5" w:rsidRPr="005E259B" w:rsidRDefault="00BA28B5" w:rsidP="005E259B">
      <w:pPr>
        <w:spacing w:line="480" w:lineRule="auto"/>
        <w:rPr>
          <w:rFonts w:ascii="Calibri" w:hAnsi="Calibri" w:cs="Calibri"/>
        </w:rPr>
      </w:pPr>
    </w:p>
    <w:p w14:paraId="68BA4323" w14:textId="77777777" w:rsidR="00BA28B5" w:rsidRPr="005E259B" w:rsidRDefault="6E629CF5" w:rsidP="6E629CF5">
      <w:pPr>
        <w:autoSpaceDE w:val="0"/>
        <w:spacing w:line="480" w:lineRule="auto"/>
        <w:jc w:val="both"/>
        <w:rPr>
          <w:rFonts w:ascii="Calibri,Times New Roman" w:eastAsia="Calibri,Times New Roman" w:hAnsi="Calibri,Times New Roman" w:cs="Calibri,Times New Roman"/>
          <w:b/>
          <w:bCs/>
          <w:color w:val="000000" w:themeColor="text1"/>
        </w:rPr>
      </w:pPr>
      <w:r w:rsidRPr="6E629CF5">
        <w:rPr>
          <w:rFonts w:ascii="Calibri,Times New Roman" w:eastAsia="Calibri,Times New Roman" w:hAnsi="Calibri,Times New Roman" w:cs="Calibri,Times New Roman"/>
          <w:b/>
          <w:bCs/>
          <w:color w:val="000000" w:themeColor="text1"/>
        </w:rPr>
        <w:t xml:space="preserve">Appendix A: Glossary </w:t>
      </w:r>
    </w:p>
    <w:p w14:paraId="51C70DA1" w14:textId="77777777" w:rsidR="00BA28B5" w:rsidRPr="005E259B" w:rsidRDefault="00BA28B5" w:rsidP="005E259B">
      <w:pPr>
        <w:autoSpaceDE w:val="0"/>
        <w:spacing w:line="480" w:lineRule="auto"/>
        <w:jc w:val="both"/>
        <w:rPr>
          <w:rFonts w:ascii="Calibri" w:eastAsia="Times New Roman" w:hAnsi="Calibri" w:cs="Calibri"/>
          <w:b/>
          <w:bCs/>
          <w:color w:val="000000"/>
        </w:rPr>
      </w:pPr>
    </w:p>
    <w:p w14:paraId="4A0D628F" w14:textId="77777777" w:rsidR="005371CE" w:rsidRPr="005371CE" w:rsidRDefault="6E629CF5" w:rsidP="6E629CF5">
      <w:pPr>
        <w:numPr>
          <w:ilvl w:val="0"/>
          <w:numId w:val="22"/>
        </w:numPr>
        <w:autoSpaceDE w:val="0"/>
        <w:spacing w:after="364" w:line="480" w:lineRule="auto"/>
        <w:jc w:val="both"/>
        <w:rPr>
          <w:rFonts w:ascii="Calibri,Arial" w:eastAsia="Calibri,Arial" w:hAnsi="Calibri,Arial" w:cs="Calibri,Arial"/>
          <w:b/>
          <w:bCs/>
          <w:color w:val="000000" w:themeColor="text1"/>
        </w:rPr>
      </w:pPr>
      <w:r w:rsidRPr="6E629CF5">
        <w:rPr>
          <w:rFonts w:ascii="Calibri,Arial" w:eastAsia="Calibri,Arial" w:hAnsi="Calibri,Arial" w:cs="Calibri,Arial"/>
          <w:b/>
          <w:bCs/>
          <w:color w:val="000000" w:themeColor="text1"/>
        </w:rPr>
        <w:t xml:space="preserve">Fleet – </w:t>
      </w:r>
      <w:r w:rsidRPr="6E629CF5">
        <w:rPr>
          <w:rFonts w:ascii="Calibri,Arial" w:eastAsia="Calibri,Arial" w:hAnsi="Calibri,Arial" w:cs="Calibri,Arial"/>
          <w:color w:val="000000" w:themeColor="text1"/>
        </w:rPr>
        <w:t xml:space="preserve">Fleet vehicles are groups of motor vehicles owned or leased by a business </w:t>
      </w:r>
      <w:r w:rsidRPr="6E629CF5">
        <w:rPr>
          <w:rFonts w:ascii="Calibri,Arial" w:eastAsia="Calibri,Arial" w:hAnsi="Calibri,Arial" w:cs="Calibri,Arial"/>
          <w:color w:val="000000" w:themeColor="text1"/>
        </w:rPr>
        <w:lastRenderedPageBreak/>
        <w:t>or government agency, rather than by an individual or family</w:t>
      </w:r>
      <w:r w:rsidRPr="6E629CF5">
        <w:rPr>
          <w:rFonts w:ascii="Calibri,Arial" w:eastAsia="Calibri,Arial" w:hAnsi="Calibri,Arial" w:cs="Calibri,Arial"/>
          <w:b/>
          <w:bCs/>
          <w:color w:val="000000" w:themeColor="text1"/>
        </w:rPr>
        <w:t>.</w:t>
      </w:r>
    </w:p>
    <w:p w14:paraId="3054CB9D" w14:textId="77777777" w:rsidR="00BA28B5" w:rsidRDefault="6E629CF5" w:rsidP="6E629CF5">
      <w:pPr>
        <w:numPr>
          <w:ilvl w:val="0"/>
          <w:numId w:val="22"/>
        </w:numPr>
        <w:autoSpaceDE w:val="0"/>
        <w:spacing w:after="364"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Booking</w:t>
      </w:r>
      <w:r w:rsidRPr="6E629CF5">
        <w:rPr>
          <w:rFonts w:ascii="Calibri,Arial" w:eastAsia="Calibri,Arial" w:hAnsi="Calibri,Arial" w:cs="Calibri,Arial"/>
          <w:color w:val="000000" w:themeColor="text1"/>
        </w:rPr>
        <w:t xml:space="preserve"> -  Reservation of vehicles for a specific date and time.</w:t>
      </w:r>
    </w:p>
    <w:p w14:paraId="630970D0" w14:textId="77777777" w:rsidR="00F61D22" w:rsidRPr="00F61D22" w:rsidRDefault="6E629CF5" w:rsidP="6E629CF5">
      <w:pPr>
        <w:numPr>
          <w:ilvl w:val="0"/>
          <w:numId w:val="22"/>
        </w:numPr>
        <w:autoSpaceDE w:val="0"/>
        <w:spacing w:after="364" w:line="480" w:lineRule="auto"/>
        <w:jc w:val="both"/>
        <w:rPr>
          <w:rFonts w:ascii="Calibri,Arial" w:eastAsia="Calibri,Arial" w:hAnsi="Calibri,Arial" w:cs="Calibri,Arial"/>
          <w:color w:val="000000" w:themeColor="text1"/>
        </w:rPr>
      </w:pPr>
      <w:r w:rsidRPr="6E629CF5">
        <w:rPr>
          <w:rFonts w:ascii="Calibri,Arial" w:eastAsia="Calibri,Arial" w:hAnsi="Calibri,Arial" w:cs="Calibri,Arial"/>
          <w:b/>
          <w:bCs/>
          <w:color w:val="000000" w:themeColor="text1"/>
        </w:rPr>
        <w:t xml:space="preserve">Employee </w:t>
      </w:r>
      <w:r w:rsidRPr="6E629CF5">
        <w:rPr>
          <w:rFonts w:ascii="Calibri,Arial" w:eastAsia="Calibri,Arial" w:hAnsi="Calibri,Arial" w:cs="Calibri,Arial"/>
          <w:color w:val="000000" w:themeColor="text1"/>
        </w:rPr>
        <w:t>– The drivers of the vehicles serving the client with the vehicle.</w:t>
      </w:r>
    </w:p>
    <w:p w14:paraId="3FF58F4F" w14:textId="77777777" w:rsidR="00D05443" w:rsidRDefault="00D05443" w:rsidP="00120D1B">
      <w:pPr>
        <w:rPr>
          <w:rFonts w:eastAsia="Arial"/>
          <w:sz w:val="32"/>
          <w:szCs w:val="32"/>
        </w:rPr>
      </w:pPr>
    </w:p>
    <w:p w14:paraId="6BBF1861" w14:textId="77777777" w:rsidR="00D05443" w:rsidRDefault="00D05443" w:rsidP="00120D1B">
      <w:pPr>
        <w:rPr>
          <w:rFonts w:eastAsia="Arial"/>
          <w:sz w:val="32"/>
          <w:szCs w:val="32"/>
        </w:rPr>
      </w:pPr>
    </w:p>
    <w:p w14:paraId="1B2A7D40" w14:textId="77777777" w:rsidR="00D05443" w:rsidRDefault="00D05443" w:rsidP="00120D1B">
      <w:pPr>
        <w:rPr>
          <w:rFonts w:eastAsia="Arial"/>
          <w:sz w:val="32"/>
          <w:szCs w:val="32"/>
        </w:rPr>
      </w:pPr>
    </w:p>
    <w:p w14:paraId="21AA8D36" w14:textId="77777777" w:rsidR="00D05443" w:rsidRDefault="00D05443" w:rsidP="00120D1B">
      <w:pPr>
        <w:rPr>
          <w:rFonts w:eastAsia="Arial"/>
          <w:sz w:val="32"/>
          <w:szCs w:val="32"/>
        </w:rPr>
      </w:pPr>
    </w:p>
    <w:p w14:paraId="1DF15AF7" w14:textId="77777777" w:rsidR="00D05443" w:rsidRDefault="00D05443" w:rsidP="00264B53">
      <w:pPr>
        <w:rPr>
          <w:rFonts w:eastAsia="Arial"/>
          <w:sz w:val="32"/>
          <w:szCs w:val="32"/>
        </w:rPr>
      </w:pPr>
    </w:p>
    <w:p w14:paraId="7690BA9D" w14:textId="77777777" w:rsidR="00D05443" w:rsidRDefault="00D05443" w:rsidP="00D05443"/>
    <w:p w14:paraId="1620A15B" w14:textId="77777777" w:rsidR="00D05443" w:rsidRPr="00D05443" w:rsidRDefault="00D05443" w:rsidP="00D05443"/>
    <w:p w14:paraId="5C32F775" w14:textId="77777777" w:rsidR="00D05443" w:rsidRPr="00D05443" w:rsidRDefault="00F61D22" w:rsidP="6E629CF5">
      <w:pPr>
        <w:pStyle w:val="Heading1"/>
        <w:jc w:val="center"/>
        <w:rPr>
          <w:rFonts w:ascii="Arial" w:eastAsia="Arial" w:hAnsi="Arial" w:cs="Arial"/>
          <w:sz w:val="32"/>
          <w:szCs w:val="32"/>
        </w:rPr>
      </w:pPr>
      <w:r w:rsidRPr="6E629CF5">
        <w:rPr>
          <w:rFonts w:ascii="Arial" w:eastAsia="Arial" w:hAnsi="Arial" w:cs="Arial"/>
          <w:sz w:val="32"/>
          <w:szCs w:val="32"/>
        </w:rPr>
        <w:br w:type="page"/>
      </w:r>
      <w:bookmarkStart w:id="69" w:name="_Toc349663148"/>
      <w:r w:rsidR="00D05443" w:rsidRPr="6E629CF5">
        <w:rPr>
          <w:rFonts w:ascii="Arial" w:eastAsia="Arial" w:hAnsi="Arial" w:cs="Arial"/>
          <w:sz w:val="32"/>
          <w:szCs w:val="32"/>
        </w:rPr>
        <w:lastRenderedPageBreak/>
        <w:t>Case Diagrams</w:t>
      </w:r>
      <w:bookmarkEnd w:id="69"/>
    </w:p>
    <w:p w14:paraId="2822E3CE" w14:textId="77777777" w:rsidR="00D05443" w:rsidRPr="005E259B" w:rsidRDefault="00D05443" w:rsidP="00D05443">
      <w:pPr>
        <w:autoSpaceDE w:val="0"/>
        <w:spacing w:after="364" w:line="480" w:lineRule="auto"/>
        <w:rPr>
          <w:rFonts w:ascii="Calibri" w:hAnsi="Calibri" w:cs="Calibri"/>
          <w:b/>
          <w:shd w:val="clear" w:color="auto" w:fill="FFFF00"/>
        </w:rPr>
      </w:pPr>
    </w:p>
    <w:p w14:paraId="38D96AB2" w14:textId="77777777" w:rsidR="00BA28B5" w:rsidRPr="005E259B" w:rsidRDefault="00BA28B5" w:rsidP="005E259B">
      <w:pPr>
        <w:spacing w:before="19" w:line="480" w:lineRule="auto"/>
        <w:rPr>
          <w:rFonts w:ascii="Calibri" w:eastAsia="Arial" w:hAnsi="Calibri" w:cs="Calibri"/>
          <w:shd w:val="clear" w:color="auto" w:fill="FFFF00"/>
        </w:rPr>
      </w:pPr>
    </w:p>
    <w:p w14:paraId="0A232EBA" w14:textId="77777777" w:rsidR="00BA28B5" w:rsidRPr="005E259B" w:rsidRDefault="003B6F91" w:rsidP="005E259B">
      <w:pPr>
        <w:spacing w:line="480" w:lineRule="auto"/>
        <w:ind w:left="444"/>
        <w:jc w:val="both"/>
        <w:rPr>
          <w:rFonts w:ascii="Calibri" w:eastAsia="Arial" w:hAnsi="Calibri" w:cs="Calibri"/>
          <w:b/>
          <w:bCs/>
          <w:shd w:val="clear" w:color="auto" w:fill="FFFF00"/>
        </w:rPr>
      </w:pPr>
      <w:r>
        <w:rPr>
          <w:rFonts w:ascii="Calibri" w:eastAsia="DejaVu Sans" w:hAnsi="Calibri" w:cs="Calibri"/>
          <w:b/>
          <w:bCs/>
          <w:noProof/>
          <w:shd w:val="clear" w:color="auto" w:fill="FFFF00"/>
          <w:lang w:eastAsia="en-US" w:bidi="ar-SA"/>
        </w:rPr>
        <w:drawing>
          <wp:inline distT="0" distB="0" distL="0" distR="0" wp14:anchorId="7A240437" wp14:editId="111ED207">
            <wp:extent cx="6167074" cy="4775200"/>
            <wp:effectExtent l="0" t="0" r="5715" b="0"/>
            <wp:docPr id="2" name="Picture 2"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7074" cy="4775200"/>
                    </a:xfrm>
                    <a:prstGeom prst="rect">
                      <a:avLst/>
                    </a:prstGeom>
                    <a:noFill/>
                    <a:ln>
                      <a:noFill/>
                    </a:ln>
                  </pic:spPr>
                </pic:pic>
              </a:graphicData>
            </a:graphic>
          </wp:inline>
        </w:drawing>
      </w:r>
    </w:p>
    <w:p w14:paraId="31F7BF8A" w14:textId="77777777" w:rsidR="00BA28B5" w:rsidRPr="005E259B" w:rsidRDefault="00BA28B5" w:rsidP="005E259B">
      <w:pPr>
        <w:spacing w:line="480" w:lineRule="auto"/>
        <w:ind w:left="444"/>
        <w:jc w:val="both"/>
        <w:rPr>
          <w:rFonts w:ascii="Calibri" w:eastAsia="Arial" w:hAnsi="Calibri" w:cs="Calibri"/>
          <w:b/>
          <w:bCs/>
          <w:shd w:val="clear" w:color="auto" w:fill="FFFF00"/>
        </w:rPr>
      </w:pPr>
    </w:p>
    <w:p w14:paraId="01A7BB67" w14:textId="77777777" w:rsidR="00BA28B5" w:rsidRPr="005E259B" w:rsidRDefault="00BA28B5" w:rsidP="005E259B">
      <w:pPr>
        <w:spacing w:line="480" w:lineRule="auto"/>
        <w:jc w:val="both"/>
        <w:rPr>
          <w:rFonts w:ascii="Calibri" w:eastAsia="Arial" w:hAnsi="Calibri" w:cs="Calibri"/>
          <w:b/>
          <w:bCs/>
          <w:shd w:val="clear" w:color="auto" w:fill="FFFF00"/>
        </w:rPr>
      </w:pPr>
    </w:p>
    <w:p w14:paraId="357E797F" w14:textId="77777777" w:rsidR="00BA28B5" w:rsidRPr="005E259B" w:rsidRDefault="003B6F91" w:rsidP="005E259B">
      <w:pPr>
        <w:spacing w:before="19" w:line="480" w:lineRule="auto"/>
        <w:rPr>
          <w:rFonts w:ascii="Calibri" w:eastAsia="Arial" w:hAnsi="Calibri" w:cs="Calibri"/>
          <w:shd w:val="clear" w:color="auto" w:fill="FFFF00"/>
        </w:rPr>
      </w:pPr>
      <w:r>
        <w:rPr>
          <w:rFonts w:ascii="Calibri" w:eastAsia="Arial" w:hAnsi="Calibri" w:cs="Calibri"/>
          <w:noProof/>
          <w:shd w:val="clear" w:color="auto" w:fill="FFFF00"/>
          <w:lang w:eastAsia="en-US" w:bidi="ar-SA"/>
        </w:rPr>
        <w:lastRenderedPageBreak/>
        <w:drawing>
          <wp:inline distT="0" distB="0" distL="0" distR="0" wp14:anchorId="50AACE0B" wp14:editId="5CD3E758">
            <wp:extent cx="6471960" cy="5219700"/>
            <wp:effectExtent l="0" t="0" r="5080" b="0"/>
            <wp:docPr id="3" name="Picture 3"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1960" cy="5219700"/>
                    </a:xfrm>
                    <a:prstGeom prst="rect">
                      <a:avLst/>
                    </a:prstGeom>
                    <a:noFill/>
                    <a:ln>
                      <a:noFill/>
                    </a:ln>
                  </pic:spPr>
                </pic:pic>
              </a:graphicData>
            </a:graphic>
          </wp:inline>
        </w:drawing>
      </w:r>
    </w:p>
    <w:p w14:paraId="4BD78BD0" w14:textId="77777777" w:rsidR="00BA28B5" w:rsidRPr="005E259B" w:rsidRDefault="00BA28B5" w:rsidP="005E259B">
      <w:pPr>
        <w:spacing w:line="480" w:lineRule="auto"/>
        <w:ind w:left="396"/>
        <w:jc w:val="both"/>
        <w:rPr>
          <w:rFonts w:ascii="Calibri" w:eastAsia="Arial" w:hAnsi="Calibri" w:cs="Calibri"/>
          <w:b/>
          <w:bCs/>
          <w:shd w:val="clear" w:color="auto" w:fill="FFFF00"/>
        </w:rPr>
      </w:pPr>
    </w:p>
    <w:p w14:paraId="3601BDC8" w14:textId="77777777" w:rsidR="00BA28B5" w:rsidRPr="005E259B" w:rsidRDefault="00BA28B5" w:rsidP="005E259B">
      <w:pPr>
        <w:spacing w:line="480" w:lineRule="auto"/>
        <w:ind w:left="396"/>
        <w:jc w:val="both"/>
        <w:rPr>
          <w:rFonts w:ascii="Calibri" w:eastAsia="Arial" w:hAnsi="Calibri" w:cs="Calibri"/>
          <w:b/>
          <w:bCs/>
          <w:shd w:val="clear" w:color="auto" w:fill="FFFF00"/>
        </w:rPr>
      </w:pPr>
    </w:p>
    <w:p w14:paraId="41E3D302" w14:textId="77777777" w:rsidR="00BA28B5" w:rsidRPr="005E259B" w:rsidRDefault="00BA28B5" w:rsidP="005E259B">
      <w:pPr>
        <w:spacing w:before="19" w:line="480" w:lineRule="auto"/>
        <w:rPr>
          <w:rFonts w:ascii="Calibri" w:eastAsia="Arial" w:hAnsi="Calibri" w:cs="Calibri"/>
          <w:shd w:val="clear" w:color="auto" w:fill="FFFF00"/>
        </w:rPr>
      </w:pPr>
    </w:p>
    <w:p w14:paraId="607533AE" w14:textId="77777777" w:rsidR="00BA28B5" w:rsidRPr="005E259B" w:rsidRDefault="003B6F91" w:rsidP="005E259B">
      <w:pPr>
        <w:spacing w:line="480" w:lineRule="auto"/>
        <w:ind w:left="354"/>
        <w:jc w:val="both"/>
        <w:rPr>
          <w:rFonts w:ascii="Calibri" w:eastAsia="Arial" w:hAnsi="Calibri" w:cs="Calibri"/>
          <w:b/>
          <w:bCs/>
          <w:shd w:val="clear" w:color="auto" w:fill="FFFF00"/>
        </w:rPr>
      </w:pPr>
      <w:r>
        <w:rPr>
          <w:rFonts w:ascii="Calibri" w:eastAsia="Arial" w:hAnsi="Calibri" w:cs="Calibri"/>
          <w:b/>
          <w:bCs/>
          <w:noProof/>
          <w:shd w:val="clear" w:color="auto" w:fill="FFFF00"/>
          <w:lang w:eastAsia="en-US" w:bidi="ar-SA"/>
        </w:rPr>
        <w:lastRenderedPageBreak/>
        <w:drawing>
          <wp:inline distT="0" distB="0" distL="0" distR="0" wp14:anchorId="77623E35" wp14:editId="4CA57423">
            <wp:extent cx="6145661" cy="4775200"/>
            <wp:effectExtent l="0" t="0" r="1270" b="0"/>
            <wp:docPr id="4" name="Picture 4"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5661" cy="4775200"/>
                    </a:xfrm>
                    <a:prstGeom prst="rect">
                      <a:avLst/>
                    </a:prstGeom>
                    <a:noFill/>
                    <a:ln>
                      <a:noFill/>
                    </a:ln>
                  </pic:spPr>
                </pic:pic>
              </a:graphicData>
            </a:graphic>
          </wp:inline>
        </w:drawing>
      </w:r>
    </w:p>
    <w:p w14:paraId="6EC16436" w14:textId="77777777" w:rsidR="00BA28B5" w:rsidRPr="005E259B" w:rsidRDefault="00BA28B5" w:rsidP="005E259B">
      <w:pPr>
        <w:spacing w:line="480" w:lineRule="auto"/>
        <w:ind w:left="354"/>
        <w:jc w:val="both"/>
        <w:rPr>
          <w:rFonts w:ascii="Calibri" w:eastAsia="Arial" w:hAnsi="Calibri" w:cs="Calibri"/>
          <w:b/>
          <w:bCs/>
          <w:shd w:val="clear" w:color="auto" w:fill="FFFF00"/>
        </w:rPr>
      </w:pPr>
    </w:p>
    <w:p w14:paraId="1E1B4098" w14:textId="77777777" w:rsidR="00BA28B5" w:rsidRPr="005E259B" w:rsidRDefault="00BA28B5" w:rsidP="005E259B">
      <w:pPr>
        <w:spacing w:line="480" w:lineRule="auto"/>
        <w:jc w:val="both"/>
        <w:rPr>
          <w:rFonts w:ascii="Calibri" w:eastAsia="Arial" w:hAnsi="Calibri" w:cs="Calibri"/>
          <w:b/>
          <w:bCs/>
          <w:shd w:val="clear" w:color="auto" w:fill="FFFF00"/>
        </w:rPr>
      </w:pPr>
    </w:p>
    <w:p w14:paraId="3ED3AEBE" w14:textId="77777777" w:rsidR="00BA28B5" w:rsidRPr="005E259B" w:rsidRDefault="00BA28B5" w:rsidP="005E259B">
      <w:pPr>
        <w:spacing w:line="480" w:lineRule="auto"/>
        <w:jc w:val="both"/>
        <w:rPr>
          <w:rFonts w:ascii="Calibri" w:eastAsia="Arial" w:hAnsi="Calibri" w:cs="Calibri"/>
          <w:b/>
          <w:bCs/>
          <w:shd w:val="clear" w:color="auto" w:fill="FFFF00"/>
        </w:rPr>
      </w:pPr>
    </w:p>
    <w:p w14:paraId="6D625B50" w14:textId="77777777" w:rsidR="00BA28B5" w:rsidRPr="005E259B" w:rsidRDefault="00BA28B5" w:rsidP="005E259B">
      <w:pPr>
        <w:spacing w:line="480" w:lineRule="auto"/>
        <w:ind w:left="396"/>
        <w:jc w:val="both"/>
        <w:rPr>
          <w:rFonts w:ascii="Calibri" w:eastAsia="Arial" w:hAnsi="Calibri" w:cs="Calibri"/>
          <w:b/>
          <w:bCs/>
          <w:shd w:val="clear" w:color="auto" w:fill="FFFF00"/>
        </w:rPr>
      </w:pPr>
    </w:p>
    <w:p w14:paraId="7D602FC3" w14:textId="77777777" w:rsidR="00BA28B5" w:rsidRDefault="00BA28B5" w:rsidP="00D05443">
      <w:pPr>
        <w:spacing w:line="480" w:lineRule="auto"/>
        <w:jc w:val="both"/>
        <w:rPr>
          <w:rFonts w:ascii="Calibri" w:eastAsia="Arial-BoldMT" w:hAnsi="Calibri" w:cs="Calibri"/>
          <w:b/>
          <w:bCs/>
          <w:shd w:val="clear" w:color="auto" w:fill="FFFF00"/>
        </w:rPr>
      </w:pPr>
    </w:p>
    <w:p w14:paraId="77F41059" w14:textId="77777777" w:rsidR="00D05443" w:rsidRDefault="00D05443" w:rsidP="00D05443">
      <w:pPr>
        <w:spacing w:line="480" w:lineRule="auto"/>
        <w:jc w:val="both"/>
        <w:rPr>
          <w:rFonts w:ascii="Calibri" w:eastAsia="Arial-BoldMT" w:hAnsi="Calibri" w:cs="Calibri"/>
          <w:b/>
          <w:bCs/>
          <w:shd w:val="clear" w:color="auto" w:fill="FFFF00"/>
        </w:rPr>
      </w:pPr>
    </w:p>
    <w:p w14:paraId="6439064B" w14:textId="77777777" w:rsidR="00D05443" w:rsidRDefault="00D05443" w:rsidP="00D05443">
      <w:pPr>
        <w:spacing w:line="480" w:lineRule="auto"/>
        <w:jc w:val="both"/>
        <w:rPr>
          <w:rFonts w:ascii="Calibri" w:eastAsia="Arial-BoldMT" w:hAnsi="Calibri" w:cs="Calibri"/>
          <w:b/>
          <w:bCs/>
          <w:shd w:val="clear" w:color="auto" w:fill="FFFF00"/>
        </w:rPr>
      </w:pPr>
    </w:p>
    <w:p w14:paraId="108870CF" w14:textId="77777777" w:rsidR="00D05443" w:rsidRPr="005E259B" w:rsidRDefault="00D05443" w:rsidP="00D05443">
      <w:pPr>
        <w:spacing w:line="480" w:lineRule="auto"/>
        <w:jc w:val="both"/>
        <w:rPr>
          <w:rFonts w:ascii="Calibri" w:eastAsia="Arial-BoldMT" w:hAnsi="Calibri" w:cs="Calibri"/>
          <w:b/>
          <w:bCs/>
          <w:shd w:val="clear" w:color="auto" w:fill="FFFF00"/>
        </w:rPr>
      </w:pPr>
    </w:p>
    <w:p w14:paraId="493878F7" w14:textId="77777777" w:rsidR="00BA28B5" w:rsidRPr="005E259B" w:rsidRDefault="00BA28B5" w:rsidP="005E259B">
      <w:pPr>
        <w:spacing w:line="480" w:lineRule="auto"/>
        <w:ind w:left="396"/>
        <w:jc w:val="both"/>
        <w:rPr>
          <w:rFonts w:ascii="Calibri" w:eastAsia="Arial-BoldMT" w:hAnsi="Calibri" w:cs="Calibri"/>
          <w:b/>
          <w:bCs/>
          <w:shd w:val="clear" w:color="auto" w:fill="FFFF00"/>
        </w:rPr>
      </w:pPr>
    </w:p>
    <w:p w14:paraId="46D8F5A7" w14:textId="77777777" w:rsidR="00BA28B5" w:rsidRPr="005E259B" w:rsidRDefault="00BA28B5" w:rsidP="00D05443">
      <w:pPr>
        <w:spacing w:line="480" w:lineRule="auto"/>
        <w:jc w:val="both"/>
        <w:rPr>
          <w:rFonts w:ascii="Calibri" w:eastAsia="Arial-BoldMT" w:hAnsi="Calibri" w:cs="Calibri"/>
          <w:b/>
          <w:bCs/>
          <w:shd w:val="clear" w:color="auto" w:fill="FFFF00"/>
        </w:rPr>
      </w:pPr>
    </w:p>
    <w:p w14:paraId="1554F090" w14:textId="70391B9F" w:rsidR="00BA28B5" w:rsidRPr="005E259B" w:rsidRDefault="00BA28B5" w:rsidP="005E259B">
      <w:pPr>
        <w:autoSpaceDE w:val="0"/>
        <w:spacing w:line="480" w:lineRule="auto"/>
        <w:jc w:val="center"/>
        <w:rPr>
          <w:rFonts w:ascii="Calibri" w:eastAsia="Arial-BoldMT" w:hAnsi="Calibri" w:cs="Calibri"/>
          <w:b/>
          <w:bCs/>
          <w:shd w:val="clear" w:color="auto" w:fill="FFFF00"/>
        </w:rPr>
      </w:pPr>
    </w:p>
    <w:p w14:paraId="4DD6E033" w14:textId="59E5A25D" w:rsidR="00BA28B5" w:rsidRPr="005E259B" w:rsidRDefault="00EA2B9B" w:rsidP="005E259B">
      <w:pPr>
        <w:autoSpaceDE w:val="0"/>
        <w:spacing w:line="480" w:lineRule="auto"/>
        <w:rPr>
          <w:rFonts w:ascii="Calibri" w:eastAsia="Arial-BoldMT" w:hAnsi="Calibri" w:cs="Calibri"/>
          <w:b/>
          <w:bCs/>
          <w:shd w:val="clear" w:color="auto" w:fill="FFFF00"/>
        </w:rPr>
      </w:pPr>
      <w:r w:rsidRPr="00EA2B9B">
        <w:rPr>
          <w:rFonts w:ascii="Calibri" w:eastAsia="Arial-BoldMT" w:hAnsi="Calibri" w:cs="Calibri"/>
          <w:b/>
          <w:bCs/>
          <w:shd w:val="clear" w:color="auto" w:fill="FFFF00"/>
        </w:rPr>
        <w:lastRenderedPageBreak/>
        <w:drawing>
          <wp:inline distT="0" distB="0" distL="0" distR="0" wp14:anchorId="5992B083" wp14:editId="78F4D7A8">
            <wp:extent cx="5511800" cy="77468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1800" cy="7746825"/>
                    </a:xfrm>
                    <a:prstGeom prst="rect">
                      <a:avLst/>
                    </a:prstGeom>
                    <a:solidFill>
                      <a:srgbClr val="FFFFFF"/>
                    </a:solidFill>
                    <a:ln>
                      <a:noFill/>
                    </a:ln>
                  </pic:spPr>
                </pic:pic>
              </a:graphicData>
            </a:graphic>
          </wp:inline>
        </w:drawing>
      </w:r>
    </w:p>
    <w:p w14:paraId="0F121D70" w14:textId="77777777" w:rsidR="00BA28B5" w:rsidRPr="005E259B" w:rsidRDefault="00BA28B5" w:rsidP="005E259B">
      <w:pPr>
        <w:autoSpaceDE w:val="0"/>
        <w:spacing w:line="480" w:lineRule="auto"/>
        <w:jc w:val="center"/>
        <w:rPr>
          <w:rFonts w:ascii="Calibri" w:eastAsia="Arial-BoldMT" w:hAnsi="Calibri" w:cs="Calibri"/>
          <w:b/>
          <w:bCs/>
          <w:shd w:val="clear" w:color="auto" w:fill="FFFF00"/>
        </w:rPr>
      </w:pPr>
    </w:p>
    <w:p w14:paraId="0355BA3F" w14:textId="77777777" w:rsidR="00BA28B5" w:rsidRPr="005E259B" w:rsidRDefault="003B6F91" w:rsidP="00585604">
      <w:pPr>
        <w:autoSpaceDE w:val="0"/>
        <w:spacing w:line="480" w:lineRule="auto"/>
        <w:jc w:val="center"/>
        <w:rPr>
          <w:rFonts w:ascii="Calibri" w:eastAsia="Arial-BoldMT" w:hAnsi="Calibri" w:cs="Calibri"/>
          <w:b/>
          <w:bCs/>
          <w:shd w:val="clear" w:color="auto" w:fill="FFFF00"/>
        </w:rPr>
      </w:pPr>
      <w:r>
        <w:rPr>
          <w:rFonts w:ascii="Calibri" w:eastAsia="Arial-BoldMT" w:hAnsi="Calibri" w:cs="Calibri"/>
          <w:b/>
          <w:bCs/>
          <w:noProof/>
          <w:shd w:val="clear" w:color="auto" w:fill="FFFF00"/>
          <w:lang w:eastAsia="en-US" w:bidi="ar-SA"/>
        </w:rPr>
        <w:lastRenderedPageBreak/>
        <w:drawing>
          <wp:inline distT="0" distB="0" distL="0" distR="0" wp14:anchorId="1606580F" wp14:editId="5D724954">
            <wp:extent cx="5753100" cy="6939438"/>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6939438"/>
                    </a:xfrm>
                    <a:prstGeom prst="rect">
                      <a:avLst/>
                    </a:prstGeom>
                    <a:noFill/>
                    <a:ln>
                      <a:noFill/>
                    </a:ln>
                  </pic:spPr>
                </pic:pic>
              </a:graphicData>
            </a:graphic>
          </wp:inline>
        </w:drawing>
      </w:r>
    </w:p>
    <w:p w14:paraId="04E06650"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769D5B59"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7C76E4CB"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22B6CFA7"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34693C67"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67653DD2"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6CCD3244"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73542097" w14:textId="77777777" w:rsidR="00BA28B5" w:rsidRPr="005E259B" w:rsidRDefault="00BA28B5" w:rsidP="005E259B">
      <w:pPr>
        <w:autoSpaceDE w:val="0"/>
        <w:spacing w:line="480" w:lineRule="auto"/>
        <w:rPr>
          <w:rFonts w:ascii="Calibri" w:eastAsia="Arial-BoldMT" w:hAnsi="Calibri" w:cs="Calibri"/>
          <w:b/>
          <w:bCs/>
          <w:shd w:val="clear" w:color="auto" w:fill="FFFF00"/>
        </w:rPr>
      </w:pPr>
    </w:p>
    <w:p w14:paraId="72ECFB2F" w14:textId="77777777" w:rsidR="00BA28B5" w:rsidRPr="005E259B" w:rsidRDefault="00BA28B5" w:rsidP="005E259B">
      <w:pPr>
        <w:autoSpaceDE w:val="0"/>
        <w:spacing w:after="364" w:line="480" w:lineRule="auto"/>
        <w:jc w:val="both"/>
        <w:rPr>
          <w:rFonts w:ascii="Calibri" w:hAnsi="Calibri" w:cs="Calibri"/>
          <w:shd w:val="clear" w:color="auto" w:fill="FFFF00"/>
        </w:rPr>
      </w:pPr>
    </w:p>
    <w:p w14:paraId="55EDABDD" w14:textId="77777777" w:rsidR="00BA28B5" w:rsidRPr="005E259B" w:rsidRDefault="00BA28B5" w:rsidP="005E259B">
      <w:pPr>
        <w:spacing w:line="480" w:lineRule="auto"/>
        <w:rPr>
          <w:rFonts w:ascii="Calibri" w:hAnsi="Calibri" w:cs="Calibri"/>
        </w:rPr>
      </w:pPr>
    </w:p>
    <w:sectPr w:rsidR="00BA28B5" w:rsidRPr="005E259B" w:rsidSect="00E36BC4">
      <w:pgSz w:w="11906" w:h="16838"/>
      <w:pgMar w:top="1340" w:right="1560" w:bottom="900" w:left="1560" w:header="980"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9508" w14:textId="77777777" w:rsidR="009F40D4" w:rsidRDefault="009F40D4">
      <w:r>
        <w:separator/>
      </w:r>
    </w:p>
  </w:endnote>
  <w:endnote w:type="continuationSeparator" w:id="0">
    <w:p w14:paraId="1CE2B753" w14:textId="77777777" w:rsidR="009F40D4" w:rsidRDefault="009F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A0000287" w:usb1="28CF3C52" w:usb2="00000016" w:usb3="00000000" w:csb0="0004001F" w:csb1="00000000"/>
  </w:font>
  <w:font w:name="Calibri Light">
    <w:altName w:val="Consolas"/>
    <w:charset w:val="00"/>
    <w:family w:val="swiss"/>
    <w:pitch w:val="variable"/>
    <w:sig w:usb0="A00002EF" w:usb1="4000207B" w:usb2="00000000"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MBX12">
    <w:altName w:val="Times New Roman"/>
    <w:charset w:val="00"/>
    <w:family w:val="auto"/>
    <w:pitch w:val="default"/>
  </w:font>
  <w:font w:name="Century,SimSun">
    <w:altName w:val="Times New Roman"/>
    <w:panose1 w:val="00000000000000000000"/>
    <w:charset w:val="00"/>
    <w:family w:val="roman"/>
    <w:notTrueType/>
    <w:pitch w:val="default"/>
  </w:font>
  <w:font w:name="游明朝">
    <w:altName w:val="Times New Roman"/>
    <w:panose1 w:val="00000000000000000000"/>
    <w:charset w:val="80"/>
    <w:family w:val="roman"/>
    <w:notTrueType/>
    <w:pitch w:val="default"/>
  </w:font>
  <w:font w:name="Calibri,Arial">
    <w:altName w:val="Times New Roman"/>
    <w:panose1 w:val="00000000000000000000"/>
    <w:charset w:val="00"/>
    <w:family w:val="roman"/>
    <w:notTrueType/>
    <w:pitch w:val="default"/>
  </w:font>
  <w:font w:name="Calibri,Wingdings">
    <w:altName w:val="Times New Roman"/>
    <w:panose1 w:val="00000000000000000000"/>
    <w:charset w:val="00"/>
    <w:family w:val="roman"/>
    <w:notTrueType/>
    <w:pitch w:val="default"/>
  </w:font>
  <w:font w:name="Calibri,CMR10">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DejaVu Sans">
    <w:altName w:val="Arial"/>
    <w:charset w:val="00"/>
    <w:family w:val="swiss"/>
    <w:pitch w:val="default"/>
  </w:font>
  <w:font w:name="Arial-BoldMT">
    <w:altName w:val="Times New Roman"/>
    <w:charset w:val="00"/>
    <w:family w:val="auto"/>
    <w:pitch w:val="default"/>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1976C" w14:textId="77777777" w:rsidR="009F40D4" w:rsidRDefault="009F40D4">
    <w:pPr>
      <w:pStyle w:val="Footer"/>
      <w:jc w:val="right"/>
    </w:pPr>
    <w:r>
      <w:fldChar w:fldCharType="begin"/>
    </w:r>
    <w:r>
      <w:instrText xml:space="preserve"> PAGE </w:instrText>
    </w:r>
    <w:r>
      <w:fldChar w:fldCharType="separate"/>
    </w:r>
    <w:r w:rsidR="00EA2B9B">
      <w:rPr>
        <w:noProof/>
      </w:rPr>
      <w:t>2</w:t>
    </w:r>
    <w:r>
      <w:fldChar w:fldCharType="end"/>
    </w:r>
  </w:p>
  <w:p w14:paraId="59ADF429" w14:textId="77777777" w:rsidR="009F40D4" w:rsidRDefault="009F40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54FD9" w14:textId="77777777" w:rsidR="009F40D4" w:rsidRDefault="009F40D4">
      <w:r>
        <w:separator/>
      </w:r>
    </w:p>
  </w:footnote>
  <w:footnote w:type="continuationSeparator" w:id="0">
    <w:p w14:paraId="08298F8D" w14:textId="77777777" w:rsidR="009F40D4" w:rsidRDefault="009F40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70A5E58"/>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80"/>
        </w:tabs>
        <w:ind w:left="780" w:hanging="360"/>
      </w:pPr>
      <w:rPr>
        <w:rFonts w:ascii="Wingdings 2" w:hAnsi="Wingdings 2"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Wingdings 2" w:hAnsi="Wingdings 2"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Wingdings 2" w:hAnsi="Wingdings 2"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nsid w:val="00000017"/>
    <w:multiLevelType w:val="multilevel"/>
    <w:tmpl w:val="00000017"/>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75200E7"/>
    <w:multiLevelType w:val="hybridMultilevel"/>
    <w:tmpl w:val="9D46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156E39"/>
    <w:multiLevelType w:val="hybridMultilevel"/>
    <w:tmpl w:val="7AACB6A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15DA06BE"/>
    <w:multiLevelType w:val="hybridMultilevel"/>
    <w:tmpl w:val="BC20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131186E"/>
    <w:multiLevelType w:val="multilevel"/>
    <w:tmpl w:val="917472A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nsid w:val="2B464F1E"/>
    <w:multiLevelType w:val="hybridMultilevel"/>
    <w:tmpl w:val="F496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8518A2"/>
    <w:multiLevelType w:val="multilevel"/>
    <w:tmpl w:val="6D3C29E0"/>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9">
    <w:nsid w:val="33770D98"/>
    <w:multiLevelType w:val="hybridMultilevel"/>
    <w:tmpl w:val="8320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F66D0C"/>
    <w:multiLevelType w:val="hybridMultilevel"/>
    <w:tmpl w:val="065E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342123"/>
    <w:multiLevelType w:val="hybridMultilevel"/>
    <w:tmpl w:val="C8E4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44440C"/>
    <w:multiLevelType w:val="hybridMultilevel"/>
    <w:tmpl w:val="A05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4401D5"/>
    <w:multiLevelType w:val="hybridMultilevel"/>
    <w:tmpl w:val="B94C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05604A"/>
    <w:multiLevelType w:val="hybridMultilevel"/>
    <w:tmpl w:val="91747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0A5F0C"/>
    <w:multiLevelType w:val="hybridMultilevel"/>
    <w:tmpl w:val="3C20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C72FF7"/>
    <w:multiLevelType w:val="multilevel"/>
    <w:tmpl w:val="917472A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nsid w:val="6EE10CAA"/>
    <w:multiLevelType w:val="hybridMultilevel"/>
    <w:tmpl w:val="2ECA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65122C"/>
    <w:multiLevelType w:val="hybridMultilevel"/>
    <w:tmpl w:val="BBBE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1"/>
  </w:num>
  <w:num w:numId="25">
    <w:abstractNumId w:val="27"/>
  </w:num>
  <w:num w:numId="26">
    <w:abstractNumId w:val="32"/>
  </w:num>
  <w:num w:numId="27">
    <w:abstractNumId w:val="23"/>
  </w:num>
  <w:num w:numId="28">
    <w:abstractNumId w:val="29"/>
  </w:num>
  <w:num w:numId="29">
    <w:abstractNumId w:val="35"/>
  </w:num>
  <w:num w:numId="30">
    <w:abstractNumId w:val="33"/>
  </w:num>
  <w:num w:numId="31">
    <w:abstractNumId w:val="37"/>
  </w:num>
  <w:num w:numId="32">
    <w:abstractNumId w:val="30"/>
  </w:num>
  <w:num w:numId="33">
    <w:abstractNumId w:val="24"/>
  </w:num>
  <w:num w:numId="34">
    <w:abstractNumId w:val="38"/>
  </w:num>
  <w:num w:numId="35">
    <w:abstractNumId w:val="25"/>
  </w:num>
  <w:num w:numId="36">
    <w:abstractNumId w:val="34"/>
  </w:num>
  <w:num w:numId="37">
    <w:abstractNumId w:val="28"/>
  </w:num>
  <w:num w:numId="38">
    <w:abstractNumId w:val="36"/>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1">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59B"/>
    <w:rsid w:val="000275C1"/>
    <w:rsid w:val="0003173D"/>
    <w:rsid w:val="0006013D"/>
    <w:rsid w:val="00093620"/>
    <w:rsid w:val="000C51B0"/>
    <w:rsid w:val="000F7AB1"/>
    <w:rsid w:val="00101B30"/>
    <w:rsid w:val="0011102B"/>
    <w:rsid w:val="00120D1B"/>
    <w:rsid w:val="00180B14"/>
    <w:rsid w:val="00185583"/>
    <w:rsid w:val="001B656F"/>
    <w:rsid w:val="001E020B"/>
    <w:rsid w:val="00264B53"/>
    <w:rsid w:val="002A13F3"/>
    <w:rsid w:val="002F3925"/>
    <w:rsid w:val="00315F55"/>
    <w:rsid w:val="0031605F"/>
    <w:rsid w:val="003B6F91"/>
    <w:rsid w:val="004026EF"/>
    <w:rsid w:val="00412528"/>
    <w:rsid w:val="004148A2"/>
    <w:rsid w:val="0050227A"/>
    <w:rsid w:val="005371CE"/>
    <w:rsid w:val="0054321C"/>
    <w:rsid w:val="00577296"/>
    <w:rsid w:val="00585604"/>
    <w:rsid w:val="005879CC"/>
    <w:rsid w:val="0059765B"/>
    <w:rsid w:val="005E259B"/>
    <w:rsid w:val="006167CD"/>
    <w:rsid w:val="0063574A"/>
    <w:rsid w:val="00672EEA"/>
    <w:rsid w:val="006B467C"/>
    <w:rsid w:val="006B525C"/>
    <w:rsid w:val="00711DC1"/>
    <w:rsid w:val="00713CDB"/>
    <w:rsid w:val="00716B39"/>
    <w:rsid w:val="00724960"/>
    <w:rsid w:val="007610E9"/>
    <w:rsid w:val="00770497"/>
    <w:rsid w:val="0078056F"/>
    <w:rsid w:val="007940A7"/>
    <w:rsid w:val="007F0011"/>
    <w:rsid w:val="008062F5"/>
    <w:rsid w:val="00817E3E"/>
    <w:rsid w:val="00820A01"/>
    <w:rsid w:val="00822750"/>
    <w:rsid w:val="008553CE"/>
    <w:rsid w:val="008556F2"/>
    <w:rsid w:val="00870B69"/>
    <w:rsid w:val="008A71B8"/>
    <w:rsid w:val="008C407C"/>
    <w:rsid w:val="00910B7A"/>
    <w:rsid w:val="00912583"/>
    <w:rsid w:val="00937E44"/>
    <w:rsid w:val="00937FD9"/>
    <w:rsid w:val="00966D5E"/>
    <w:rsid w:val="00975663"/>
    <w:rsid w:val="0098369E"/>
    <w:rsid w:val="009C1F38"/>
    <w:rsid w:val="009F40D4"/>
    <w:rsid w:val="00AD1BA9"/>
    <w:rsid w:val="00AD7188"/>
    <w:rsid w:val="00AF78DD"/>
    <w:rsid w:val="00B31B4D"/>
    <w:rsid w:val="00BA28B5"/>
    <w:rsid w:val="00BA4133"/>
    <w:rsid w:val="00BF4D81"/>
    <w:rsid w:val="00C84EDE"/>
    <w:rsid w:val="00CA0238"/>
    <w:rsid w:val="00CD04F5"/>
    <w:rsid w:val="00D05443"/>
    <w:rsid w:val="00D1652D"/>
    <w:rsid w:val="00D22186"/>
    <w:rsid w:val="00D32577"/>
    <w:rsid w:val="00D61453"/>
    <w:rsid w:val="00E13071"/>
    <w:rsid w:val="00E14171"/>
    <w:rsid w:val="00E156FD"/>
    <w:rsid w:val="00E36BC4"/>
    <w:rsid w:val="00E51441"/>
    <w:rsid w:val="00E61565"/>
    <w:rsid w:val="00E85718"/>
    <w:rsid w:val="00EA2B9B"/>
    <w:rsid w:val="00EA476E"/>
    <w:rsid w:val="00ED023D"/>
    <w:rsid w:val="00F23ABD"/>
    <w:rsid w:val="00F410F3"/>
    <w:rsid w:val="00F447DA"/>
    <w:rsid w:val="00F5378E"/>
    <w:rsid w:val="00F61D22"/>
    <w:rsid w:val="00FA2586"/>
    <w:rsid w:val="00FA712B"/>
    <w:rsid w:val="00FF48E9"/>
    <w:rsid w:val="00FF6EAF"/>
    <w:rsid w:val="2CB9CED5"/>
    <w:rsid w:val="6E629C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24FF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Normal"/>
    <w:next w:val="Normal"/>
    <w:qFormat/>
    <w:rsid w:val="005E259B"/>
    <w:pPr>
      <w:keepNext/>
      <w:numPr>
        <w:numId w:val="1"/>
      </w:numPr>
      <w:spacing w:before="240" w:after="60"/>
      <w:outlineLvl w:val="0"/>
    </w:pPr>
    <w:rPr>
      <w:rFonts w:ascii="Calibri" w:eastAsia="Times New Roman" w:hAnsi="Calibri" w:cs="Calibri"/>
      <w:b/>
      <w:bCs/>
    </w:rPr>
  </w:style>
  <w:style w:type="paragraph" w:styleId="Heading2">
    <w:name w:val="heading 2"/>
    <w:basedOn w:val="Normal"/>
    <w:next w:val="Normal"/>
    <w:link w:val="Heading2Char"/>
    <w:uiPriority w:val="9"/>
    <w:semiHidden/>
    <w:unhideWhenUsed/>
    <w:qFormat/>
    <w:rsid w:val="00E36BC4"/>
    <w:pPr>
      <w:keepNext/>
      <w:spacing w:before="240" w:after="60"/>
      <w:outlineLvl w:val="1"/>
    </w:pPr>
    <w:rPr>
      <w:rFonts w:ascii="Cambria" w:eastAsia="Times New Roman" w:hAnsi="Cambria"/>
      <w:b/>
      <w:bCs/>
      <w:i/>
      <w:iCs/>
      <w:sz w:val="28"/>
      <w:szCs w:val="25"/>
    </w:rPr>
  </w:style>
  <w:style w:type="paragraph" w:styleId="Heading3">
    <w:name w:val="heading 3"/>
    <w:basedOn w:val="Normal"/>
    <w:next w:val="Normal"/>
    <w:link w:val="Heading3Char"/>
    <w:uiPriority w:val="9"/>
    <w:unhideWhenUsed/>
    <w:qFormat/>
    <w:rsid w:val="001E020B"/>
    <w:pPr>
      <w:keepNext/>
      <w:spacing w:before="240" w:after="60"/>
      <w:outlineLvl w:val="2"/>
    </w:pPr>
    <w:rPr>
      <w:rFonts w:ascii="Cambria" w:eastAsia="Times New Roman" w:hAnsi="Cambria"/>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WW8Num5z0">
    <w:name w:val="WW8Num5z0"/>
    <w:rPr>
      <w:rFonts w:ascii="Wingdings 2" w:hAnsi="Wingdings 2" w:cs="OpenSymbol"/>
    </w:rPr>
  </w:style>
  <w:style w:type="character" w:customStyle="1" w:styleId="WW8Num5z1">
    <w:name w:val="WW8Num5z1"/>
    <w:rPr>
      <w:rFonts w:ascii="OpenSymbol" w:hAnsi="OpenSymbol" w:cs="OpenSymbol"/>
    </w:rPr>
  </w:style>
  <w:style w:type="character" w:customStyle="1" w:styleId="WW8Num6z0">
    <w:name w:val="WW8Num6z0"/>
    <w:rPr>
      <w:rFonts w:ascii="Wingdings 2" w:hAnsi="Wingdings 2" w:cs="OpenSymbol"/>
    </w:rPr>
  </w:style>
  <w:style w:type="character" w:customStyle="1" w:styleId="WW8Num6z1">
    <w:name w:val="WW8Num6z1"/>
    <w:rPr>
      <w:rFonts w:ascii="OpenSymbol" w:hAnsi="OpenSymbol" w:cs="OpenSymbol"/>
    </w:rPr>
  </w:style>
  <w:style w:type="character" w:customStyle="1" w:styleId="WW8Num7z0">
    <w:name w:val="WW8Num7z0"/>
    <w:rPr>
      <w:rFonts w:ascii="Wingdings 2" w:hAnsi="Wingdings 2" w:cs="OpenSymbol"/>
    </w:rPr>
  </w:style>
  <w:style w:type="character" w:customStyle="1" w:styleId="WW8Num7z1">
    <w:name w:val="WW8Num7z1"/>
    <w:rPr>
      <w:rFonts w:ascii="OpenSymbol" w:hAnsi="OpenSymbol" w:cs="OpenSymbol"/>
    </w:rPr>
  </w:style>
  <w:style w:type="character" w:customStyle="1" w:styleId="WW8Num8z0">
    <w:name w:val="WW8Num8z0"/>
    <w:rPr>
      <w:rFonts w:ascii="Wingdings 2" w:hAnsi="Wingdings 2" w:cs="OpenSymbol"/>
    </w:rPr>
  </w:style>
  <w:style w:type="character" w:customStyle="1" w:styleId="WW8Num8z1">
    <w:name w:val="WW8Num8z1"/>
    <w:rPr>
      <w:rFonts w:ascii="OpenSymbol" w:hAnsi="OpenSymbol" w:cs="OpenSymbol"/>
    </w:rPr>
  </w:style>
  <w:style w:type="character" w:customStyle="1" w:styleId="WW8Num9z0">
    <w:name w:val="WW8Num9z0"/>
    <w:rPr>
      <w:rFonts w:ascii="Wingdings 2" w:hAnsi="Wingdings 2" w:cs="OpenSymbol"/>
    </w:rPr>
  </w:style>
  <w:style w:type="character" w:customStyle="1" w:styleId="WW8Num9z1">
    <w:name w:val="WW8Num9z1"/>
    <w:rPr>
      <w:rFonts w:ascii="OpenSymbol" w:hAnsi="OpenSymbol" w:cs="OpenSymbol"/>
    </w:rPr>
  </w:style>
  <w:style w:type="character" w:customStyle="1" w:styleId="WW8Num10z0">
    <w:name w:val="WW8Num10z0"/>
    <w:rPr>
      <w:rFonts w:ascii="Wingdings 2" w:hAnsi="Wingdings 2" w:cs="OpenSymbol"/>
    </w:rPr>
  </w:style>
  <w:style w:type="character" w:customStyle="1" w:styleId="WW8Num10z1">
    <w:name w:val="WW8Num10z1"/>
    <w:rPr>
      <w:rFonts w:ascii="OpenSymbol" w:hAnsi="OpenSymbol" w:cs="OpenSymbol"/>
    </w:rPr>
  </w:style>
  <w:style w:type="character" w:customStyle="1" w:styleId="WW8Num11z0">
    <w:name w:val="WW8Num11z0"/>
    <w:rPr>
      <w:rFonts w:ascii="Wingdings 2" w:hAnsi="Wingdings 2" w:cs="OpenSymbol"/>
    </w:rPr>
  </w:style>
  <w:style w:type="character" w:customStyle="1" w:styleId="WW8Num11z1">
    <w:name w:val="WW8Num11z1"/>
    <w:rPr>
      <w:rFonts w:ascii="OpenSymbol" w:hAnsi="OpenSymbol" w:cs="OpenSymbol"/>
    </w:rPr>
  </w:style>
  <w:style w:type="character" w:customStyle="1" w:styleId="WW8Num12z0">
    <w:name w:val="WW8Num12z0"/>
    <w:rPr>
      <w:rFonts w:ascii="Wingdings 2" w:hAnsi="Wingdings 2" w:cs="OpenSymbol"/>
    </w:rPr>
  </w:style>
  <w:style w:type="character" w:customStyle="1" w:styleId="WW8Num12z1">
    <w:name w:val="WW8Num12z1"/>
    <w:rPr>
      <w:rFonts w:ascii="OpenSymbol" w:hAnsi="OpenSymbol" w:cs="OpenSymbol"/>
    </w:rPr>
  </w:style>
  <w:style w:type="character" w:customStyle="1" w:styleId="WW8Num13z0">
    <w:name w:val="WW8Num13z0"/>
    <w:rPr>
      <w:rFonts w:ascii="Wingdings 2" w:hAnsi="Wingdings 2" w:cs="OpenSymbol"/>
    </w:rPr>
  </w:style>
  <w:style w:type="character" w:customStyle="1" w:styleId="WW8Num13z1">
    <w:name w:val="WW8Num13z1"/>
    <w:rPr>
      <w:rFonts w:ascii="OpenSymbol" w:hAnsi="OpenSymbol" w:cs="OpenSymbol"/>
    </w:rPr>
  </w:style>
  <w:style w:type="character" w:customStyle="1" w:styleId="WW8Num14z0">
    <w:name w:val="WW8Num14z0"/>
    <w:rPr>
      <w:rFonts w:ascii="Wingdings 2" w:hAnsi="Wingdings 2" w:cs="OpenSymbol"/>
    </w:rPr>
  </w:style>
  <w:style w:type="character" w:customStyle="1" w:styleId="WW8Num14z1">
    <w:name w:val="WW8Num14z1"/>
    <w:rPr>
      <w:rFonts w:ascii="OpenSymbol" w:hAnsi="OpenSymbol" w:cs="OpenSymbol"/>
    </w:rPr>
  </w:style>
  <w:style w:type="character" w:customStyle="1" w:styleId="WW8Num15z0">
    <w:name w:val="WW8Num15z0"/>
    <w:rPr>
      <w:rFonts w:ascii="Wingdings 2" w:hAnsi="Wingdings 2" w:cs="OpenSymbol"/>
    </w:rPr>
  </w:style>
  <w:style w:type="character" w:customStyle="1" w:styleId="WW8Num15z1">
    <w:name w:val="WW8Num15z1"/>
    <w:rPr>
      <w:rFonts w:ascii="OpenSymbol" w:hAnsi="OpenSymbol" w:cs="OpenSymbol"/>
    </w:rPr>
  </w:style>
  <w:style w:type="character" w:customStyle="1" w:styleId="WW8Num16z0">
    <w:name w:val="WW8Num16z0"/>
    <w:rPr>
      <w:rFonts w:ascii="Wingdings 2" w:hAnsi="Wingdings 2" w:cs="OpenSymbol"/>
    </w:rPr>
  </w:style>
  <w:style w:type="character" w:customStyle="1" w:styleId="WW8Num16z1">
    <w:name w:val="WW8Num16z1"/>
    <w:rPr>
      <w:rFonts w:ascii="OpenSymbol" w:hAnsi="OpenSymbol" w:cs="OpenSymbol"/>
    </w:rPr>
  </w:style>
  <w:style w:type="character" w:customStyle="1" w:styleId="WW8Num17z0">
    <w:name w:val="WW8Num17z0"/>
    <w:rPr>
      <w:rFonts w:ascii="Wingdings 2" w:hAnsi="Wingdings 2" w:cs="OpenSymbol"/>
    </w:rPr>
  </w:style>
  <w:style w:type="character" w:customStyle="1" w:styleId="WW8Num17z1">
    <w:name w:val="WW8Num17z1"/>
    <w:rPr>
      <w:rFonts w:ascii="OpenSymbol" w:hAnsi="OpenSymbol" w:cs="OpenSymbol"/>
    </w:rPr>
  </w:style>
  <w:style w:type="character" w:customStyle="1" w:styleId="WW8Num18z0">
    <w:name w:val="WW8Num18z0"/>
    <w:rPr>
      <w:rFonts w:ascii="Wingdings 2" w:hAnsi="Wingdings 2" w:cs="OpenSymbol"/>
    </w:rPr>
  </w:style>
  <w:style w:type="character" w:customStyle="1" w:styleId="WW8Num18z1">
    <w:name w:val="WW8Num18z1"/>
    <w:rPr>
      <w:rFonts w:ascii="OpenSymbol" w:hAnsi="OpenSymbol" w:cs="OpenSymbol"/>
    </w:rPr>
  </w:style>
  <w:style w:type="character" w:customStyle="1" w:styleId="WW8Num19z0">
    <w:name w:val="WW8Num19z0"/>
    <w:rPr>
      <w:rFonts w:ascii="Wingdings 2" w:hAnsi="Wingdings 2" w:cs="OpenSymbol"/>
    </w:rPr>
  </w:style>
  <w:style w:type="character" w:customStyle="1" w:styleId="WW8Num19z1">
    <w:name w:val="WW8Num19z1"/>
    <w:rPr>
      <w:rFonts w:ascii="OpenSymbol" w:hAnsi="OpenSymbol" w:cs="OpenSymbol"/>
    </w:rPr>
  </w:style>
  <w:style w:type="character" w:customStyle="1" w:styleId="WW8Num20z0">
    <w:name w:val="WW8Num20z0"/>
    <w:rPr>
      <w:rFonts w:ascii="Wingdings 2" w:hAnsi="Wingdings 2" w:cs="OpenSymbol"/>
    </w:rPr>
  </w:style>
  <w:style w:type="character" w:customStyle="1" w:styleId="WW8Num20z1">
    <w:name w:val="WW8Num20z1"/>
    <w:rPr>
      <w:rFonts w:ascii="OpenSymbol" w:hAnsi="OpenSymbol" w:cs="OpenSymbol"/>
    </w:rPr>
  </w:style>
  <w:style w:type="character" w:customStyle="1" w:styleId="WW8Num21z0">
    <w:name w:val="WW8Num21z0"/>
    <w:rPr>
      <w:rFonts w:ascii="Wingdings 2" w:hAnsi="Wingdings 2" w:cs="OpenSymbol"/>
    </w:rPr>
  </w:style>
  <w:style w:type="character" w:customStyle="1" w:styleId="WW8Num21z1">
    <w:name w:val="WW8Num21z1"/>
    <w:rPr>
      <w:rFonts w:ascii="OpenSymbol" w:hAnsi="OpenSymbol" w:cs="OpenSymbol"/>
    </w:rPr>
  </w:style>
  <w:style w:type="character" w:customStyle="1" w:styleId="WW8Num22z0">
    <w:name w:val="WW8Num22z0"/>
    <w:rPr>
      <w:rFonts w:ascii="Wingdings 2" w:hAnsi="Wingdings 2" w:cs="OpenSymbol"/>
    </w:rPr>
  </w:style>
  <w:style w:type="character" w:customStyle="1" w:styleId="WW8Num22z1">
    <w:name w:val="WW8Num22z1"/>
    <w:rPr>
      <w:rFonts w:ascii="OpenSymbol" w:hAnsi="OpenSymbol" w:cs="OpenSymbol"/>
    </w:rPr>
  </w:style>
  <w:style w:type="character" w:customStyle="1" w:styleId="DefaultParagraphFont0">
    <w:name w:val="Default Paragraph Font0"/>
  </w:style>
  <w:style w:type="character" w:customStyle="1" w:styleId="Absatz-Standardschriftart">
    <w:name w:val="Absatz-Standardschriftart"/>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uiPriority w:val="99"/>
    <w:rPr>
      <w:color w:val="000080"/>
      <w:u w:val="single"/>
    </w:rPr>
  </w:style>
  <w:style w:type="character" w:customStyle="1" w:styleId="HeaderChar">
    <w:name w:val="Header Char"/>
    <w:rPr>
      <w:rFonts w:eastAsia="SimSun" w:cs="Mangal"/>
      <w:kern w:val="1"/>
      <w:sz w:val="24"/>
      <w:szCs w:val="21"/>
      <w:lang w:eastAsia="hi-IN" w:bidi="hi-IN"/>
    </w:rPr>
  </w:style>
  <w:style w:type="character" w:customStyle="1" w:styleId="FooterChar">
    <w:name w:val="Footer Char"/>
    <w:rPr>
      <w:rFonts w:eastAsia="SimSun" w:cs="Mangal"/>
      <w:kern w:val="1"/>
      <w:sz w:val="24"/>
      <w:szCs w:val="21"/>
      <w:lang w:eastAsia="hi-IN" w:bidi="hi-IN"/>
    </w:rPr>
  </w:style>
  <w:style w:type="character" w:customStyle="1" w:styleId="Heading1Char">
    <w:name w:val="Heading 1 Char"/>
    <w:rPr>
      <w:rFonts w:ascii="Cambria" w:eastAsia="Times New Roman" w:hAnsi="Cambria" w:cs="Mangal"/>
      <w:b/>
      <w:bCs/>
      <w:kern w:val="1"/>
      <w:sz w:val="32"/>
      <w:szCs w:val="29"/>
      <w:lang w:eastAsia="hi-IN" w:bidi="hi-IN"/>
    </w:rPr>
  </w:style>
  <w:style w:type="character" w:customStyle="1" w:styleId="BalloonTextChar">
    <w:name w:val="Balloon Text Char"/>
    <w:rPr>
      <w:rFonts w:ascii="Tahoma" w:eastAsia="SimSun" w:hAnsi="Tahoma" w:cs="Mangal"/>
      <w:kern w:val="1"/>
      <w:sz w:val="16"/>
      <w:szCs w:val="14"/>
      <w:lang w:eastAsia="hi-IN" w:bidi="hi-IN"/>
    </w:rPr>
  </w:style>
  <w:style w:type="character" w:customStyle="1" w:styleId="TitleChar">
    <w:name w:val="Title Char"/>
    <w:rPr>
      <w:rFonts w:ascii="Cambria" w:eastAsia="Times New Roman" w:hAnsi="Cambria" w:cs="Mangal"/>
      <w:b/>
      <w:bCs/>
      <w:kern w:val="1"/>
      <w:sz w:val="32"/>
      <w:szCs w:val="29"/>
      <w:lang w:eastAsia="hi-IN" w:bidi="hi-IN"/>
    </w:rPr>
  </w:style>
  <w:style w:type="character" w:customStyle="1" w:styleId="SubtitleChar">
    <w:name w:val="Subtitle Char"/>
    <w:rPr>
      <w:rFonts w:ascii="Cambria" w:eastAsia="Times New Roman" w:hAnsi="Cambria" w:cs="Mangal"/>
      <w:kern w:val="1"/>
      <w:sz w:val="24"/>
      <w:szCs w:val="21"/>
      <w:lang w:eastAsia="hi-IN" w:bidi="hi-IN"/>
    </w:rPr>
  </w:style>
  <w:style w:type="character" w:styleId="SubtleEmphasis">
    <w:name w:val="Subtle Emphasis"/>
    <w:qFormat/>
    <w:rPr>
      <w:i/>
      <w:iCs/>
      <w:color w:val="808080"/>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tabs>
        <w:tab w:val="center" w:pos="4680"/>
        <w:tab w:val="right" w:pos="9360"/>
      </w:tabs>
    </w:pPr>
    <w:rPr>
      <w:szCs w:val="21"/>
    </w:rPr>
  </w:style>
  <w:style w:type="paragraph" w:styleId="Footer">
    <w:name w:val="footer"/>
    <w:basedOn w:val="Normal"/>
    <w:pPr>
      <w:tabs>
        <w:tab w:val="center" w:pos="4680"/>
        <w:tab w:val="right" w:pos="9360"/>
      </w:tabs>
    </w:pPr>
    <w:rPr>
      <w:szCs w:val="21"/>
    </w:rPr>
  </w:style>
  <w:style w:type="paragraph" w:styleId="TOCHeading">
    <w:name w:val="TOC Heading"/>
    <w:basedOn w:val="Heading1"/>
    <w:next w:val="Normal"/>
    <w:uiPriority w:val="39"/>
    <w:qFormat/>
    <w:pPr>
      <w:keepLines/>
      <w:widowControl/>
      <w:numPr>
        <w:numId w:val="0"/>
      </w:numPr>
      <w:suppressAutoHyphens w:val="0"/>
      <w:spacing w:before="480" w:after="0" w:line="276" w:lineRule="auto"/>
    </w:pPr>
    <w:rPr>
      <w:rFonts w:cs="Times New Roman"/>
      <w:color w:val="365F91"/>
      <w:sz w:val="28"/>
      <w:szCs w:val="28"/>
      <w:lang w:eastAsia="ar-SA" w:bidi="ar-SA"/>
    </w:rPr>
  </w:style>
  <w:style w:type="paragraph" w:styleId="TOC2">
    <w:name w:val="toc 2"/>
    <w:basedOn w:val="Normal"/>
    <w:next w:val="Normal"/>
    <w:uiPriority w:val="39"/>
    <w:qFormat/>
    <w:pPr>
      <w:spacing w:before="240"/>
    </w:pPr>
    <w:rPr>
      <w:rFonts w:asciiTheme="minorHAnsi" w:hAnsiTheme="minorHAnsi"/>
      <w:b/>
      <w:sz w:val="20"/>
      <w:szCs w:val="20"/>
    </w:rPr>
  </w:style>
  <w:style w:type="paragraph" w:styleId="TOC1">
    <w:name w:val="toc 1"/>
    <w:basedOn w:val="Normal"/>
    <w:next w:val="Normal"/>
    <w:uiPriority w:val="39"/>
    <w:qFormat/>
    <w:pPr>
      <w:spacing w:before="360"/>
    </w:pPr>
    <w:rPr>
      <w:rFonts w:asciiTheme="majorHAnsi" w:hAnsiTheme="majorHAnsi"/>
      <w:b/>
      <w:caps/>
    </w:rPr>
  </w:style>
  <w:style w:type="paragraph" w:styleId="TOC3">
    <w:name w:val="toc 3"/>
    <w:basedOn w:val="Normal"/>
    <w:next w:val="Normal"/>
    <w:uiPriority w:val="39"/>
    <w:qFormat/>
    <w:pPr>
      <w:ind w:left="240"/>
    </w:pPr>
    <w:rPr>
      <w:rFonts w:asciiTheme="minorHAnsi" w:hAnsiTheme="minorHAnsi"/>
      <w:sz w:val="20"/>
      <w:szCs w:val="20"/>
    </w:rPr>
  </w:style>
  <w:style w:type="paragraph" w:styleId="BalloonText">
    <w:name w:val="Balloon Text"/>
    <w:basedOn w:val="Normal"/>
    <w:rPr>
      <w:rFonts w:ascii="Tahoma" w:hAnsi="Tahoma"/>
      <w:sz w:val="16"/>
      <w:szCs w:val="14"/>
    </w:rPr>
  </w:style>
  <w:style w:type="paragraph" w:styleId="Title">
    <w:name w:val="Title"/>
    <w:basedOn w:val="Normal"/>
    <w:next w:val="Normal"/>
    <w:qFormat/>
    <w:pPr>
      <w:spacing w:before="240" w:after="60"/>
      <w:jc w:val="center"/>
    </w:pPr>
    <w:rPr>
      <w:rFonts w:ascii="Cambria" w:eastAsia="Times New Roman" w:hAnsi="Cambria"/>
      <w:b/>
      <w:bCs/>
      <w:sz w:val="32"/>
      <w:szCs w:val="29"/>
    </w:rPr>
  </w:style>
  <w:style w:type="paragraph" w:styleId="Subtitle">
    <w:name w:val="Subtitle"/>
    <w:basedOn w:val="Normal"/>
    <w:next w:val="Normal"/>
    <w:qFormat/>
    <w:pPr>
      <w:spacing w:after="60"/>
      <w:jc w:val="center"/>
    </w:pPr>
    <w:rPr>
      <w:rFonts w:ascii="Cambria" w:eastAsia="Times New Roman" w:hAnsi="Cambria"/>
      <w:szCs w:val="21"/>
    </w:rPr>
  </w:style>
  <w:style w:type="paragraph" w:styleId="TOC4">
    <w:name w:val="toc 4"/>
    <w:basedOn w:val="Index"/>
    <w:pPr>
      <w:suppressLineNumbers w:val="0"/>
      <w:ind w:left="480"/>
    </w:pPr>
    <w:rPr>
      <w:rFonts w:asciiTheme="minorHAnsi" w:hAnsiTheme="minorHAnsi"/>
      <w:sz w:val="20"/>
      <w:szCs w:val="20"/>
    </w:rPr>
  </w:style>
  <w:style w:type="paragraph" w:styleId="TOC5">
    <w:name w:val="toc 5"/>
    <w:basedOn w:val="Index"/>
    <w:pPr>
      <w:suppressLineNumbers w:val="0"/>
      <w:ind w:left="720"/>
    </w:pPr>
    <w:rPr>
      <w:rFonts w:asciiTheme="minorHAnsi" w:hAnsiTheme="minorHAnsi"/>
      <w:sz w:val="20"/>
      <w:szCs w:val="20"/>
    </w:rPr>
  </w:style>
  <w:style w:type="paragraph" w:styleId="TOC6">
    <w:name w:val="toc 6"/>
    <w:basedOn w:val="Index"/>
    <w:pPr>
      <w:suppressLineNumbers w:val="0"/>
      <w:ind w:left="960"/>
    </w:pPr>
    <w:rPr>
      <w:rFonts w:asciiTheme="minorHAnsi" w:hAnsiTheme="minorHAnsi"/>
      <w:sz w:val="20"/>
      <w:szCs w:val="20"/>
    </w:rPr>
  </w:style>
  <w:style w:type="paragraph" w:styleId="TOC7">
    <w:name w:val="toc 7"/>
    <w:basedOn w:val="Index"/>
    <w:pPr>
      <w:suppressLineNumbers w:val="0"/>
      <w:ind w:left="1200"/>
    </w:pPr>
    <w:rPr>
      <w:rFonts w:asciiTheme="minorHAnsi" w:hAnsiTheme="minorHAnsi"/>
      <w:sz w:val="20"/>
      <w:szCs w:val="20"/>
    </w:rPr>
  </w:style>
  <w:style w:type="paragraph" w:styleId="TOC8">
    <w:name w:val="toc 8"/>
    <w:basedOn w:val="Index"/>
    <w:pPr>
      <w:suppressLineNumbers w:val="0"/>
      <w:ind w:left="1440"/>
    </w:pPr>
    <w:rPr>
      <w:rFonts w:asciiTheme="minorHAnsi" w:hAnsiTheme="minorHAnsi"/>
      <w:sz w:val="20"/>
      <w:szCs w:val="20"/>
    </w:rPr>
  </w:style>
  <w:style w:type="paragraph" w:styleId="TOC9">
    <w:name w:val="toc 9"/>
    <w:basedOn w:val="Index"/>
    <w:pPr>
      <w:suppressLineNumbers w:val="0"/>
      <w:ind w:left="1680"/>
    </w:pPr>
    <w:rPr>
      <w:rFonts w:asciiTheme="minorHAnsi" w:hAnsiTheme="minorHAnsi"/>
      <w:sz w:val="20"/>
      <w:szCs w:val="20"/>
    </w:rPr>
  </w:style>
  <w:style w:type="paragraph" w:customStyle="1" w:styleId="Contents10">
    <w:name w:val="Contents 10"/>
    <w:basedOn w:val="Index"/>
    <w:pPr>
      <w:tabs>
        <w:tab w:val="right" w:leader="dot" w:pos="7425"/>
      </w:tabs>
      <w:ind w:left="2547"/>
    </w:pPr>
  </w:style>
  <w:style w:type="paragraph" w:styleId="FootnoteText">
    <w:name w:val="footnote text"/>
    <w:basedOn w:val="Normal"/>
    <w:link w:val="FootnoteTextChar"/>
    <w:uiPriority w:val="99"/>
    <w:semiHidden/>
    <w:unhideWhenUsed/>
    <w:rsid w:val="00AF78DD"/>
    <w:rPr>
      <w:sz w:val="20"/>
      <w:szCs w:val="18"/>
    </w:rPr>
  </w:style>
  <w:style w:type="character" w:customStyle="1" w:styleId="FootnoteTextChar">
    <w:name w:val="Footnote Text Char"/>
    <w:basedOn w:val="DefaultParagraphFont"/>
    <w:link w:val="FootnoteText"/>
    <w:uiPriority w:val="99"/>
    <w:semiHidden/>
    <w:rsid w:val="00AF78DD"/>
    <w:rPr>
      <w:rFonts w:eastAsia="SimSun" w:cs="Mangal"/>
      <w:kern w:val="1"/>
      <w:szCs w:val="18"/>
      <w:lang w:eastAsia="hi-IN" w:bidi="hi-IN"/>
    </w:rPr>
  </w:style>
  <w:style w:type="character" w:styleId="FootnoteReference">
    <w:name w:val="footnote reference"/>
    <w:basedOn w:val="DefaultParagraphFont"/>
    <w:uiPriority w:val="99"/>
    <w:semiHidden/>
    <w:unhideWhenUsed/>
    <w:rsid w:val="00AF78DD"/>
    <w:rPr>
      <w:vertAlign w:val="superscript"/>
    </w:rPr>
  </w:style>
  <w:style w:type="paragraph" w:styleId="ListParagraph">
    <w:name w:val="List Paragraph"/>
    <w:basedOn w:val="Normal"/>
    <w:uiPriority w:val="34"/>
    <w:qFormat/>
    <w:rsid w:val="00D05443"/>
    <w:pPr>
      <w:ind w:left="720"/>
    </w:pPr>
    <w:rPr>
      <w:szCs w:val="21"/>
    </w:rPr>
  </w:style>
  <w:style w:type="paragraph" w:styleId="NoSpacing">
    <w:name w:val="No Spacing"/>
    <w:link w:val="NoSpacingChar"/>
    <w:uiPriority w:val="1"/>
    <w:qFormat/>
    <w:rsid w:val="00724960"/>
    <w:rPr>
      <w:rFonts w:ascii="Calibri" w:eastAsia="PMingLiU" w:hAnsi="Calibri"/>
      <w:sz w:val="22"/>
      <w:szCs w:val="22"/>
      <w:lang w:eastAsia="en-US"/>
    </w:rPr>
  </w:style>
  <w:style w:type="character" w:customStyle="1" w:styleId="NoSpacingChar">
    <w:name w:val="No Spacing Char"/>
    <w:basedOn w:val="DefaultParagraphFont"/>
    <w:link w:val="NoSpacing"/>
    <w:uiPriority w:val="1"/>
    <w:rsid w:val="00724960"/>
    <w:rPr>
      <w:rFonts w:ascii="Calibri" w:eastAsia="PMingLiU" w:hAnsi="Calibri"/>
      <w:sz w:val="22"/>
      <w:szCs w:val="22"/>
      <w:lang w:val="en-US" w:eastAsia="en-US" w:bidi="ar-SA"/>
    </w:rPr>
  </w:style>
  <w:style w:type="character" w:styleId="FollowedHyperlink">
    <w:name w:val="FollowedHyperlink"/>
    <w:basedOn w:val="DefaultParagraphFont"/>
    <w:uiPriority w:val="99"/>
    <w:semiHidden/>
    <w:unhideWhenUsed/>
    <w:rsid w:val="00C84EDE"/>
    <w:rPr>
      <w:color w:val="800080"/>
      <w:u w:val="single"/>
    </w:rPr>
  </w:style>
  <w:style w:type="character" w:customStyle="1" w:styleId="Heading3Char">
    <w:name w:val="Heading 3 Char"/>
    <w:basedOn w:val="DefaultParagraphFont"/>
    <w:link w:val="Heading3"/>
    <w:uiPriority w:val="9"/>
    <w:rsid w:val="001E020B"/>
    <w:rPr>
      <w:rFonts w:ascii="Cambria" w:eastAsia="Times New Roman" w:hAnsi="Cambria" w:cs="Mangal"/>
      <w:b/>
      <w:bCs/>
      <w:kern w:val="1"/>
      <w:sz w:val="26"/>
      <w:szCs w:val="23"/>
      <w:lang w:eastAsia="hi-IN" w:bidi="hi-IN"/>
    </w:rPr>
  </w:style>
  <w:style w:type="character" w:customStyle="1" w:styleId="Heading2Char">
    <w:name w:val="Heading 2 Char"/>
    <w:basedOn w:val="DefaultParagraphFont"/>
    <w:link w:val="Heading2"/>
    <w:uiPriority w:val="9"/>
    <w:semiHidden/>
    <w:rsid w:val="00E36BC4"/>
    <w:rPr>
      <w:rFonts w:ascii="Cambria" w:eastAsia="Times New Roman" w:hAnsi="Cambria" w:cs="Mangal"/>
      <w:b/>
      <w:bCs/>
      <w:i/>
      <w:iCs/>
      <w:kern w:val="1"/>
      <w:sz w:val="28"/>
      <w:szCs w:val="25"/>
      <w:lang w:eastAsia="hi-IN" w:bidi="hi-IN"/>
    </w:rPr>
  </w:style>
  <w:style w:type="paragraph" w:styleId="DocumentMap">
    <w:name w:val="Document Map"/>
    <w:basedOn w:val="Normal"/>
    <w:link w:val="DocumentMapChar"/>
    <w:uiPriority w:val="99"/>
    <w:semiHidden/>
    <w:unhideWhenUsed/>
    <w:rsid w:val="00EA2B9B"/>
    <w:rPr>
      <w:rFonts w:ascii="Lucida Grande" w:hAnsi="Lucida Grande" w:cs="Lucida Grande"/>
    </w:rPr>
  </w:style>
  <w:style w:type="character" w:customStyle="1" w:styleId="DocumentMapChar">
    <w:name w:val="Document Map Char"/>
    <w:basedOn w:val="DefaultParagraphFont"/>
    <w:link w:val="DocumentMap"/>
    <w:uiPriority w:val="99"/>
    <w:semiHidden/>
    <w:rsid w:val="00EA2B9B"/>
    <w:rPr>
      <w:rFonts w:ascii="Lucida Grande" w:eastAsia="SimSun" w:hAnsi="Lucida Grande" w:cs="Lucida Grande"/>
      <w:kern w:val="1"/>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Normal"/>
    <w:next w:val="Normal"/>
    <w:qFormat/>
    <w:rsid w:val="005E259B"/>
    <w:pPr>
      <w:keepNext/>
      <w:numPr>
        <w:numId w:val="1"/>
      </w:numPr>
      <w:spacing w:before="240" w:after="60"/>
      <w:outlineLvl w:val="0"/>
    </w:pPr>
    <w:rPr>
      <w:rFonts w:ascii="Calibri" w:eastAsia="Times New Roman" w:hAnsi="Calibri" w:cs="Calibri"/>
      <w:b/>
      <w:bCs/>
    </w:rPr>
  </w:style>
  <w:style w:type="paragraph" w:styleId="Heading2">
    <w:name w:val="heading 2"/>
    <w:basedOn w:val="Normal"/>
    <w:next w:val="Normal"/>
    <w:link w:val="Heading2Char"/>
    <w:uiPriority w:val="9"/>
    <w:semiHidden/>
    <w:unhideWhenUsed/>
    <w:qFormat/>
    <w:rsid w:val="00E36BC4"/>
    <w:pPr>
      <w:keepNext/>
      <w:spacing w:before="240" w:after="60"/>
      <w:outlineLvl w:val="1"/>
    </w:pPr>
    <w:rPr>
      <w:rFonts w:ascii="Cambria" w:eastAsia="Times New Roman" w:hAnsi="Cambria"/>
      <w:b/>
      <w:bCs/>
      <w:i/>
      <w:iCs/>
      <w:sz w:val="28"/>
      <w:szCs w:val="25"/>
    </w:rPr>
  </w:style>
  <w:style w:type="paragraph" w:styleId="Heading3">
    <w:name w:val="heading 3"/>
    <w:basedOn w:val="Normal"/>
    <w:next w:val="Normal"/>
    <w:link w:val="Heading3Char"/>
    <w:uiPriority w:val="9"/>
    <w:unhideWhenUsed/>
    <w:qFormat/>
    <w:rsid w:val="001E020B"/>
    <w:pPr>
      <w:keepNext/>
      <w:spacing w:before="240" w:after="60"/>
      <w:outlineLvl w:val="2"/>
    </w:pPr>
    <w:rPr>
      <w:rFonts w:ascii="Cambria" w:eastAsia="Times New Roman" w:hAnsi="Cambria"/>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WW8Num5z0">
    <w:name w:val="WW8Num5z0"/>
    <w:rPr>
      <w:rFonts w:ascii="Wingdings 2" w:hAnsi="Wingdings 2" w:cs="OpenSymbol"/>
    </w:rPr>
  </w:style>
  <w:style w:type="character" w:customStyle="1" w:styleId="WW8Num5z1">
    <w:name w:val="WW8Num5z1"/>
    <w:rPr>
      <w:rFonts w:ascii="OpenSymbol" w:hAnsi="OpenSymbol" w:cs="OpenSymbol"/>
    </w:rPr>
  </w:style>
  <w:style w:type="character" w:customStyle="1" w:styleId="WW8Num6z0">
    <w:name w:val="WW8Num6z0"/>
    <w:rPr>
      <w:rFonts w:ascii="Wingdings 2" w:hAnsi="Wingdings 2" w:cs="OpenSymbol"/>
    </w:rPr>
  </w:style>
  <w:style w:type="character" w:customStyle="1" w:styleId="WW8Num6z1">
    <w:name w:val="WW8Num6z1"/>
    <w:rPr>
      <w:rFonts w:ascii="OpenSymbol" w:hAnsi="OpenSymbol" w:cs="OpenSymbol"/>
    </w:rPr>
  </w:style>
  <w:style w:type="character" w:customStyle="1" w:styleId="WW8Num7z0">
    <w:name w:val="WW8Num7z0"/>
    <w:rPr>
      <w:rFonts w:ascii="Wingdings 2" w:hAnsi="Wingdings 2" w:cs="OpenSymbol"/>
    </w:rPr>
  </w:style>
  <w:style w:type="character" w:customStyle="1" w:styleId="WW8Num7z1">
    <w:name w:val="WW8Num7z1"/>
    <w:rPr>
      <w:rFonts w:ascii="OpenSymbol" w:hAnsi="OpenSymbol" w:cs="OpenSymbol"/>
    </w:rPr>
  </w:style>
  <w:style w:type="character" w:customStyle="1" w:styleId="WW8Num8z0">
    <w:name w:val="WW8Num8z0"/>
    <w:rPr>
      <w:rFonts w:ascii="Wingdings 2" w:hAnsi="Wingdings 2" w:cs="OpenSymbol"/>
    </w:rPr>
  </w:style>
  <w:style w:type="character" w:customStyle="1" w:styleId="WW8Num8z1">
    <w:name w:val="WW8Num8z1"/>
    <w:rPr>
      <w:rFonts w:ascii="OpenSymbol" w:hAnsi="OpenSymbol" w:cs="OpenSymbol"/>
    </w:rPr>
  </w:style>
  <w:style w:type="character" w:customStyle="1" w:styleId="WW8Num9z0">
    <w:name w:val="WW8Num9z0"/>
    <w:rPr>
      <w:rFonts w:ascii="Wingdings 2" w:hAnsi="Wingdings 2" w:cs="OpenSymbol"/>
    </w:rPr>
  </w:style>
  <w:style w:type="character" w:customStyle="1" w:styleId="WW8Num9z1">
    <w:name w:val="WW8Num9z1"/>
    <w:rPr>
      <w:rFonts w:ascii="OpenSymbol" w:hAnsi="OpenSymbol" w:cs="OpenSymbol"/>
    </w:rPr>
  </w:style>
  <w:style w:type="character" w:customStyle="1" w:styleId="WW8Num10z0">
    <w:name w:val="WW8Num10z0"/>
    <w:rPr>
      <w:rFonts w:ascii="Wingdings 2" w:hAnsi="Wingdings 2" w:cs="OpenSymbol"/>
    </w:rPr>
  </w:style>
  <w:style w:type="character" w:customStyle="1" w:styleId="WW8Num10z1">
    <w:name w:val="WW8Num10z1"/>
    <w:rPr>
      <w:rFonts w:ascii="OpenSymbol" w:hAnsi="OpenSymbol" w:cs="OpenSymbol"/>
    </w:rPr>
  </w:style>
  <w:style w:type="character" w:customStyle="1" w:styleId="WW8Num11z0">
    <w:name w:val="WW8Num11z0"/>
    <w:rPr>
      <w:rFonts w:ascii="Wingdings 2" w:hAnsi="Wingdings 2" w:cs="OpenSymbol"/>
    </w:rPr>
  </w:style>
  <w:style w:type="character" w:customStyle="1" w:styleId="WW8Num11z1">
    <w:name w:val="WW8Num11z1"/>
    <w:rPr>
      <w:rFonts w:ascii="OpenSymbol" w:hAnsi="OpenSymbol" w:cs="OpenSymbol"/>
    </w:rPr>
  </w:style>
  <w:style w:type="character" w:customStyle="1" w:styleId="WW8Num12z0">
    <w:name w:val="WW8Num12z0"/>
    <w:rPr>
      <w:rFonts w:ascii="Wingdings 2" w:hAnsi="Wingdings 2" w:cs="OpenSymbol"/>
    </w:rPr>
  </w:style>
  <w:style w:type="character" w:customStyle="1" w:styleId="WW8Num12z1">
    <w:name w:val="WW8Num12z1"/>
    <w:rPr>
      <w:rFonts w:ascii="OpenSymbol" w:hAnsi="OpenSymbol" w:cs="OpenSymbol"/>
    </w:rPr>
  </w:style>
  <w:style w:type="character" w:customStyle="1" w:styleId="WW8Num13z0">
    <w:name w:val="WW8Num13z0"/>
    <w:rPr>
      <w:rFonts w:ascii="Wingdings 2" w:hAnsi="Wingdings 2" w:cs="OpenSymbol"/>
    </w:rPr>
  </w:style>
  <w:style w:type="character" w:customStyle="1" w:styleId="WW8Num13z1">
    <w:name w:val="WW8Num13z1"/>
    <w:rPr>
      <w:rFonts w:ascii="OpenSymbol" w:hAnsi="OpenSymbol" w:cs="OpenSymbol"/>
    </w:rPr>
  </w:style>
  <w:style w:type="character" w:customStyle="1" w:styleId="WW8Num14z0">
    <w:name w:val="WW8Num14z0"/>
    <w:rPr>
      <w:rFonts w:ascii="Wingdings 2" w:hAnsi="Wingdings 2" w:cs="OpenSymbol"/>
    </w:rPr>
  </w:style>
  <w:style w:type="character" w:customStyle="1" w:styleId="WW8Num14z1">
    <w:name w:val="WW8Num14z1"/>
    <w:rPr>
      <w:rFonts w:ascii="OpenSymbol" w:hAnsi="OpenSymbol" w:cs="OpenSymbol"/>
    </w:rPr>
  </w:style>
  <w:style w:type="character" w:customStyle="1" w:styleId="WW8Num15z0">
    <w:name w:val="WW8Num15z0"/>
    <w:rPr>
      <w:rFonts w:ascii="Wingdings 2" w:hAnsi="Wingdings 2" w:cs="OpenSymbol"/>
    </w:rPr>
  </w:style>
  <w:style w:type="character" w:customStyle="1" w:styleId="WW8Num15z1">
    <w:name w:val="WW8Num15z1"/>
    <w:rPr>
      <w:rFonts w:ascii="OpenSymbol" w:hAnsi="OpenSymbol" w:cs="OpenSymbol"/>
    </w:rPr>
  </w:style>
  <w:style w:type="character" w:customStyle="1" w:styleId="WW8Num16z0">
    <w:name w:val="WW8Num16z0"/>
    <w:rPr>
      <w:rFonts w:ascii="Wingdings 2" w:hAnsi="Wingdings 2" w:cs="OpenSymbol"/>
    </w:rPr>
  </w:style>
  <w:style w:type="character" w:customStyle="1" w:styleId="WW8Num16z1">
    <w:name w:val="WW8Num16z1"/>
    <w:rPr>
      <w:rFonts w:ascii="OpenSymbol" w:hAnsi="OpenSymbol" w:cs="OpenSymbol"/>
    </w:rPr>
  </w:style>
  <w:style w:type="character" w:customStyle="1" w:styleId="WW8Num17z0">
    <w:name w:val="WW8Num17z0"/>
    <w:rPr>
      <w:rFonts w:ascii="Wingdings 2" w:hAnsi="Wingdings 2" w:cs="OpenSymbol"/>
    </w:rPr>
  </w:style>
  <w:style w:type="character" w:customStyle="1" w:styleId="WW8Num17z1">
    <w:name w:val="WW8Num17z1"/>
    <w:rPr>
      <w:rFonts w:ascii="OpenSymbol" w:hAnsi="OpenSymbol" w:cs="OpenSymbol"/>
    </w:rPr>
  </w:style>
  <w:style w:type="character" w:customStyle="1" w:styleId="WW8Num18z0">
    <w:name w:val="WW8Num18z0"/>
    <w:rPr>
      <w:rFonts w:ascii="Wingdings 2" w:hAnsi="Wingdings 2" w:cs="OpenSymbol"/>
    </w:rPr>
  </w:style>
  <w:style w:type="character" w:customStyle="1" w:styleId="WW8Num18z1">
    <w:name w:val="WW8Num18z1"/>
    <w:rPr>
      <w:rFonts w:ascii="OpenSymbol" w:hAnsi="OpenSymbol" w:cs="OpenSymbol"/>
    </w:rPr>
  </w:style>
  <w:style w:type="character" w:customStyle="1" w:styleId="WW8Num19z0">
    <w:name w:val="WW8Num19z0"/>
    <w:rPr>
      <w:rFonts w:ascii="Wingdings 2" w:hAnsi="Wingdings 2" w:cs="OpenSymbol"/>
    </w:rPr>
  </w:style>
  <w:style w:type="character" w:customStyle="1" w:styleId="WW8Num19z1">
    <w:name w:val="WW8Num19z1"/>
    <w:rPr>
      <w:rFonts w:ascii="OpenSymbol" w:hAnsi="OpenSymbol" w:cs="OpenSymbol"/>
    </w:rPr>
  </w:style>
  <w:style w:type="character" w:customStyle="1" w:styleId="WW8Num20z0">
    <w:name w:val="WW8Num20z0"/>
    <w:rPr>
      <w:rFonts w:ascii="Wingdings 2" w:hAnsi="Wingdings 2" w:cs="OpenSymbol"/>
    </w:rPr>
  </w:style>
  <w:style w:type="character" w:customStyle="1" w:styleId="WW8Num20z1">
    <w:name w:val="WW8Num20z1"/>
    <w:rPr>
      <w:rFonts w:ascii="OpenSymbol" w:hAnsi="OpenSymbol" w:cs="OpenSymbol"/>
    </w:rPr>
  </w:style>
  <w:style w:type="character" w:customStyle="1" w:styleId="WW8Num21z0">
    <w:name w:val="WW8Num21z0"/>
    <w:rPr>
      <w:rFonts w:ascii="Wingdings 2" w:hAnsi="Wingdings 2" w:cs="OpenSymbol"/>
    </w:rPr>
  </w:style>
  <w:style w:type="character" w:customStyle="1" w:styleId="WW8Num21z1">
    <w:name w:val="WW8Num21z1"/>
    <w:rPr>
      <w:rFonts w:ascii="OpenSymbol" w:hAnsi="OpenSymbol" w:cs="OpenSymbol"/>
    </w:rPr>
  </w:style>
  <w:style w:type="character" w:customStyle="1" w:styleId="WW8Num22z0">
    <w:name w:val="WW8Num22z0"/>
    <w:rPr>
      <w:rFonts w:ascii="Wingdings 2" w:hAnsi="Wingdings 2" w:cs="OpenSymbol"/>
    </w:rPr>
  </w:style>
  <w:style w:type="character" w:customStyle="1" w:styleId="WW8Num22z1">
    <w:name w:val="WW8Num22z1"/>
    <w:rPr>
      <w:rFonts w:ascii="OpenSymbol" w:hAnsi="OpenSymbol" w:cs="OpenSymbol"/>
    </w:rPr>
  </w:style>
  <w:style w:type="character" w:customStyle="1" w:styleId="DefaultParagraphFont0">
    <w:name w:val="Default Paragraph Font0"/>
  </w:style>
  <w:style w:type="character" w:customStyle="1" w:styleId="Absatz-Standardschriftart">
    <w:name w:val="Absatz-Standardschriftart"/>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uiPriority w:val="99"/>
    <w:rPr>
      <w:color w:val="000080"/>
      <w:u w:val="single"/>
    </w:rPr>
  </w:style>
  <w:style w:type="character" w:customStyle="1" w:styleId="HeaderChar">
    <w:name w:val="Header Char"/>
    <w:rPr>
      <w:rFonts w:eastAsia="SimSun" w:cs="Mangal"/>
      <w:kern w:val="1"/>
      <w:sz w:val="24"/>
      <w:szCs w:val="21"/>
      <w:lang w:eastAsia="hi-IN" w:bidi="hi-IN"/>
    </w:rPr>
  </w:style>
  <w:style w:type="character" w:customStyle="1" w:styleId="FooterChar">
    <w:name w:val="Footer Char"/>
    <w:rPr>
      <w:rFonts w:eastAsia="SimSun" w:cs="Mangal"/>
      <w:kern w:val="1"/>
      <w:sz w:val="24"/>
      <w:szCs w:val="21"/>
      <w:lang w:eastAsia="hi-IN" w:bidi="hi-IN"/>
    </w:rPr>
  </w:style>
  <w:style w:type="character" w:customStyle="1" w:styleId="Heading1Char">
    <w:name w:val="Heading 1 Char"/>
    <w:rPr>
      <w:rFonts w:ascii="Cambria" w:eastAsia="Times New Roman" w:hAnsi="Cambria" w:cs="Mangal"/>
      <w:b/>
      <w:bCs/>
      <w:kern w:val="1"/>
      <w:sz w:val="32"/>
      <w:szCs w:val="29"/>
      <w:lang w:eastAsia="hi-IN" w:bidi="hi-IN"/>
    </w:rPr>
  </w:style>
  <w:style w:type="character" w:customStyle="1" w:styleId="BalloonTextChar">
    <w:name w:val="Balloon Text Char"/>
    <w:rPr>
      <w:rFonts w:ascii="Tahoma" w:eastAsia="SimSun" w:hAnsi="Tahoma" w:cs="Mangal"/>
      <w:kern w:val="1"/>
      <w:sz w:val="16"/>
      <w:szCs w:val="14"/>
      <w:lang w:eastAsia="hi-IN" w:bidi="hi-IN"/>
    </w:rPr>
  </w:style>
  <w:style w:type="character" w:customStyle="1" w:styleId="TitleChar">
    <w:name w:val="Title Char"/>
    <w:rPr>
      <w:rFonts w:ascii="Cambria" w:eastAsia="Times New Roman" w:hAnsi="Cambria" w:cs="Mangal"/>
      <w:b/>
      <w:bCs/>
      <w:kern w:val="1"/>
      <w:sz w:val="32"/>
      <w:szCs w:val="29"/>
      <w:lang w:eastAsia="hi-IN" w:bidi="hi-IN"/>
    </w:rPr>
  </w:style>
  <w:style w:type="character" w:customStyle="1" w:styleId="SubtitleChar">
    <w:name w:val="Subtitle Char"/>
    <w:rPr>
      <w:rFonts w:ascii="Cambria" w:eastAsia="Times New Roman" w:hAnsi="Cambria" w:cs="Mangal"/>
      <w:kern w:val="1"/>
      <w:sz w:val="24"/>
      <w:szCs w:val="21"/>
      <w:lang w:eastAsia="hi-IN" w:bidi="hi-IN"/>
    </w:rPr>
  </w:style>
  <w:style w:type="character" w:styleId="SubtleEmphasis">
    <w:name w:val="Subtle Emphasis"/>
    <w:qFormat/>
    <w:rPr>
      <w:i/>
      <w:iCs/>
      <w:color w:val="808080"/>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tabs>
        <w:tab w:val="center" w:pos="4680"/>
        <w:tab w:val="right" w:pos="9360"/>
      </w:tabs>
    </w:pPr>
    <w:rPr>
      <w:szCs w:val="21"/>
    </w:rPr>
  </w:style>
  <w:style w:type="paragraph" w:styleId="Footer">
    <w:name w:val="footer"/>
    <w:basedOn w:val="Normal"/>
    <w:pPr>
      <w:tabs>
        <w:tab w:val="center" w:pos="4680"/>
        <w:tab w:val="right" w:pos="9360"/>
      </w:tabs>
    </w:pPr>
    <w:rPr>
      <w:szCs w:val="21"/>
    </w:rPr>
  </w:style>
  <w:style w:type="paragraph" w:styleId="TOCHeading">
    <w:name w:val="TOC Heading"/>
    <w:basedOn w:val="Heading1"/>
    <w:next w:val="Normal"/>
    <w:uiPriority w:val="39"/>
    <w:qFormat/>
    <w:pPr>
      <w:keepLines/>
      <w:widowControl/>
      <w:numPr>
        <w:numId w:val="0"/>
      </w:numPr>
      <w:suppressAutoHyphens w:val="0"/>
      <w:spacing w:before="480" w:after="0" w:line="276" w:lineRule="auto"/>
    </w:pPr>
    <w:rPr>
      <w:rFonts w:cs="Times New Roman"/>
      <w:color w:val="365F91"/>
      <w:sz w:val="28"/>
      <w:szCs w:val="28"/>
      <w:lang w:eastAsia="ar-SA" w:bidi="ar-SA"/>
    </w:rPr>
  </w:style>
  <w:style w:type="paragraph" w:styleId="TOC2">
    <w:name w:val="toc 2"/>
    <w:basedOn w:val="Normal"/>
    <w:next w:val="Normal"/>
    <w:uiPriority w:val="39"/>
    <w:qFormat/>
    <w:pPr>
      <w:spacing w:before="240"/>
    </w:pPr>
    <w:rPr>
      <w:rFonts w:asciiTheme="minorHAnsi" w:hAnsiTheme="minorHAnsi"/>
      <w:b/>
      <w:sz w:val="20"/>
      <w:szCs w:val="20"/>
    </w:rPr>
  </w:style>
  <w:style w:type="paragraph" w:styleId="TOC1">
    <w:name w:val="toc 1"/>
    <w:basedOn w:val="Normal"/>
    <w:next w:val="Normal"/>
    <w:uiPriority w:val="39"/>
    <w:qFormat/>
    <w:pPr>
      <w:spacing w:before="360"/>
    </w:pPr>
    <w:rPr>
      <w:rFonts w:asciiTheme="majorHAnsi" w:hAnsiTheme="majorHAnsi"/>
      <w:b/>
      <w:caps/>
    </w:rPr>
  </w:style>
  <w:style w:type="paragraph" w:styleId="TOC3">
    <w:name w:val="toc 3"/>
    <w:basedOn w:val="Normal"/>
    <w:next w:val="Normal"/>
    <w:uiPriority w:val="39"/>
    <w:qFormat/>
    <w:pPr>
      <w:ind w:left="240"/>
    </w:pPr>
    <w:rPr>
      <w:rFonts w:asciiTheme="minorHAnsi" w:hAnsiTheme="minorHAnsi"/>
      <w:sz w:val="20"/>
      <w:szCs w:val="20"/>
    </w:rPr>
  </w:style>
  <w:style w:type="paragraph" w:styleId="BalloonText">
    <w:name w:val="Balloon Text"/>
    <w:basedOn w:val="Normal"/>
    <w:rPr>
      <w:rFonts w:ascii="Tahoma" w:hAnsi="Tahoma"/>
      <w:sz w:val="16"/>
      <w:szCs w:val="14"/>
    </w:rPr>
  </w:style>
  <w:style w:type="paragraph" w:styleId="Title">
    <w:name w:val="Title"/>
    <w:basedOn w:val="Normal"/>
    <w:next w:val="Normal"/>
    <w:qFormat/>
    <w:pPr>
      <w:spacing w:before="240" w:after="60"/>
      <w:jc w:val="center"/>
    </w:pPr>
    <w:rPr>
      <w:rFonts w:ascii="Cambria" w:eastAsia="Times New Roman" w:hAnsi="Cambria"/>
      <w:b/>
      <w:bCs/>
      <w:sz w:val="32"/>
      <w:szCs w:val="29"/>
    </w:rPr>
  </w:style>
  <w:style w:type="paragraph" w:styleId="Subtitle">
    <w:name w:val="Subtitle"/>
    <w:basedOn w:val="Normal"/>
    <w:next w:val="Normal"/>
    <w:qFormat/>
    <w:pPr>
      <w:spacing w:after="60"/>
      <w:jc w:val="center"/>
    </w:pPr>
    <w:rPr>
      <w:rFonts w:ascii="Cambria" w:eastAsia="Times New Roman" w:hAnsi="Cambria"/>
      <w:szCs w:val="21"/>
    </w:rPr>
  </w:style>
  <w:style w:type="paragraph" w:styleId="TOC4">
    <w:name w:val="toc 4"/>
    <w:basedOn w:val="Index"/>
    <w:pPr>
      <w:suppressLineNumbers w:val="0"/>
      <w:ind w:left="480"/>
    </w:pPr>
    <w:rPr>
      <w:rFonts w:asciiTheme="minorHAnsi" w:hAnsiTheme="minorHAnsi"/>
      <w:sz w:val="20"/>
      <w:szCs w:val="20"/>
    </w:rPr>
  </w:style>
  <w:style w:type="paragraph" w:styleId="TOC5">
    <w:name w:val="toc 5"/>
    <w:basedOn w:val="Index"/>
    <w:pPr>
      <w:suppressLineNumbers w:val="0"/>
      <w:ind w:left="720"/>
    </w:pPr>
    <w:rPr>
      <w:rFonts w:asciiTheme="minorHAnsi" w:hAnsiTheme="minorHAnsi"/>
      <w:sz w:val="20"/>
      <w:szCs w:val="20"/>
    </w:rPr>
  </w:style>
  <w:style w:type="paragraph" w:styleId="TOC6">
    <w:name w:val="toc 6"/>
    <w:basedOn w:val="Index"/>
    <w:pPr>
      <w:suppressLineNumbers w:val="0"/>
      <w:ind w:left="960"/>
    </w:pPr>
    <w:rPr>
      <w:rFonts w:asciiTheme="minorHAnsi" w:hAnsiTheme="minorHAnsi"/>
      <w:sz w:val="20"/>
      <w:szCs w:val="20"/>
    </w:rPr>
  </w:style>
  <w:style w:type="paragraph" w:styleId="TOC7">
    <w:name w:val="toc 7"/>
    <w:basedOn w:val="Index"/>
    <w:pPr>
      <w:suppressLineNumbers w:val="0"/>
      <w:ind w:left="1200"/>
    </w:pPr>
    <w:rPr>
      <w:rFonts w:asciiTheme="minorHAnsi" w:hAnsiTheme="minorHAnsi"/>
      <w:sz w:val="20"/>
      <w:szCs w:val="20"/>
    </w:rPr>
  </w:style>
  <w:style w:type="paragraph" w:styleId="TOC8">
    <w:name w:val="toc 8"/>
    <w:basedOn w:val="Index"/>
    <w:pPr>
      <w:suppressLineNumbers w:val="0"/>
      <w:ind w:left="1440"/>
    </w:pPr>
    <w:rPr>
      <w:rFonts w:asciiTheme="minorHAnsi" w:hAnsiTheme="minorHAnsi"/>
      <w:sz w:val="20"/>
      <w:szCs w:val="20"/>
    </w:rPr>
  </w:style>
  <w:style w:type="paragraph" w:styleId="TOC9">
    <w:name w:val="toc 9"/>
    <w:basedOn w:val="Index"/>
    <w:pPr>
      <w:suppressLineNumbers w:val="0"/>
      <w:ind w:left="1680"/>
    </w:pPr>
    <w:rPr>
      <w:rFonts w:asciiTheme="minorHAnsi" w:hAnsiTheme="minorHAnsi"/>
      <w:sz w:val="20"/>
      <w:szCs w:val="20"/>
    </w:rPr>
  </w:style>
  <w:style w:type="paragraph" w:customStyle="1" w:styleId="Contents10">
    <w:name w:val="Contents 10"/>
    <w:basedOn w:val="Index"/>
    <w:pPr>
      <w:tabs>
        <w:tab w:val="right" w:leader="dot" w:pos="7425"/>
      </w:tabs>
      <w:ind w:left="2547"/>
    </w:pPr>
  </w:style>
  <w:style w:type="paragraph" w:styleId="FootnoteText">
    <w:name w:val="footnote text"/>
    <w:basedOn w:val="Normal"/>
    <w:link w:val="FootnoteTextChar"/>
    <w:uiPriority w:val="99"/>
    <w:semiHidden/>
    <w:unhideWhenUsed/>
    <w:rsid w:val="00AF78DD"/>
    <w:rPr>
      <w:sz w:val="20"/>
      <w:szCs w:val="18"/>
    </w:rPr>
  </w:style>
  <w:style w:type="character" w:customStyle="1" w:styleId="FootnoteTextChar">
    <w:name w:val="Footnote Text Char"/>
    <w:basedOn w:val="DefaultParagraphFont"/>
    <w:link w:val="FootnoteText"/>
    <w:uiPriority w:val="99"/>
    <w:semiHidden/>
    <w:rsid w:val="00AF78DD"/>
    <w:rPr>
      <w:rFonts w:eastAsia="SimSun" w:cs="Mangal"/>
      <w:kern w:val="1"/>
      <w:szCs w:val="18"/>
      <w:lang w:eastAsia="hi-IN" w:bidi="hi-IN"/>
    </w:rPr>
  </w:style>
  <w:style w:type="character" w:styleId="FootnoteReference">
    <w:name w:val="footnote reference"/>
    <w:basedOn w:val="DefaultParagraphFont"/>
    <w:uiPriority w:val="99"/>
    <w:semiHidden/>
    <w:unhideWhenUsed/>
    <w:rsid w:val="00AF78DD"/>
    <w:rPr>
      <w:vertAlign w:val="superscript"/>
    </w:rPr>
  </w:style>
  <w:style w:type="paragraph" w:styleId="ListParagraph">
    <w:name w:val="List Paragraph"/>
    <w:basedOn w:val="Normal"/>
    <w:uiPriority w:val="34"/>
    <w:qFormat/>
    <w:rsid w:val="00D05443"/>
    <w:pPr>
      <w:ind w:left="720"/>
    </w:pPr>
    <w:rPr>
      <w:szCs w:val="21"/>
    </w:rPr>
  </w:style>
  <w:style w:type="paragraph" w:styleId="NoSpacing">
    <w:name w:val="No Spacing"/>
    <w:link w:val="NoSpacingChar"/>
    <w:uiPriority w:val="1"/>
    <w:qFormat/>
    <w:rsid w:val="00724960"/>
    <w:rPr>
      <w:rFonts w:ascii="Calibri" w:eastAsia="PMingLiU" w:hAnsi="Calibri"/>
      <w:sz w:val="22"/>
      <w:szCs w:val="22"/>
      <w:lang w:eastAsia="en-US"/>
    </w:rPr>
  </w:style>
  <w:style w:type="character" w:customStyle="1" w:styleId="NoSpacingChar">
    <w:name w:val="No Spacing Char"/>
    <w:basedOn w:val="DefaultParagraphFont"/>
    <w:link w:val="NoSpacing"/>
    <w:uiPriority w:val="1"/>
    <w:rsid w:val="00724960"/>
    <w:rPr>
      <w:rFonts w:ascii="Calibri" w:eastAsia="PMingLiU" w:hAnsi="Calibri"/>
      <w:sz w:val="22"/>
      <w:szCs w:val="22"/>
      <w:lang w:val="en-US" w:eastAsia="en-US" w:bidi="ar-SA"/>
    </w:rPr>
  </w:style>
  <w:style w:type="character" w:styleId="FollowedHyperlink">
    <w:name w:val="FollowedHyperlink"/>
    <w:basedOn w:val="DefaultParagraphFont"/>
    <w:uiPriority w:val="99"/>
    <w:semiHidden/>
    <w:unhideWhenUsed/>
    <w:rsid w:val="00C84EDE"/>
    <w:rPr>
      <w:color w:val="800080"/>
      <w:u w:val="single"/>
    </w:rPr>
  </w:style>
  <w:style w:type="character" w:customStyle="1" w:styleId="Heading3Char">
    <w:name w:val="Heading 3 Char"/>
    <w:basedOn w:val="DefaultParagraphFont"/>
    <w:link w:val="Heading3"/>
    <w:uiPriority w:val="9"/>
    <w:rsid w:val="001E020B"/>
    <w:rPr>
      <w:rFonts w:ascii="Cambria" w:eastAsia="Times New Roman" w:hAnsi="Cambria" w:cs="Mangal"/>
      <w:b/>
      <w:bCs/>
      <w:kern w:val="1"/>
      <w:sz w:val="26"/>
      <w:szCs w:val="23"/>
      <w:lang w:eastAsia="hi-IN" w:bidi="hi-IN"/>
    </w:rPr>
  </w:style>
  <w:style w:type="character" w:customStyle="1" w:styleId="Heading2Char">
    <w:name w:val="Heading 2 Char"/>
    <w:basedOn w:val="DefaultParagraphFont"/>
    <w:link w:val="Heading2"/>
    <w:uiPriority w:val="9"/>
    <w:semiHidden/>
    <w:rsid w:val="00E36BC4"/>
    <w:rPr>
      <w:rFonts w:ascii="Cambria" w:eastAsia="Times New Roman" w:hAnsi="Cambria" w:cs="Mangal"/>
      <w:b/>
      <w:bCs/>
      <w:i/>
      <w:iCs/>
      <w:kern w:val="1"/>
      <w:sz w:val="28"/>
      <w:szCs w:val="25"/>
      <w:lang w:eastAsia="hi-IN" w:bidi="hi-IN"/>
    </w:rPr>
  </w:style>
  <w:style w:type="paragraph" w:styleId="DocumentMap">
    <w:name w:val="Document Map"/>
    <w:basedOn w:val="Normal"/>
    <w:link w:val="DocumentMapChar"/>
    <w:uiPriority w:val="99"/>
    <w:semiHidden/>
    <w:unhideWhenUsed/>
    <w:rsid w:val="00EA2B9B"/>
    <w:rPr>
      <w:rFonts w:ascii="Lucida Grande" w:hAnsi="Lucida Grande" w:cs="Lucida Grande"/>
    </w:rPr>
  </w:style>
  <w:style w:type="character" w:customStyle="1" w:styleId="DocumentMapChar">
    <w:name w:val="Document Map Char"/>
    <w:basedOn w:val="DefaultParagraphFont"/>
    <w:link w:val="DocumentMap"/>
    <w:uiPriority w:val="99"/>
    <w:semiHidden/>
    <w:rsid w:val="00EA2B9B"/>
    <w:rPr>
      <w:rFonts w:ascii="Lucida Grande" w:eastAsia="SimSun" w:hAnsi="Lucida Grande" w:cs="Lucida Grande"/>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msdn.microsoft.com/en-us/library/ms130214" TargetMode="External"/><Relationship Id="rId11" Type="http://schemas.openxmlformats.org/officeDocument/2006/relationships/hyperlink" Target="http://www.chambers.com.au/glossary/software_requirements_specification.php" TargetMode="External"/><Relationship Id="rId12" Type="http://schemas.openxmlformats.org/officeDocument/2006/relationships/hyperlink" Target="http://ac.aup.fr/~croda/SampleStudentsWork/cs348/finalProjectS07/final%20presentation/final/Volere_Specifications_FV.pdf"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F80D7-E01F-C342-A60A-6BBA7348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3425</Words>
  <Characters>19526</Characters>
  <Application>Microsoft Macintosh Word</Application>
  <DocSecurity>0</DocSecurity>
  <Lines>162</Lines>
  <Paragraphs>45</Paragraphs>
  <ScaleCrop>false</ScaleCrop>
  <Company/>
  <LinksUpToDate>false</LinksUpToDate>
  <CharactersWithSpaces>22906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Wajaheed Sharief</dc:creator>
  <cp:keywords/>
  <cp:lastModifiedBy>Subrata Dutta Choudhury</cp:lastModifiedBy>
  <cp:revision>2</cp:revision>
  <cp:lastPrinted>2012-08-30T20:03:00Z</cp:lastPrinted>
  <dcterms:created xsi:type="dcterms:W3CDTF">2017-02-25T12:10:00Z</dcterms:created>
  <dcterms:modified xsi:type="dcterms:W3CDTF">2017-02-25T12:10:00Z</dcterms:modified>
</cp:coreProperties>
</file>